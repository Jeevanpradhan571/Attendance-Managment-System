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9AB2D" w14:textId="77777777" w:rsidR="00000000" w:rsidRPr="002672D4" w:rsidRDefault="00EA435F">
      <w:pPr>
        <w:widowControl w:val="0"/>
        <w:autoSpaceDE w:val="0"/>
        <w:autoSpaceDN w:val="0"/>
        <w:adjustRightInd w:val="0"/>
        <w:spacing w:line="200" w:lineRule="exact"/>
        <w:rPr>
          <w:rFonts w:asciiTheme="minorHAnsi" w:hAnsiTheme="minorHAnsi" w:cs="Helvetica"/>
          <w:sz w:val="24"/>
          <w:szCs w:val="24"/>
        </w:rPr>
      </w:pPr>
    </w:p>
    <w:p w14:paraId="0B28B731" w14:textId="77777777" w:rsidR="00000000" w:rsidRPr="002672D4" w:rsidRDefault="00EA435F">
      <w:pPr>
        <w:widowControl w:val="0"/>
        <w:autoSpaceDE w:val="0"/>
        <w:autoSpaceDN w:val="0"/>
        <w:adjustRightInd w:val="0"/>
        <w:spacing w:line="200" w:lineRule="exact"/>
        <w:rPr>
          <w:rFonts w:asciiTheme="minorHAnsi" w:hAnsiTheme="minorHAnsi" w:cs="Helvetica"/>
          <w:sz w:val="24"/>
          <w:szCs w:val="24"/>
        </w:rPr>
      </w:pPr>
    </w:p>
    <w:p w14:paraId="34087E1C" w14:textId="77777777" w:rsidR="00000000" w:rsidRPr="002672D4" w:rsidRDefault="00EA435F">
      <w:pPr>
        <w:widowControl w:val="0"/>
        <w:autoSpaceDE w:val="0"/>
        <w:autoSpaceDN w:val="0"/>
        <w:adjustRightInd w:val="0"/>
        <w:spacing w:line="200" w:lineRule="exact"/>
        <w:rPr>
          <w:rFonts w:asciiTheme="minorHAnsi" w:hAnsiTheme="minorHAnsi" w:cs="Helvetica"/>
          <w:sz w:val="24"/>
          <w:szCs w:val="24"/>
        </w:rPr>
      </w:pPr>
    </w:p>
    <w:p w14:paraId="44DAD190" w14:textId="77777777" w:rsidR="00000000" w:rsidRPr="002672D4" w:rsidRDefault="00EA435F">
      <w:pPr>
        <w:widowControl w:val="0"/>
        <w:autoSpaceDE w:val="0"/>
        <w:autoSpaceDN w:val="0"/>
        <w:adjustRightInd w:val="0"/>
        <w:spacing w:line="200" w:lineRule="exact"/>
        <w:rPr>
          <w:rFonts w:asciiTheme="minorHAnsi" w:hAnsiTheme="minorHAnsi" w:cs="Helvetica"/>
          <w:sz w:val="24"/>
          <w:szCs w:val="24"/>
        </w:rPr>
      </w:pPr>
    </w:p>
    <w:p w14:paraId="19A64F8A" w14:textId="77777777" w:rsidR="00000000" w:rsidRPr="002672D4" w:rsidRDefault="00EA435F">
      <w:pPr>
        <w:widowControl w:val="0"/>
        <w:autoSpaceDE w:val="0"/>
        <w:autoSpaceDN w:val="0"/>
        <w:adjustRightInd w:val="0"/>
        <w:spacing w:line="246" w:lineRule="exact"/>
        <w:rPr>
          <w:rFonts w:asciiTheme="minorHAnsi" w:hAnsiTheme="minorHAnsi" w:cs="Helvetica"/>
          <w:sz w:val="24"/>
          <w:szCs w:val="24"/>
        </w:rPr>
      </w:pPr>
    </w:p>
    <w:p w14:paraId="1C462CE3" w14:textId="77777777" w:rsidR="00000000" w:rsidRPr="002672D4" w:rsidRDefault="00EA435F">
      <w:pPr>
        <w:widowControl w:val="0"/>
        <w:autoSpaceDE w:val="0"/>
        <w:autoSpaceDN w:val="0"/>
        <w:adjustRightInd w:val="0"/>
        <w:spacing w:line="354" w:lineRule="auto"/>
        <w:ind w:left="1240" w:right="600" w:hanging="74"/>
        <w:rPr>
          <w:rFonts w:asciiTheme="minorHAnsi" w:hAnsiTheme="minorHAnsi"/>
          <w:sz w:val="24"/>
          <w:szCs w:val="24"/>
        </w:rPr>
      </w:pPr>
      <w:r w:rsidRPr="002672D4">
        <w:rPr>
          <w:rFonts w:asciiTheme="minorHAnsi" w:hAnsiTheme="minorHAnsi" w:cs="Verdana"/>
          <w:b/>
          <w:bCs/>
          <w:color w:val="F75952"/>
          <w:sz w:val="24"/>
          <w:szCs w:val="24"/>
        </w:rPr>
        <w:t>STUDENT ATTENDANCE MANAGEMENT SYSTEM</w:t>
      </w:r>
    </w:p>
    <w:p w14:paraId="4B34CC71" w14:textId="77777777" w:rsidR="00000000" w:rsidRPr="002672D4" w:rsidRDefault="00EA435F">
      <w:pPr>
        <w:widowControl w:val="0"/>
        <w:autoSpaceDE w:val="0"/>
        <w:autoSpaceDN w:val="0"/>
        <w:adjustRightInd w:val="0"/>
        <w:spacing w:line="17" w:lineRule="exact"/>
        <w:rPr>
          <w:rFonts w:asciiTheme="minorHAnsi" w:hAnsiTheme="minorHAnsi" w:cs="Helvetica"/>
          <w:sz w:val="24"/>
          <w:szCs w:val="24"/>
        </w:rPr>
      </w:pPr>
    </w:p>
    <w:p w14:paraId="4393EBEF" w14:textId="77777777" w:rsidR="00000000" w:rsidRPr="002672D4" w:rsidRDefault="00EA435F">
      <w:pPr>
        <w:widowControl w:val="0"/>
        <w:autoSpaceDE w:val="0"/>
        <w:autoSpaceDN w:val="0"/>
        <w:adjustRightInd w:val="0"/>
        <w:ind w:left="2840"/>
        <w:rPr>
          <w:rFonts w:asciiTheme="minorHAnsi" w:hAnsiTheme="minorHAnsi"/>
          <w:sz w:val="24"/>
          <w:szCs w:val="24"/>
        </w:rPr>
      </w:pPr>
      <w:r w:rsidRPr="002672D4">
        <w:rPr>
          <w:rFonts w:asciiTheme="minorHAnsi" w:hAnsiTheme="minorHAnsi" w:cs="Arial"/>
          <w:b/>
          <w:bCs/>
          <w:sz w:val="24"/>
          <w:szCs w:val="24"/>
        </w:rPr>
        <w:t>PROJECT REPORT</w:t>
      </w:r>
    </w:p>
    <w:p w14:paraId="1CCF0459" w14:textId="77777777" w:rsidR="00000000" w:rsidRPr="002672D4" w:rsidRDefault="00EA435F">
      <w:pPr>
        <w:widowControl w:val="0"/>
        <w:autoSpaceDE w:val="0"/>
        <w:autoSpaceDN w:val="0"/>
        <w:adjustRightInd w:val="0"/>
        <w:spacing w:line="200" w:lineRule="exact"/>
        <w:rPr>
          <w:rFonts w:asciiTheme="minorHAnsi" w:hAnsiTheme="minorHAnsi" w:cs="Helvetica"/>
          <w:sz w:val="24"/>
          <w:szCs w:val="24"/>
        </w:rPr>
      </w:pPr>
    </w:p>
    <w:p w14:paraId="4CE6799C" w14:textId="77777777" w:rsidR="00000000" w:rsidRPr="002672D4" w:rsidRDefault="00EA435F">
      <w:pPr>
        <w:widowControl w:val="0"/>
        <w:autoSpaceDE w:val="0"/>
        <w:autoSpaceDN w:val="0"/>
        <w:adjustRightInd w:val="0"/>
        <w:spacing w:line="200" w:lineRule="exact"/>
        <w:rPr>
          <w:rFonts w:asciiTheme="minorHAnsi" w:hAnsiTheme="minorHAnsi" w:cs="Helvetica"/>
          <w:sz w:val="24"/>
          <w:szCs w:val="24"/>
        </w:rPr>
      </w:pPr>
    </w:p>
    <w:p w14:paraId="40D4471D" w14:textId="77777777" w:rsidR="002672D4" w:rsidRPr="002672D4" w:rsidRDefault="002672D4">
      <w:pPr>
        <w:widowControl w:val="0"/>
        <w:autoSpaceDE w:val="0"/>
        <w:autoSpaceDN w:val="0"/>
        <w:adjustRightInd w:val="0"/>
        <w:spacing w:line="200" w:lineRule="exact"/>
        <w:rPr>
          <w:rFonts w:asciiTheme="minorHAnsi" w:hAnsiTheme="minorHAnsi" w:cs="Helvetica"/>
          <w:sz w:val="24"/>
          <w:szCs w:val="24"/>
        </w:rPr>
      </w:pPr>
    </w:p>
    <w:p w14:paraId="2AB8FD87" w14:textId="77777777" w:rsidR="00000000" w:rsidRPr="002672D4" w:rsidRDefault="00EA435F">
      <w:pPr>
        <w:widowControl w:val="0"/>
        <w:autoSpaceDE w:val="0"/>
        <w:autoSpaceDN w:val="0"/>
        <w:adjustRightInd w:val="0"/>
        <w:spacing w:line="200" w:lineRule="exact"/>
        <w:rPr>
          <w:rFonts w:asciiTheme="minorHAnsi" w:hAnsiTheme="minorHAnsi" w:cs="Helvetica"/>
          <w:sz w:val="24"/>
          <w:szCs w:val="24"/>
        </w:rPr>
      </w:pPr>
    </w:p>
    <w:p w14:paraId="15E2DD4B" w14:textId="77777777" w:rsidR="00000000" w:rsidRPr="002672D4" w:rsidRDefault="00EA435F">
      <w:pPr>
        <w:widowControl w:val="0"/>
        <w:autoSpaceDE w:val="0"/>
        <w:autoSpaceDN w:val="0"/>
        <w:adjustRightInd w:val="0"/>
        <w:spacing w:line="252" w:lineRule="exact"/>
        <w:rPr>
          <w:rFonts w:asciiTheme="minorHAnsi" w:hAnsiTheme="minorHAnsi" w:cs="Helvetica"/>
          <w:sz w:val="24"/>
          <w:szCs w:val="24"/>
        </w:rPr>
      </w:pPr>
    </w:p>
    <w:p w14:paraId="3B503108" w14:textId="77777777" w:rsidR="00000000" w:rsidRPr="002672D4" w:rsidRDefault="00EA435F">
      <w:pPr>
        <w:widowControl w:val="0"/>
        <w:autoSpaceDE w:val="0"/>
        <w:autoSpaceDN w:val="0"/>
        <w:adjustRightInd w:val="0"/>
        <w:spacing w:line="239" w:lineRule="auto"/>
        <w:ind w:left="3720"/>
        <w:rPr>
          <w:rFonts w:asciiTheme="minorHAnsi" w:hAnsiTheme="minorHAnsi"/>
          <w:sz w:val="24"/>
          <w:szCs w:val="24"/>
        </w:rPr>
      </w:pPr>
      <w:r w:rsidRPr="002672D4">
        <w:rPr>
          <w:rFonts w:asciiTheme="minorHAnsi" w:hAnsiTheme="minorHAnsi" w:cs="Verdana"/>
          <w:b/>
          <w:bCs/>
          <w:color w:val="2A2A2A"/>
          <w:sz w:val="24"/>
          <w:szCs w:val="24"/>
        </w:rPr>
        <w:t xml:space="preserve">Submitted </w:t>
      </w:r>
      <w:proofErr w:type="gramStart"/>
      <w:r w:rsidRPr="002672D4">
        <w:rPr>
          <w:rFonts w:asciiTheme="minorHAnsi" w:hAnsiTheme="minorHAnsi" w:cs="Verdana"/>
          <w:b/>
          <w:bCs/>
          <w:color w:val="2A2A2A"/>
          <w:sz w:val="24"/>
          <w:szCs w:val="24"/>
        </w:rPr>
        <w:t>to :</w:t>
      </w:r>
      <w:proofErr w:type="gramEnd"/>
    </w:p>
    <w:p w14:paraId="0E75CEE2" w14:textId="77777777" w:rsidR="00000000" w:rsidRPr="002672D4" w:rsidRDefault="00EA435F">
      <w:pPr>
        <w:widowControl w:val="0"/>
        <w:autoSpaceDE w:val="0"/>
        <w:autoSpaceDN w:val="0"/>
        <w:adjustRightInd w:val="0"/>
        <w:spacing w:line="1" w:lineRule="exact"/>
        <w:rPr>
          <w:rFonts w:asciiTheme="minorHAnsi" w:hAnsiTheme="minorHAnsi" w:cs="Helvetica"/>
          <w:sz w:val="24"/>
          <w:szCs w:val="24"/>
        </w:rPr>
      </w:pPr>
    </w:p>
    <w:p w14:paraId="588E78CF" w14:textId="77777777" w:rsidR="00000000" w:rsidRPr="002672D4" w:rsidRDefault="00EA435F">
      <w:pPr>
        <w:widowControl w:val="0"/>
        <w:autoSpaceDE w:val="0"/>
        <w:autoSpaceDN w:val="0"/>
        <w:adjustRightInd w:val="0"/>
        <w:ind w:left="2620"/>
        <w:rPr>
          <w:rFonts w:asciiTheme="minorHAnsi" w:hAnsiTheme="minorHAnsi"/>
          <w:sz w:val="24"/>
          <w:szCs w:val="24"/>
        </w:rPr>
      </w:pPr>
      <w:r w:rsidRPr="002672D4">
        <w:rPr>
          <w:rFonts w:asciiTheme="minorHAnsi" w:hAnsiTheme="minorHAnsi"/>
          <w:b/>
          <w:bCs/>
          <w:sz w:val="24"/>
          <w:szCs w:val="24"/>
        </w:rPr>
        <w:t>Dr. NAGARAJU M K. (Sr. Professor)</w:t>
      </w:r>
    </w:p>
    <w:p w14:paraId="6CBD8CB1" w14:textId="77777777" w:rsidR="00000000" w:rsidRPr="002672D4" w:rsidRDefault="00EA435F">
      <w:pPr>
        <w:widowControl w:val="0"/>
        <w:autoSpaceDE w:val="0"/>
        <w:autoSpaceDN w:val="0"/>
        <w:adjustRightInd w:val="0"/>
        <w:spacing w:line="238" w:lineRule="exact"/>
        <w:rPr>
          <w:rFonts w:asciiTheme="minorHAnsi" w:hAnsiTheme="minorHAnsi" w:cs="Helvetica"/>
          <w:sz w:val="24"/>
          <w:szCs w:val="24"/>
        </w:rPr>
      </w:pPr>
    </w:p>
    <w:p w14:paraId="3ECB46EE" w14:textId="77777777" w:rsidR="00000000" w:rsidRPr="002672D4" w:rsidRDefault="00EA435F">
      <w:pPr>
        <w:widowControl w:val="0"/>
        <w:autoSpaceDE w:val="0"/>
        <w:autoSpaceDN w:val="0"/>
        <w:adjustRightInd w:val="0"/>
        <w:ind w:left="2600"/>
        <w:rPr>
          <w:rFonts w:asciiTheme="minorHAnsi" w:hAnsiTheme="minorHAnsi"/>
          <w:sz w:val="24"/>
          <w:szCs w:val="24"/>
        </w:rPr>
      </w:pPr>
      <w:r w:rsidRPr="002672D4">
        <w:rPr>
          <w:rFonts w:asciiTheme="minorHAnsi" w:hAnsiTheme="minorHAnsi"/>
          <w:sz w:val="24"/>
          <w:szCs w:val="24"/>
        </w:rPr>
        <w:t>in partial fulfillment for the award</w:t>
      </w:r>
    </w:p>
    <w:p w14:paraId="176CF034" w14:textId="77777777" w:rsidR="00000000" w:rsidRPr="002672D4" w:rsidRDefault="00EA435F">
      <w:pPr>
        <w:widowControl w:val="0"/>
        <w:autoSpaceDE w:val="0"/>
        <w:autoSpaceDN w:val="0"/>
        <w:adjustRightInd w:val="0"/>
        <w:spacing w:line="246" w:lineRule="exact"/>
        <w:rPr>
          <w:rFonts w:asciiTheme="minorHAnsi" w:hAnsiTheme="minorHAnsi" w:cs="Helvetica"/>
          <w:sz w:val="24"/>
          <w:szCs w:val="24"/>
        </w:rPr>
      </w:pPr>
    </w:p>
    <w:p w14:paraId="4947C944" w14:textId="77777777" w:rsidR="00000000" w:rsidRPr="002672D4" w:rsidRDefault="00EA435F">
      <w:pPr>
        <w:widowControl w:val="0"/>
        <w:autoSpaceDE w:val="0"/>
        <w:autoSpaceDN w:val="0"/>
        <w:adjustRightInd w:val="0"/>
        <w:ind w:left="4160"/>
        <w:rPr>
          <w:rFonts w:asciiTheme="minorHAnsi" w:hAnsiTheme="minorHAnsi"/>
          <w:sz w:val="24"/>
          <w:szCs w:val="24"/>
        </w:rPr>
      </w:pPr>
      <w:r w:rsidRPr="002672D4">
        <w:rPr>
          <w:rFonts w:asciiTheme="minorHAnsi" w:hAnsiTheme="minorHAnsi" w:cs="Arial"/>
          <w:sz w:val="24"/>
          <w:szCs w:val="24"/>
        </w:rPr>
        <w:t>of the</w:t>
      </w:r>
    </w:p>
    <w:p w14:paraId="62010F64" w14:textId="77777777" w:rsidR="00000000" w:rsidRPr="002672D4" w:rsidRDefault="00EA435F">
      <w:pPr>
        <w:widowControl w:val="0"/>
        <w:autoSpaceDE w:val="0"/>
        <w:autoSpaceDN w:val="0"/>
        <w:adjustRightInd w:val="0"/>
        <w:spacing w:line="217" w:lineRule="exact"/>
        <w:rPr>
          <w:rFonts w:asciiTheme="minorHAnsi" w:hAnsiTheme="minorHAnsi" w:cs="Helvetica"/>
          <w:sz w:val="24"/>
          <w:szCs w:val="24"/>
        </w:rPr>
      </w:pPr>
    </w:p>
    <w:p w14:paraId="5DB8596D" w14:textId="77777777" w:rsidR="00000000" w:rsidRPr="002672D4" w:rsidRDefault="00EA435F">
      <w:pPr>
        <w:widowControl w:val="0"/>
        <w:autoSpaceDE w:val="0"/>
        <w:autoSpaceDN w:val="0"/>
        <w:adjustRightInd w:val="0"/>
        <w:ind w:left="3820"/>
        <w:rPr>
          <w:rFonts w:asciiTheme="minorHAnsi" w:hAnsiTheme="minorHAnsi"/>
          <w:sz w:val="24"/>
          <w:szCs w:val="24"/>
        </w:rPr>
      </w:pPr>
      <w:r w:rsidRPr="002672D4">
        <w:rPr>
          <w:rFonts w:asciiTheme="minorHAnsi" w:hAnsiTheme="minorHAnsi"/>
          <w:b/>
          <w:bCs/>
          <w:sz w:val="24"/>
          <w:szCs w:val="24"/>
        </w:rPr>
        <w:t>B. Tech</w:t>
      </w:r>
    </w:p>
    <w:p w14:paraId="044B8C3C" w14:textId="77777777" w:rsidR="00000000" w:rsidRPr="002672D4" w:rsidRDefault="00EA435F">
      <w:pPr>
        <w:widowControl w:val="0"/>
        <w:autoSpaceDE w:val="0"/>
        <w:autoSpaceDN w:val="0"/>
        <w:adjustRightInd w:val="0"/>
        <w:spacing w:line="262" w:lineRule="exact"/>
        <w:rPr>
          <w:rFonts w:asciiTheme="minorHAnsi" w:hAnsiTheme="minorHAnsi" w:cs="Helvetica"/>
          <w:sz w:val="24"/>
          <w:szCs w:val="24"/>
        </w:rPr>
      </w:pPr>
    </w:p>
    <w:p w14:paraId="614F80E8" w14:textId="77777777" w:rsidR="00000000" w:rsidRPr="002672D4" w:rsidRDefault="00EA435F">
      <w:pPr>
        <w:widowControl w:val="0"/>
        <w:autoSpaceDE w:val="0"/>
        <w:autoSpaceDN w:val="0"/>
        <w:adjustRightInd w:val="0"/>
        <w:ind w:left="3980"/>
        <w:rPr>
          <w:rFonts w:asciiTheme="minorHAnsi" w:hAnsiTheme="minorHAnsi"/>
          <w:sz w:val="24"/>
          <w:szCs w:val="24"/>
        </w:rPr>
      </w:pPr>
      <w:r w:rsidRPr="002672D4">
        <w:rPr>
          <w:rFonts w:asciiTheme="minorHAnsi" w:hAnsiTheme="minorHAnsi" w:cs="Arial"/>
          <w:sz w:val="24"/>
          <w:szCs w:val="24"/>
        </w:rPr>
        <w:t>degree in</w:t>
      </w:r>
    </w:p>
    <w:p w14:paraId="42113D71" w14:textId="77777777" w:rsidR="00000000" w:rsidRPr="002672D4" w:rsidRDefault="00EA435F">
      <w:pPr>
        <w:widowControl w:val="0"/>
        <w:autoSpaceDE w:val="0"/>
        <w:autoSpaceDN w:val="0"/>
        <w:adjustRightInd w:val="0"/>
        <w:spacing w:line="234" w:lineRule="exact"/>
        <w:rPr>
          <w:rFonts w:asciiTheme="minorHAnsi" w:hAnsiTheme="minorHAnsi" w:cs="Helvetica"/>
          <w:sz w:val="24"/>
          <w:szCs w:val="24"/>
        </w:rPr>
      </w:pPr>
    </w:p>
    <w:p w14:paraId="2A6EE6E1" w14:textId="77777777" w:rsidR="00000000" w:rsidRPr="002672D4" w:rsidRDefault="00EA435F">
      <w:pPr>
        <w:widowControl w:val="0"/>
        <w:autoSpaceDE w:val="0"/>
        <w:autoSpaceDN w:val="0"/>
        <w:adjustRightInd w:val="0"/>
        <w:ind w:left="2620"/>
        <w:rPr>
          <w:rFonts w:asciiTheme="minorHAnsi" w:hAnsiTheme="minorHAnsi"/>
          <w:sz w:val="24"/>
          <w:szCs w:val="24"/>
        </w:rPr>
      </w:pPr>
      <w:r w:rsidRPr="002672D4">
        <w:rPr>
          <w:rFonts w:asciiTheme="minorHAnsi" w:hAnsiTheme="minorHAnsi"/>
          <w:b/>
          <w:bCs/>
          <w:sz w:val="24"/>
          <w:szCs w:val="24"/>
          <w:u w:val="single"/>
        </w:rPr>
        <w:t>Computer Science and Engineering</w:t>
      </w:r>
    </w:p>
    <w:p w14:paraId="7B9BFC82" w14:textId="77777777" w:rsidR="00000000" w:rsidRPr="002672D4" w:rsidRDefault="00EA435F">
      <w:pPr>
        <w:widowControl w:val="0"/>
        <w:autoSpaceDE w:val="0"/>
        <w:autoSpaceDN w:val="0"/>
        <w:adjustRightInd w:val="0"/>
        <w:spacing w:line="240" w:lineRule="exact"/>
        <w:rPr>
          <w:rFonts w:asciiTheme="minorHAnsi" w:hAnsiTheme="minorHAnsi" w:cs="Helvetica"/>
          <w:sz w:val="24"/>
          <w:szCs w:val="24"/>
        </w:rPr>
      </w:pPr>
    </w:p>
    <w:p w14:paraId="2A32FEF7" w14:textId="77777777" w:rsidR="00000000" w:rsidRPr="002672D4" w:rsidRDefault="00EA435F">
      <w:pPr>
        <w:widowControl w:val="0"/>
        <w:autoSpaceDE w:val="0"/>
        <w:autoSpaceDN w:val="0"/>
        <w:adjustRightInd w:val="0"/>
        <w:ind w:left="2180"/>
        <w:rPr>
          <w:rFonts w:asciiTheme="minorHAnsi" w:hAnsiTheme="minorHAnsi"/>
          <w:sz w:val="24"/>
          <w:szCs w:val="24"/>
        </w:rPr>
      </w:pPr>
      <w:r w:rsidRPr="002672D4">
        <w:rPr>
          <w:rFonts w:asciiTheme="minorHAnsi" w:hAnsiTheme="minorHAnsi"/>
          <w:b/>
          <w:bCs/>
          <w:sz w:val="24"/>
          <w:szCs w:val="24"/>
          <w:u w:val="single"/>
        </w:rPr>
        <w:t>School of computer science and engineering</w:t>
      </w:r>
    </w:p>
    <w:p w14:paraId="016C076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8649A5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681BD9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A543CB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CAA004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0D8E4A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BC7C9A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A91063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8A7EB9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D0676B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C06444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775DE7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FE4351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0D4FC6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5E502B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DA52E5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4F0C5D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3E2559F" w14:textId="77777777" w:rsidR="00000000" w:rsidRPr="002672D4" w:rsidRDefault="00EA435F">
      <w:pPr>
        <w:widowControl w:val="0"/>
        <w:autoSpaceDE w:val="0"/>
        <w:autoSpaceDN w:val="0"/>
        <w:adjustRightInd w:val="0"/>
        <w:spacing w:line="210" w:lineRule="exact"/>
        <w:rPr>
          <w:rFonts w:asciiTheme="minorHAnsi" w:hAnsiTheme="minorHAnsi"/>
          <w:sz w:val="24"/>
          <w:szCs w:val="24"/>
        </w:rPr>
      </w:pPr>
    </w:p>
    <w:p w14:paraId="1CFB750D" w14:textId="77777777" w:rsidR="002672D4" w:rsidRPr="002672D4" w:rsidRDefault="002672D4">
      <w:pPr>
        <w:widowControl w:val="0"/>
        <w:autoSpaceDE w:val="0"/>
        <w:autoSpaceDN w:val="0"/>
        <w:adjustRightInd w:val="0"/>
        <w:spacing w:line="254" w:lineRule="auto"/>
        <w:ind w:right="-300"/>
        <w:rPr>
          <w:rFonts w:asciiTheme="minorHAnsi" w:hAnsiTheme="minorHAnsi" w:cs="Arial"/>
          <w:sz w:val="24"/>
          <w:szCs w:val="24"/>
        </w:rPr>
      </w:pPr>
    </w:p>
    <w:p w14:paraId="75C647B7" w14:textId="77777777" w:rsidR="002672D4" w:rsidRPr="002672D4" w:rsidRDefault="002672D4">
      <w:pPr>
        <w:widowControl w:val="0"/>
        <w:autoSpaceDE w:val="0"/>
        <w:autoSpaceDN w:val="0"/>
        <w:adjustRightInd w:val="0"/>
        <w:spacing w:line="254" w:lineRule="auto"/>
        <w:ind w:right="-300"/>
        <w:rPr>
          <w:rFonts w:asciiTheme="minorHAnsi" w:hAnsiTheme="minorHAnsi" w:cs="Arial"/>
          <w:sz w:val="24"/>
          <w:szCs w:val="24"/>
        </w:rPr>
      </w:pPr>
    </w:p>
    <w:p w14:paraId="52BA2912" w14:textId="77777777" w:rsidR="002672D4" w:rsidRPr="002672D4" w:rsidRDefault="002672D4">
      <w:pPr>
        <w:widowControl w:val="0"/>
        <w:autoSpaceDE w:val="0"/>
        <w:autoSpaceDN w:val="0"/>
        <w:adjustRightInd w:val="0"/>
        <w:spacing w:line="254" w:lineRule="auto"/>
        <w:ind w:right="-300"/>
        <w:rPr>
          <w:rFonts w:asciiTheme="minorHAnsi" w:hAnsiTheme="minorHAnsi" w:cs="Arial"/>
          <w:sz w:val="24"/>
          <w:szCs w:val="24"/>
        </w:rPr>
      </w:pPr>
    </w:p>
    <w:p w14:paraId="4AC67F77" w14:textId="77777777" w:rsidR="002672D4" w:rsidRPr="002672D4" w:rsidRDefault="002672D4">
      <w:pPr>
        <w:widowControl w:val="0"/>
        <w:autoSpaceDE w:val="0"/>
        <w:autoSpaceDN w:val="0"/>
        <w:adjustRightInd w:val="0"/>
        <w:spacing w:line="254" w:lineRule="auto"/>
        <w:ind w:right="-300"/>
        <w:rPr>
          <w:rFonts w:asciiTheme="minorHAnsi" w:hAnsiTheme="minorHAnsi" w:cs="Arial"/>
          <w:sz w:val="24"/>
          <w:szCs w:val="24"/>
        </w:rPr>
      </w:pPr>
    </w:p>
    <w:p w14:paraId="3C14CF99" w14:textId="77777777" w:rsidR="002672D4" w:rsidRPr="002672D4" w:rsidRDefault="002672D4">
      <w:pPr>
        <w:widowControl w:val="0"/>
        <w:autoSpaceDE w:val="0"/>
        <w:autoSpaceDN w:val="0"/>
        <w:adjustRightInd w:val="0"/>
        <w:spacing w:line="254" w:lineRule="auto"/>
        <w:ind w:right="-300"/>
        <w:rPr>
          <w:rFonts w:asciiTheme="minorHAnsi" w:hAnsiTheme="minorHAnsi" w:cs="Arial"/>
          <w:sz w:val="24"/>
          <w:szCs w:val="24"/>
        </w:rPr>
      </w:pPr>
    </w:p>
    <w:p w14:paraId="056CF27C" w14:textId="77777777" w:rsidR="002672D4" w:rsidRPr="002672D4" w:rsidRDefault="002672D4">
      <w:pPr>
        <w:widowControl w:val="0"/>
        <w:autoSpaceDE w:val="0"/>
        <w:autoSpaceDN w:val="0"/>
        <w:adjustRightInd w:val="0"/>
        <w:spacing w:line="254" w:lineRule="auto"/>
        <w:ind w:right="-300"/>
        <w:rPr>
          <w:rFonts w:asciiTheme="minorHAnsi" w:hAnsiTheme="minorHAnsi" w:cs="Arial"/>
          <w:sz w:val="24"/>
          <w:szCs w:val="24"/>
        </w:rPr>
      </w:pPr>
    </w:p>
    <w:p w14:paraId="3F9F209D" w14:textId="77777777" w:rsidR="00000000" w:rsidRPr="002672D4" w:rsidRDefault="00EA435F">
      <w:pPr>
        <w:widowControl w:val="0"/>
        <w:autoSpaceDE w:val="0"/>
        <w:autoSpaceDN w:val="0"/>
        <w:adjustRightInd w:val="0"/>
        <w:spacing w:line="254" w:lineRule="auto"/>
        <w:ind w:right="-300"/>
        <w:rPr>
          <w:rFonts w:asciiTheme="minorHAnsi" w:hAnsiTheme="minorHAnsi"/>
          <w:sz w:val="24"/>
          <w:szCs w:val="24"/>
        </w:rPr>
      </w:pPr>
      <w:r w:rsidRPr="002672D4">
        <w:rPr>
          <w:rFonts w:asciiTheme="minorHAnsi" w:hAnsiTheme="minorHAnsi" w:cs="Arial"/>
          <w:sz w:val="24"/>
          <w:szCs w:val="24"/>
        </w:rPr>
        <w:t xml:space="preserve">We hereby declare that the project entitled </w:t>
      </w:r>
      <w:r w:rsidRPr="002672D4">
        <w:rPr>
          <w:rFonts w:asciiTheme="minorHAnsi" w:hAnsiTheme="minorHAnsi"/>
          <w:sz w:val="24"/>
          <w:szCs w:val="24"/>
        </w:rPr>
        <w:t>“</w:t>
      </w:r>
      <w:r w:rsidRPr="002672D4">
        <w:rPr>
          <w:rFonts w:asciiTheme="minorHAnsi" w:hAnsiTheme="minorHAnsi"/>
          <w:b/>
          <w:bCs/>
          <w:sz w:val="24"/>
          <w:szCs w:val="24"/>
        </w:rPr>
        <w:t>STUDENT</w:t>
      </w:r>
      <w:r w:rsidRPr="002672D4">
        <w:rPr>
          <w:rFonts w:asciiTheme="minorHAnsi" w:hAnsiTheme="minorHAnsi" w:cs="Arial"/>
          <w:sz w:val="24"/>
          <w:szCs w:val="24"/>
        </w:rPr>
        <w:t xml:space="preserve"> </w:t>
      </w:r>
      <w:r w:rsidRPr="002672D4">
        <w:rPr>
          <w:rFonts w:asciiTheme="minorHAnsi" w:hAnsiTheme="minorHAnsi"/>
          <w:b/>
          <w:bCs/>
          <w:sz w:val="24"/>
          <w:szCs w:val="24"/>
        </w:rPr>
        <w:t>ATTENDANCE MANAGEMENT SYSTEM</w:t>
      </w:r>
      <w:r w:rsidRPr="002672D4">
        <w:rPr>
          <w:rFonts w:asciiTheme="minorHAnsi" w:hAnsiTheme="minorHAnsi"/>
          <w:sz w:val="24"/>
          <w:szCs w:val="24"/>
        </w:rPr>
        <w:t>”</w:t>
      </w:r>
      <w:r w:rsidRPr="002672D4">
        <w:rPr>
          <w:rFonts w:asciiTheme="minorHAnsi" w:hAnsiTheme="minorHAnsi"/>
          <w:b/>
          <w:bCs/>
          <w:sz w:val="24"/>
          <w:szCs w:val="24"/>
        </w:rPr>
        <w:t xml:space="preserve"> </w:t>
      </w:r>
      <w:r w:rsidRPr="002672D4">
        <w:rPr>
          <w:rFonts w:asciiTheme="minorHAnsi" w:hAnsiTheme="minorHAnsi" w:cs="Arial"/>
          <w:sz w:val="24"/>
          <w:szCs w:val="24"/>
        </w:rPr>
        <w:t>submitted by us to</w:t>
      </w:r>
      <w:r w:rsidRPr="002672D4">
        <w:rPr>
          <w:rFonts w:asciiTheme="minorHAnsi" w:hAnsiTheme="minorHAnsi"/>
          <w:b/>
          <w:bCs/>
          <w:sz w:val="24"/>
          <w:szCs w:val="24"/>
        </w:rPr>
        <w:t xml:space="preserve"> </w:t>
      </w:r>
      <w:r w:rsidRPr="002672D4">
        <w:rPr>
          <w:rFonts w:asciiTheme="minorHAnsi" w:hAnsiTheme="minorHAnsi" w:cs="Arial"/>
          <w:sz w:val="24"/>
          <w:szCs w:val="24"/>
        </w:rPr>
        <w:t>the School of Computer Sci</w:t>
      </w:r>
      <w:r w:rsidRPr="002672D4">
        <w:rPr>
          <w:rFonts w:asciiTheme="minorHAnsi" w:hAnsiTheme="minorHAnsi" w:cs="Arial"/>
          <w:sz w:val="24"/>
          <w:szCs w:val="24"/>
        </w:rPr>
        <w:t xml:space="preserve">ence and Engineering, VIT University, Vellore in partial fulfilment of the requirements for the award of the degree of </w:t>
      </w:r>
      <w:r w:rsidRPr="002672D4">
        <w:rPr>
          <w:rFonts w:asciiTheme="minorHAnsi" w:hAnsiTheme="minorHAnsi"/>
          <w:sz w:val="24"/>
          <w:szCs w:val="24"/>
        </w:rPr>
        <w:t>Bachelor of Technology in Computer Science and Engineering</w:t>
      </w:r>
      <w:r w:rsidRPr="002672D4">
        <w:rPr>
          <w:rFonts w:asciiTheme="minorHAnsi" w:hAnsiTheme="minorHAnsi" w:cs="Arial"/>
          <w:sz w:val="24"/>
          <w:szCs w:val="24"/>
        </w:rPr>
        <w:t xml:space="preserve"> is a record of bonafide work carried out</w:t>
      </w:r>
    </w:p>
    <w:p w14:paraId="56B30F42" w14:textId="77777777" w:rsidR="00000000" w:rsidRPr="002672D4" w:rsidRDefault="00EA435F">
      <w:pPr>
        <w:widowControl w:val="0"/>
        <w:autoSpaceDE w:val="0"/>
        <w:autoSpaceDN w:val="0"/>
        <w:adjustRightInd w:val="0"/>
        <w:spacing w:line="152" w:lineRule="exact"/>
        <w:rPr>
          <w:rFonts w:asciiTheme="minorHAnsi" w:hAnsiTheme="minorHAnsi"/>
          <w:sz w:val="24"/>
          <w:szCs w:val="24"/>
        </w:rPr>
      </w:pPr>
    </w:p>
    <w:p w14:paraId="2E5D4A38" w14:textId="77777777" w:rsidR="00000000" w:rsidRPr="002672D4" w:rsidRDefault="00EA435F">
      <w:pPr>
        <w:widowControl w:val="0"/>
        <w:autoSpaceDE w:val="0"/>
        <w:autoSpaceDN w:val="0"/>
        <w:adjustRightInd w:val="0"/>
        <w:spacing w:line="251" w:lineRule="auto"/>
        <w:ind w:right="-220"/>
        <w:rPr>
          <w:rFonts w:asciiTheme="minorHAnsi" w:hAnsiTheme="minorHAnsi"/>
          <w:sz w:val="24"/>
          <w:szCs w:val="24"/>
        </w:rPr>
      </w:pPr>
      <w:r w:rsidRPr="002672D4">
        <w:rPr>
          <w:rFonts w:asciiTheme="minorHAnsi" w:hAnsiTheme="minorHAnsi" w:cs="Arial"/>
          <w:sz w:val="24"/>
          <w:szCs w:val="24"/>
        </w:rPr>
        <w:lastRenderedPageBreak/>
        <w:t xml:space="preserve">by us under the supervision of </w:t>
      </w:r>
      <w:proofErr w:type="gramStart"/>
      <w:r w:rsidRPr="002672D4">
        <w:rPr>
          <w:rFonts w:asciiTheme="minorHAnsi" w:hAnsiTheme="minorHAnsi"/>
          <w:sz w:val="24"/>
          <w:szCs w:val="24"/>
        </w:rPr>
        <w:t>Dr.</w:t>
      </w:r>
      <w:r w:rsidRPr="002672D4">
        <w:rPr>
          <w:rFonts w:asciiTheme="minorHAnsi" w:hAnsiTheme="minorHAnsi"/>
          <w:b/>
          <w:bCs/>
          <w:sz w:val="24"/>
          <w:szCs w:val="24"/>
        </w:rPr>
        <w:t>NA</w:t>
      </w:r>
      <w:r w:rsidRPr="002672D4">
        <w:rPr>
          <w:rFonts w:asciiTheme="minorHAnsi" w:hAnsiTheme="minorHAnsi"/>
          <w:b/>
          <w:bCs/>
          <w:sz w:val="24"/>
          <w:szCs w:val="24"/>
        </w:rPr>
        <w:t>GARAJU</w:t>
      </w:r>
      <w:proofErr w:type="gramEnd"/>
      <w:r w:rsidRPr="002672D4">
        <w:rPr>
          <w:rFonts w:asciiTheme="minorHAnsi" w:hAnsiTheme="minorHAnsi"/>
          <w:b/>
          <w:bCs/>
          <w:sz w:val="24"/>
          <w:szCs w:val="24"/>
        </w:rPr>
        <w:t xml:space="preserve"> M</w:t>
      </w:r>
      <w:r w:rsidRPr="002672D4">
        <w:rPr>
          <w:rFonts w:asciiTheme="minorHAnsi" w:hAnsiTheme="minorHAnsi" w:cs="Arial"/>
          <w:sz w:val="24"/>
          <w:szCs w:val="24"/>
        </w:rPr>
        <w:t xml:space="preserve"> we further declare that the work reported in this project has not been submitted and will not be submitted, either in part or in full, for the award of any other degree or diploma of this institute or of any other institute or university.</w:t>
      </w:r>
    </w:p>
    <w:p w14:paraId="4BF507C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23766E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273AC6B"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b/>
          <w:bCs/>
          <w:sz w:val="24"/>
          <w:szCs w:val="24"/>
        </w:rPr>
        <w:t>School of Computer Science and Engineering</w:t>
      </w:r>
    </w:p>
    <w:p w14:paraId="5AAA726A" w14:textId="77777777" w:rsidR="00000000" w:rsidRPr="002672D4" w:rsidRDefault="00EA435F">
      <w:pPr>
        <w:widowControl w:val="0"/>
        <w:autoSpaceDE w:val="0"/>
        <w:autoSpaceDN w:val="0"/>
        <w:adjustRightInd w:val="0"/>
        <w:spacing w:line="239" w:lineRule="exact"/>
        <w:rPr>
          <w:rFonts w:asciiTheme="minorHAnsi" w:hAnsiTheme="minorHAnsi"/>
          <w:sz w:val="24"/>
          <w:szCs w:val="24"/>
        </w:rPr>
      </w:pPr>
    </w:p>
    <w:p w14:paraId="57F43BED" w14:textId="77777777" w:rsidR="00000000" w:rsidRPr="002672D4" w:rsidRDefault="00EA435F">
      <w:pPr>
        <w:widowControl w:val="0"/>
        <w:autoSpaceDE w:val="0"/>
        <w:autoSpaceDN w:val="0"/>
        <w:adjustRightInd w:val="0"/>
        <w:ind w:left="2420"/>
        <w:rPr>
          <w:rFonts w:asciiTheme="minorHAnsi" w:hAnsiTheme="minorHAnsi"/>
          <w:sz w:val="24"/>
          <w:szCs w:val="24"/>
        </w:rPr>
      </w:pPr>
      <w:r w:rsidRPr="002672D4">
        <w:rPr>
          <w:rFonts w:asciiTheme="minorHAnsi" w:hAnsiTheme="minorHAnsi"/>
          <w:b/>
          <w:bCs/>
          <w:sz w:val="24"/>
          <w:szCs w:val="24"/>
        </w:rPr>
        <w:t>CERTIFICATE</w:t>
      </w:r>
    </w:p>
    <w:p w14:paraId="4FABD0C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D747E4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91CBDB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EA7B6A0" w14:textId="77777777" w:rsidR="00000000" w:rsidRPr="002672D4" w:rsidRDefault="00EA435F">
      <w:pPr>
        <w:widowControl w:val="0"/>
        <w:autoSpaceDE w:val="0"/>
        <w:autoSpaceDN w:val="0"/>
        <w:adjustRightInd w:val="0"/>
        <w:spacing w:line="383" w:lineRule="exact"/>
        <w:rPr>
          <w:rFonts w:asciiTheme="minorHAnsi" w:hAnsiTheme="minorHAnsi"/>
          <w:sz w:val="24"/>
          <w:szCs w:val="24"/>
        </w:rPr>
      </w:pPr>
    </w:p>
    <w:p w14:paraId="33161675" w14:textId="77777777" w:rsidR="00000000" w:rsidRPr="002672D4" w:rsidRDefault="00EA435F">
      <w:pPr>
        <w:widowControl w:val="0"/>
        <w:autoSpaceDE w:val="0"/>
        <w:autoSpaceDN w:val="0"/>
        <w:adjustRightInd w:val="0"/>
        <w:spacing w:line="254" w:lineRule="auto"/>
        <w:ind w:right="240"/>
        <w:rPr>
          <w:rFonts w:asciiTheme="minorHAnsi" w:hAnsiTheme="minorHAnsi"/>
          <w:sz w:val="24"/>
          <w:szCs w:val="24"/>
        </w:rPr>
      </w:pPr>
      <w:r w:rsidRPr="002672D4">
        <w:rPr>
          <w:rFonts w:asciiTheme="minorHAnsi" w:hAnsiTheme="minorHAnsi" w:cs="Arial"/>
          <w:sz w:val="24"/>
          <w:szCs w:val="24"/>
        </w:rPr>
        <w:t>The project report entitled “</w:t>
      </w:r>
      <w:r w:rsidRPr="002672D4">
        <w:rPr>
          <w:rFonts w:asciiTheme="minorHAnsi" w:hAnsiTheme="minorHAnsi"/>
          <w:b/>
          <w:bCs/>
          <w:sz w:val="24"/>
          <w:szCs w:val="24"/>
        </w:rPr>
        <w:t>STUDENT ATTENDANCE</w:t>
      </w:r>
      <w:r w:rsidRPr="002672D4">
        <w:rPr>
          <w:rFonts w:asciiTheme="minorHAnsi" w:hAnsiTheme="minorHAnsi" w:cs="Arial"/>
          <w:sz w:val="24"/>
          <w:szCs w:val="24"/>
        </w:rPr>
        <w:t xml:space="preserve"> </w:t>
      </w:r>
      <w:r w:rsidRPr="002672D4">
        <w:rPr>
          <w:rFonts w:asciiTheme="minorHAnsi" w:hAnsiTheme="minorHAnsi"/>
          <w:b/>
          <w:bCs/>
          <w:sz w:val="24"/>
          <w:szCs w:val="24"/>
        </w:rPr>
        <w:t>MANAGEMENT SYSTEM</w:t>
      </w:r>
      <w:r w:rsidRPr="002672D4">
        <w:rPr>
          <w:rFonts w:asciiTheme="minorHAnsi" w:hAnsiTheme="minorHAnsi" w:cs="Arial"/>
          <w:sz w:val="24"/>
          <w:szCs w:val="24"/>
        </w:rPr>
        <w:t>” is prepared and submitted by our</w:t>
      </w:r>
      <w:r w:rsidRPr="002672D4">
        <w:rPr>
          <w:rFonts w:asciiTheme="minorHAnsi" w:hAnsiTheme="minorHAnsi"/>
          <w:b/>
          <w:bCs/>
          <w:sz w:val="24"/>
          <w:szCs w:val="24"/>
        </w:rPr>
        <w:t xml:space="preserve"> </w:t>
      </w:r>
      <w:r w:rsidRPr="002672D4">
        <w:rPr>
          <w:rFonts w:asciiTheme="minorHAnsi" w:hAnsiTheme="minorHAnsi" w:cs="Arial"/>
          <w:sz w:val="24"/>
          <w:szCs w:val="24"/>
        </w:rPr>
        <w:t xml:space="preserve">group </w:t>
      </w:r>
      <w:proofErr w:type="gramStart"/>
      <w:r w:rsidRPr="002672D4">
        <w:rPr>
          <w:rFonts w:asciiTheme="minorHAnsi" w:hAnsiTheme="minorHAnsi" w:cs="Arial"/>
          <w:sz w:val="24"/>
          <w:szCs w:val="24"/>
        </w:rPr>
        <w:t xml:space="preserve">members </w:t>
      </w:r>
      <w:r w:rsidRPr="002672D4">
        <w:rPr>
          <w:rFonts w:asciiTheme="minorHAnsi" w:hAnsiTheme="minorHAnsi"/>
          <w:sz w:val="24"/>
          <w:szCs w:val="24"/>
        </w:rPr>
        <w:t>.</w:t>
      </w:r>
      <w:proofErr w:type="gramEnd"/>
      <w:r w:rsidRPr="002672D4">
        <w:rPr>
          <w:rFonts w:asciiTheme="minorHAnsi" w:hAnsiTheme="minorHAnsi" w:cs="Arial"/>
          <w:sz w:val="24"/>
          <w:szCs w:val="24"/>
        </w:rPr>
        <w:t xml:space="preserve"> </w:t>
      </w:r>
      <w:r w:rsidRPr="002672D4">
        <w:rPr>
          <w:rFonts w:asciiTheme="minorHAnsi" w:hAnsiTheme="minorHAnsi" w:cs="Arial"/>
          <w:sz w:val="24"/>
          <w:szCs w:val="24"/>
        </w:rPr>
        <w:t>It has been found satisfactory in terms of</w:t>
      </w:r>
      <w:r w:rsidRPr="002672D4">
        <w:rPr>
          <w:rFonts w:asciiTheme="minorHAnsi" w:hAnsiTheme="minorHAnsi" w:cs="Arial"/>
          <w:sz w:val="24"/>
          <w:szCs w:val="24"/>
        </w:rPr>
        <w:t xml:space="preserve"> </w:t>
      </w:r>
      <w:r w:rsidRPr="002672D4">
        <w:rPr>
          <w:rFonts w:asciiTheme="minorHAnsi" w:hAnsiTheme="minorHAnsi" w:cs="Arial"/>
          <w:sz w:val="24"/>
          <w:szCs w:val="24"/>
        </w:rPr>
        <w:t xml:space="preserve">scope, quality and presentation as partial fulfilment of the requirements for the award of the degree of </w:t>
      </w:r>
      <w:r w:rsidRPr="002672D4">
        <w:rPr>
          <w:rFonts w:asciiTheme="minorHAnsi" w:hAnsiTheme="minorHAnsi"/>
          <w:sz w:val="24"/>
          <w:szCs w:val="24"/>
        </w:rPr>
        <w:t>Bachelor of</w:t>
      </w:r>
      <w:r w:rsidRPr="002672D4">
        <w:rPr>
          <w:rFonts w:asciiTheme="minorHAnsi" w:hAnsiTheme="minorHAnsi" w:cs="Arial"/>
          <w:sz w:val="24"/>
          <w:szCs w:val="24"/>
        </w:rPr>
        <w:t xml:space="preserve"> </w:t>
      </w:r>
      <w:r w:rsidRPr="002672D4">
        <w:rPr>
          <w:rFonts w:asciiTheme="minorHAnsi" w:hAnsiTheme="minorHAnsi"/>
          <w:sz w:val="24"/>
          <w:szCs w:val="24"/>
        </w:rPr>
        <w:t>Technolog</w:t>
      </w:r>
      <w:r w:rsidRPr="002672D4">
        <w:rPr>
          <w:rFonts w:asciiTheme="minorHAnsi" w:hAnsiTheme="minorHAnsi"/>
          <w:sz w:val="24"/>
          <w:szCs w:val="24"/>
        </w:rPr>
        <w:t xml:space="preserve">y in Computer Science and Engineering </w:t>
      </w:r>
      <w:r w:rsidRPr="002672D4">
        <w:rPr>
          <w:rFonts w:asciiTheme="minorHAnsi" w:hAnsiTheme="minorHAnsi" w:cs="Arial"/>
          <w:sz w:val="24"/>
          <w:szCs w:val="24"/>
        </w:rPr>
        <w:t>in VIT</w:t>
      </w:r>
      <w:r w:rsidRPr="002672D4">
        <w:rPr>
          <w:rFonts w:asciiTheme="minorHAnsi" w:hAnsiTheme="minorHAnsi"/>
          <w:sz w:val="24"/>
          <w:szCs w:val="24"/>
        </w:rPr>
        <w:t xml:space="preserve"> </w:t>
      </w:r>
      <w:r w:rsidRPr="002672D4">
        <w:rPr>
          <w:rFonts w:asciiTheme="minorHAnsi" w:hAnsiTheme="minorHAnsi" w:cs="Arial"/>
          <w:sz w:val="24"/>
          <w:szCs w:val="24"/>
        </w:rPr>
        <w:t>University, India.</w:t>
      </w:r>
    </w:p>
    <w:p w14:paraId="7168439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7F5134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FF2541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E914F3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79824A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2C20ACE" w14:textId="77777777" w:rsidR="00000000" w:rsidRPr="002672D4" w:rsidRDefault="00EA435F">
      <w:pPr>
        <w:widowControl w:val="0"/>
        <w:autoSpaceDE w:val="0"/>
        <w:autoSpaceDN w:val="0"/>
        <w:adjustRightInd w:val="0"/>
        <w:spacing w:line="232" w:lineRule="exact"/>
        <w:rPr>
          <w:rFonts w:asciiTheme="minorHAnsi" w:hAnsiTheme="minorHAnsi"/>
          <w:sz w:val="24"/>
          <w:szCs w:val="24"/>
        </w:rPr>
      </w:pPr>
    </w:p>
    <w:p w14:paraId="29256444"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b/>
          <w:bCs/>
          <w:sz w:val="24"/>
          <w:szCs w:val="24"/>
        </w:rPr>
        <w:t>Guide</w:t>
      </w:r>
    </w:p>
    <w:p w14:paraId="1A845FF8"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b/>
          <w:bCs/>
          <w:sz w:val="24"/>
          <w:szCs w:val="24"/>
        </w:rPr>
        <w:t>PROF.NAGARAAJU M.</w:t>
      </w:r>
    </w:p>
    <w:p w14:paraId="636269B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17E42E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3DAA02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53F673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C668710" w14:textId="77777777" w:rsidR="00000000" w:rsidRPr="002672D4" w:rsidRDefault="00EA435F">
      <w:pPr>
        <w:widowControl w:val="0"/>
        <w:autoSpaceDE w:val="0"/>
        <w:autoSpaceDN w:val="0"/>
        <w:adjustRightInd w:val="0"/>
        <w:spacing w:line="234" w:lineRule="exact"/>
        <w:rPr>
          <w:rFonts w:asciiTheme="minorHAnsi" w:hAnsiTheme="minorHAnsi"/>
          <w:sz w:val="24"/>
          <w:szCs w:val="24"/>
        </w:rPr>
      </w:pPr>
    </w:p>
    <w:p w14:paraId="5458367F" w14:textId="77777777" w:rsidR="00000000" w:rsidRPr="002672D4" w:rsidRDefault="00EA435F">
      <w:pPr>
        <w:widowControl w:val="0"/>
        <w:autoSpaceDE w:val="0"/>
        <w:autoSpaceDN w:val="0"/>
        <w:adjustRightInd w:val="0"/>
        <w:ind w:left="1780"/>
        <w:rPr>
          <w:rFonts w:asciiTheme="minorHAnsi" w:hAnsiTheme="minorHAnsi"/>
          <w:sz w:val="24"/>
          <w:szCs w:val="24"/>
        </w:rPr>
      </w:pPr>
      <w:r w:rsidRPr="002672D4">
        <w:rPr>
          <w:rFonts w:asciiTheme="minorHAnsi" w:hAnsiTheme="minorHAnsi"/>
          <w:sz w:val="24"/>
          <w:szCs w:val="24"/>
        </w:rPr>
        <w:t>ACKNOWLEDGEMENT</w:t>
      </w:r>
    </w:p>
    <w:p w14:paraId="572F7D21" w14:textId="77777777" w:rsidR="00000000" w:rsidRPr="002672D4" w:rsidRDefault="00EA435F">
      <w:pPr>
        <w:widowControl w:val="0"/>
        <w:autoSpaceDE w:val="0"/>
        <w:autoSpaceDN w:val="0"/>
        <w:adjustRightInd w:val="0"/>
        <w:spacing w:line="253" w:lineRule="exact"/>
        <w:rPr>
          <w:rFonts w:asciiTheme="minorHAnsi" w:hAnsiTheme="minorHAnsi"/>
          <w:sz w:val="24"/>
          <w:szCs w:val="24"/>
        </w:rPr>
      </w:pPr>
    </w:p>
    <w:p w14:paraId="53E03068" w14:textId="77777777" w:rsidR="00000000" w:rsidRPr="002672D4" w:rsidRDefault="00EA435F">
      <w:pPr>
        <w:widowControl w:val="0"/>
        <w:autoSpaceDE w:val="0"/>
        <w:autoSpaceDN w:val="0"/>
        <w:adjustRightInd w:val="0"/>
        <w:spacing w:line="254" w:lineRule="auto"/>
        <w:ind w:right="-180"/>
        <w:rPr>
          <w:rFonts w:asciiTheme="minorHAnsi" w:hAnsiTheme="minorHAnsi"/>
          <w:sz w:val="24"/>
          <w:szCs w:val="24"/>
        </w:rPr>
      </w:pPr>
      <w:r w:rsidRPr="002672D4">
        <w:rPr>
          <w:rFonts w:asciiTheme="minorHAnsi" w:hAnsiTheme="minorHAnsi"/>
          <w:sz w:val="24"/>
          <w:szCs w:val="24"/>
        </w:rPr>
        <w:t>I would like to express my gratitude to all those who have helped me in the successful completion of this project. Without their support, I would not have been able to achieve the goal of the project successfully.</w:t>
      </w:r>
    </w:p>
    <w:p w14:paraId="5AADE251" w14:textId="77777777" w:rsidR="00000000" w:rsidRPr="002672D4" w:rsidRDefault="00EA435F">
      <w:pPr>
        <w:widowControl w:val="0"/>
        <w:autoSpaceDE w:val="0"/>
        <w:autoSpaceDN w:val="0"/>
        <w:adjustRightInd w:val="0"/>
        <w:spacing w:line="153" w:lineRule="exact"/>
        <w:rPr>
          <w:rFonts w:asciiTheme="minorHAnsi" w:hAnsiTheme="minorHAnsi"/>
          <w:sz w:val="24"/>
          <w:szCs w:val="24"/>
        </w:rPr>
      </w:pPr>
    </w:p>
    <w:p w14:paraId="5BD023C7" w14:textId="77777777" w:rsidR="00000000" w:rsidRPr="002672D4" w:rsidRDefault="00EA435F">
      <w:pPr>
        <w:widowControl w:val="0"/>
        <w:autoSpaceDE w:val="0"/>
        <w:autoSpaceDN w:val="0"/>
        <w:adjustRightInd w:val="0"/>
        <w:spacing w:line="254" w:lineRule="auto"/>
        <w:ind w:right="40"/>
        <w:rPr>
          <w:rFonts w:asciiTheme="minorHAnsi" w:hAnsiTheme="minorHAnsi"/>
          <w:sz w:val="24"/>
          <w:szCs w:val="24"/>
        </w:rPr>
      </w:pPr>
      <w:r w:rsidRPr="002672D4">
        <w:rPr>
          <w:rFonts w:asciiTheme="minorHAnsi" w:hAnsiTheme="minorHAnsi"/>
          <w:sz w:val="24"/>
          <w:szCs w:val="24"/>
        </w:rPr>
        <w:t xml:space="preserve">I would like to take this opportunity to </w:t>
      </w:r>
      <w:r w:rsidRPr="002672D4">
        <w:rPr>
          <w:rFonts w:asciiTheme="minorHAnsi" w:hAnsiTheme="minorHAnsi"/>
          <w:sz w:val="24"/>
          <w:szCs w:val="24"/>
        </w:rPr>
        <w:t xml:space="preserve">thank my guide, </w:t>
      </w:r>
      <w:proofErr w:type="gramStart"/>
      <w:r w:rsidRPr="002672D4">
        <w:rPr>
          <w:rFonts w:asciiTheme="minorHAnsi" w:hAnsiTheme="minorHAnsi"/>
          <w:sz w:val="24"/>
          <w:szCs w:val="24"/>
        </w:rPr>
        <w:t>DR.NAGARAJU</w:t>
      </w:r>
      <w:proofErr w:type="gramEnd"/>
      <w:r w:rsidRPr="002672D4">
        <w:rPr>
          <w:rFonts w:asciiTheme="minorHAnsi" w:hAnsiTheme="minorHAnsi"/>
          <w:sz w:val="24"/>
          <w:szCs w:val="24"/>
        </w:rPr>
        <w:t xml:space="preserve"> M, for his constant support, guidance and mentorship without which it would have been really difficult to complete the project on time.</w:t>
      </w:r>
    </w:p>
    <w:p w14:paraId="5AF967C7" w14:textId="77777777" w:rsidR="00000000" w:rsidRPr="002672D4" w:rsidRDefault="00EA435F">
      <w:pPr>
        <w:widowControl w:val="0"/>
        <w:autoSpaceDE w:val="0"/>
        <w:autoSpaceDN w:val="0"/>
        <w:adjustRightInd w:val="0"/>
        <w:spacing w:line="156" w:lineRule="exact"/>
        <w:rPr>
          <w:rFonts w:asciiTheme="minorHAnsi" w:hAnsiTheme="minorHAnsi"/>
          <w:sz w:val="24"/>
          <w:szCs w:val="24"/>
        </w:rPr>
      </w:pPr>
    </w:p>
    <w:p w14:paraId="2D0F1902" w14:textId="77777777" w:rsidR="00000000" w:rsidRPr="002672D4" w:rsidRDefault="00EA435F">
      <w:pPr>
        <w:widowControl w:val="0"/>
        <w:autoSpaceDE w:val="0"/>
        <w:autoSpaceDN w:val="0"/>
        <w:adjustRightInd w:val="0"/>
        <w:spacing w:line="260" w:lineRule="auto"/>
        <w:ind w:right="720"/>
        <w:jc w:val="both"/>
        <w:rPr>
          <w:rFonts w:asciiTheme="minorHAnsi" w:hAnsiTheme="minorHAnsi"/>
          <w:sz w:val="24"/>
          <w:szCs w:val="24"/>
        </w:rPr>
      </w:pPr>
      <w:r w:rsidRPr="002672D4">
        <w:rPr>
          <w:rFonts w:asciiTheme="minorHAnsi" w:hAnsiTheme="minorHAnsi"/>
          <w:sz w:val="24"/>
          <w:szCs w:val="24"/>
        </w:rPr>
        <w:t>I would like to thank our Dean, Dr. Arunkumar T., who provided us with the facilities requi</w:t>
      </w:r>
      <w:r w:rsidRPr="002672D4">
        <w:rPr>
          <w:rFonts w:asciiTheme="minorHAnsi" w:hAnsiTheme="minorHAnsi"/>
          <w:sz w:val="24"/>
          <w:szCs w:val="24"/>
        </w:rPr>
        <w:t>red and conducive conditions for the project.</w:t>
      </w:r>
    </w:p>
    <w:p w14:paraId="373F21CB" w14:textId="77777777" w:rsidR="00000000" w:rsidRPr="002672D4" w:rsidRDefault="00EA435F">
      <w:pPr>
        <w:widowControl w:val="0"/>
        <w:autoSpaceDE w:val="0"/>
        <w:autoSpaceDN w:val="0"/>
        <w:adjustRightInd w:val="0"/>
        <w:spacing w:line="148" w:lineRule="exact"/>
        <w:rPr>
          <w:rFonts w:asciiTheme="minorHAnsi" w:hAnsiTheme="minorHAnsi"/>
          <w:sz w:val="24"/>
          <w:szCs w:val="24"/>
        </w:rPr>
      </w:pPr>
    </w:p>
    <w:p w14:paraId="0C0027D7" w14:textId="77777777" w:rsidR="00000000" w:rsidRPr="002672D4" w:rsidRDefault="00EA435F">
      <w:pPr>
        <w:widowControl w:val="0"/>
        <w:autoSpaceDE w:val="0"/>
        <w:autoSpaceDN w:val="0"/>
        <w:adjustRightInd w:val="0"/>
        <w:spacing w:line="260" w:lineRule="auto"/>
        <w:ind w:right="160"/>
        <w:jc w:val="both"/>
        <w:rPr>
          <w:rFonts w:asciiTheme="minorHAnsi" w:hAnsiTheme="minorHAnsi"/>
          <w:sz w:val="24"/>
          <w:szCs w:val="24"/>
        </w:rPr>
      </w:pPr>
      <w:r w:rsidRPr="002672D4">
        <w:rPr>
          <w:rFonts w:asciiTheme="minorHAnsi" w:hAnsiTheme="minorHAnsi"/>
          <w:sz w:val="24"/>
          <w:szCs w:val="24"/>
        </w:rPr>
        <w:t>Finally, I would like to express my sincere gratitude to VIT University, which provided me with a platform to hone my skills over a period of four years.</w:t>
      </w:r>
    </w:p>
    <w:p w14:paraId="7D05145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6E9E7A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669E02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6C8AE6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BD87447" w14:textId="77777777" w:rsidR="00000000" w:rsidRPr="002672D4" w:rsidRDefault="00EA435F">
      <w:pPr>
        <w:widowControl w:val="0"/>
        <w:autoSpaceDE w:val="0"/>
        <w:autoSpaceDN w:val="0"/>
        <w:adjustRightInd w:val="0"/>
        <w:spacing w:line="261" w:lineRule="exact"/>
        <w:rPr>
          <w:rFonts w:asciiTheme="minorHAnsi" w:hAnsiTheme="minorHAnsi"/>
          <w:sz w:val="24"/>
          <w:szCs w:val="24"/>
        </w:rPr>
      </w:pPr>
    </w:p>
    <w:p w14:paraId="09F171D5" w14:textId="77777777" w:rsidR="00000000" w:rsidRPr="002672D4" w:rsidRDefault="002672D4">
      <w:pPr>
        <w:widowControl w:val="0"/>
        <w:autoSpaceDE w:val="0"/>
        <w:autoSpaceDN w:val="0"/>
        <w:adjustRightInd w:val="0"/>
        <w:ind w:left="2300"/>
        <w:rPr>
          <w:rFonts w:asciiTheme="minorHAnsi" w:hAnsiTheme="minorHAnsi"/>
          <w:sz w:val="24"/>
          <w:szCs w:val="24"/>
        </w:rPr>
      </w:pPr>
      <w:r w:rsidRPr="002672D4">
        <w:rPr>
          <w:rFonts w:asciiTheme="minorHAnsi" w:hAnsiTheme="minorHAnsi" w:cs="Verdana"/>
          <w:b/>
          <w:bCs/>
          <w:color w:val="2A2A2A"/>
          <w:sz w:val="24"/>
          <w:szCs w:val="24"/>
        </w:rPr>
        <w:t xml:space="preserve">         </w:t>
      </w:r>
      <w:r w:rsidR="00EA435F" w:rsidRPr="002672D4">
        <w:rPr>
          <w:rFonts w:asciiTheme="minorHAnsi" w:hAnsiTheme="minorHAnsi" w:cs="Verdana"/>
          <w:b/>
          <w:bCs/>
          <w:color w:val="2A2A2A"/>
          <w:sz w:val="24"/>
          <w:szCs w:val="24"/>
        </w:rPr>
        <w:t>Abstract:</w:t>
      </w:r>
    </w:p>
    <w:p w14:paraId="0EA8A80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74328D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682126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708B4B0" w14:textId="77777777" w:rsidR="00000000" w:rsidRPr="002672D4" w:rsidRDefault="00EA435F">
      <w:pPr>
        <w:widowControl w:val="0"/>
        <w:autoSpaceDE w:val="0"/>
        <w:autoSpaceDN w:val="0"/>
        <w:adjustRightInd w:val="0"/>
        <w:spacing w:line="305" w:lineRule="exact"/>
        <w:rPr>
          <w:rFonts w:asciiTheme="minorHAnsi" w:hAnsiTheme="minorHAnsi"/>
          <w:sz w:val="24"/>
          <w:szCs w:val="24"/>
        </w:rPr>
      </w:pPr>
    </w:p>
    <w:p w14:paraId="1408916B" w14:textId="77777777" w:rsidR="00000000" w:rsidRPr="002672D4" w:rsidRDefault="00EA435F">
      <w:pPr>
        <w:widowControl w:val="0"/>
        <w:autoSpaceDE w:val="0"/>
        <w:autoSpaceDN w:val="0"/>
        <w:adjustRightInd w:val="0"/>
        <w:spacing w:line="322" w:lineRule="auto"/>
        <w:ind w:right="60"/>
        <w:rPr>
          <w:rFonts w:asciiTheme="minorHAnsi" w:hAnsiTheme="minorHAnsi"/>
          <w:sz w:val="24"/>
          <w:szCs w:val="24"/>
        </w:rPr>
      </w:pPr>
      <w:r w:rsidRPr="002672D4">
        <w:rPr>
          <w:rFonts w:asciiTheme="minorHAnsi" w:hAnsiTheme="minorHAnsi"/>
          <w:sz w:val="24"/>
          <w:szCs w:val="24"/>
        </w:rPr>
        <w:t>Attendance Ma</w:t>
      </w:r>
      <w:r w:rsidRPr="002672D4">
        <w:rPr>
          <w:rFonts w:asciiTheme="minorHAnsi" w:hAnsiTheme="minorHAnsi"/>
          <w:sz w:val="24"/>
          <w:szCs w:val="24"/>
        </w:rPr>
        <w:t>nagement System is software developed for daily student attendance in schools, colleges and institutes. If facilitates to access the attendance information of a particular student in a particular class. The information is sorted by the operators, which wil</w:t>
      </w:r>
      <w:r w:rsidRPr="002672D4">
        <w:rPr>
          <w:rFonts w:asciiTheme="minorHAnsi" w:hAnsiTheme="minorHAnsi"/>
          <w:sz w:val="24"/>
          <w:szCs w:val="24"/>
        </w:rPr>
        <w:t>l be provided by the teacher for a particular class. This system will also help in evaluating attendance eligibility criteria of a student.</w:t>
      </w:r>
    </w:p>
    <w:p w14:paraId="27BF624E" w14:textId="77777777" w:rsidR="00000000" w:rsidRPr="002672D4" w:rsidRDefault="00EA435F">
      <w:pPr>
        <w:widowControl w:val="0"/>
        <w:autoSpaceDE w:val="0"/>
        <w:autoSpaceDN w:val="0"/>
        <w:adjustRightInd w:val="0"/>
        <w:spacing w:line="189" w:lineRule="exact"/>
        <w:rPr>
          <w:rFonts w:asciiTheme="minorHAnsi" w:hAnsiTheme="minorHAnsi"/>
          <w:sz w:val="24"/>
          <w:szCs w:val="24"/>
        </w:rPr>
      </w:pPr>
    </w:p>
    <w:p w14:paraId="742B1928" w14:textId="77777777" w:rsidR="00000000" w:rsidRPr="002672D4" w:rsidRDefault="00EA435F">
      <w:pPr>
        <w:widowControl w:val="0"/>
        <w:autoSpaceDE w:val="0"/>
        <w:autoSpaceDN w:val="0"/>
        <w:adjustRightInd w:val="0"/>
        <w:spacing w:line="326" w:lineRule="auto"/>
        <w:ind w:right="100"/>
        <w:rPr>
          <w:rFonts w:asciiTheme="minorHAnsi" w:hAnsiTheme="minorHAnsi"/>
          <w:sz w:val="24"/>
          <w:szCs w:val="24"/>
        </w:rPr>
      </w:pPr>
      <w:r w:rsidRPr="002672D4">
        <w:rPr>
          <w:rFonts w:asciiTheme="minorHAnsi" w:hAnsiTheme="minorHAnsi"/>
          <w:sz w:val="24"/>
          <w:szCs w:val="24"/>
        </w:rPr>
        <w:t>The intention of developing Attendance Management System is to computerized the tradition way of taking attendance.</w:t>
      </w:r>
      <w:r w:rsidRPr="002672D4">
        <w:rPr>
          <w:rFonts w:asciiTheme="minorHAnsi" w:hAnsiTheme="minorHAnsi"/>
          <w:sz w:val="24"/>
          <w:szCs w:val="24"/>
        </w:rPr>
        <w:t xml:space="preserve"> Another purpose for developing this software is to generate the desired reports automatically at the end of the session or in the between of the session as they require.</w:t>
      </w:r>
    </w:p>
    <w:p w14:paraId="34711708" w14:textId="77777777" w:rsidR="00000000" w:rsidRPr="002672D4" w:rsidRDefault="00EA435F">
      <w:pPr>
        <w:widowControl w:val="0"/>
        <w:autoSpaceDE w:val="0"/>
        <w:autoSpaceDN w:val="0"/>
        <w:adjustRightInd w:val="0"/>
        <w:spacing w:line="181" w:lineRule="exact"/>
        <w:rPr>
          <w:rFonts w:asciiTheme="minorHAnsi" w:hAnsiTheme="minorHAnsi"/>
          <w:sz w:val="24"/>
          <w:szCs w:val="24"/>
        </w:rPr>
      </w:pPr>
    </w:p>
    <w:p w14:paraId="718D5F5A" w14:textId="77777777" w:rsidR="00000000" w:rsidRPr="002672D4" w:rsidRDefault="00EA435F">
      <w:pPr>
        <w:widowControl w:val="0"/>
        <w:autoSpaceDE w:val="0"/>
        <w:autoSpaceDN w:val="0"/>
        <w:adjustRightInd w:val="0"/>
        <w:spacing w:line="332" w:lineRule="auto"/>
        <w:ind w:right="320"/>
        <w:jc w:val="both"/>
        <w:rPr>
          <w:rFonts w:asciiTheme="minorHAnsi" w:hAnsiTheme="minorHAnsi"/>
          <w:sz w:val="24"/>
          <w:szCs w:val="24"/>
        </w:rPr>
      </w:pPr>
      <w:r w:rsidRPr="002672D4">
        <w:rPr>
          <w:rFonts w:asciiTheme="minorHAnsi" w:hAnsiTheme="minorHAnsi"/>
          <w:sz w:val="24"/>
          <w:szCs w:val="24"/>
        </w:rPr>
        <w:t xml:space="preserve">This project is basically a desktop application which means self contained software </w:t>
      </w:r>
      <w:r w:rsidRPr="002672D4">
        <w:rPr>
          <w:rFonts w:asciiTheme="minorHAnsi" w:hAnsiTheme="minorHAnsi"/>
          <w:sz w:val="24"/>
          <w:szCs w:val="24"/>
        </w:rPr>
        <w:t>runs on the system on which it has been installed under the user control and it will work for a particular institute or college only.</w:t>
      </w:r>
    </w:p>
    <w:p w14:paraId="578FEA8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725B13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C0D235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F12751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2229FB7" w14:textId="77777777" w:rsidR="00000000" w:rsidRPr="002672D4" w:rsidRDefault="00EA435F">
      <w:pPr>
        <w:widowControl w:val="0"/>
        <w:autoSpaceDE w:val="0"/>
        <w:autoSpaceDN w:val="0"/>
        <w:adjustRightInd w:val="0"/>
        <w:spacing w:line="220" w:lineRule="exact"/>
        <w:rPr>
          <w:rFonts w:asciiTheme="minorHAnsi" w:hAnsiTheme="minorHAnsi"/>
          <w:sz w:val="24"/>
          <w:szCs w:val="24"/>
        </w:rPr>
      </w:pPr>
    </w:p>
    <w:p w14:paraId="7555F755"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TABLE OF</w:t>
      </w:r>
    </w:p>
    <w:p w14:paraId="7DFE7F7F"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276E22A6"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2A2A2A"/>
          <w:sz w:val="24"/>
          <w:szCs w:val="24"/>
        </w:rPr>
        <w:t>KEYWORDS</w:t>
      </w:r>
    </w:p>
    <w:p w14:paraId="4734095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257B3B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9971EA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5806B1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A9A7EC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3FE24BB" w14:textId="77777777" w:rsidR="00000000" w:rsidRPr="002672D4" w:rsidRDefault="00EA435F">
      <w:pPr>
        <w:widowControl w:val="0"/>
        <w:autoSpaceDE w:val="0"/>
        <w:autoSpaceDN w:val="0"/>
        <w:adjustRightInd w:val="0"/>
        <w:spacing w:line="358" w:lineRule="exact"/>
        <w:rPr>
          <w:rFonts w:asciiTheme="minorHAnsi" w:hAnsiTheme="minorHAnsi"/>
          <w:sz w:val="24"/>
          <w:szCs w:val="24"/>
        </w:rPr>
      </w:pPr>
    </w:p>
    <w:p w14:paraId="27D3F99E"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2A2A2A"/>
          <w:sz w:val="24"/>
          <w:szCs w:val="24"/>
        </w:rPr>
        <w:t>ER-DIAGRAMS ..............................................................</w:t>
      </w:r>
    </w:p>
    <w:p w14:paraId="0A1BFA85" w14:textId="77777777" w:rsidR="00000000" w:rsidRPr="002672D4" w:rsidRDefault="00EA435F">
      <w:pPr>
        <w:widowControl w:val="0"/>
        <w:autoSpaceDE w:val="0"/>
        <w:autoSpaceDN w:val="0"/>
        <w:adjustRightInd w:val="0"/>
        <w:spacing w:line="364" w:lineRule="exact"/>
        <w:rPr>
          <w:rFonts w:asciiTheme="minorHAnsi" w:hAnsiTheme="minorHAnsi"/>
          <w:sz w:val="24"/>
          <w:szCs w:val="24"/>
        </w:rPr>
      </w:pPr>
    </w:p>
    <w:p w14:paraId="6E6664CE"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color w:val="5F5F5F"/>
          <w:sz w:val="24"/>
          <w:szCs w:val="24"/>
        </w:rPr>
        <w:t>DATABASE TABLE ..........................................................................</w:t>
      </w:r>
    </w:p>
    <w:p w14:paraId="69361E48" w14:textId="77777777" w:rsidR="00000000" w:rsidRPr="002672D4" w:rsidRDefault="00EA435F">
      <w:pPr>
        <w:widowControl w:val="0"/>
        <w:autoSpaceDE w:val="0"/>
        <w:autoSpaceDN w:val="0"/>
        <w:adjustRightInd w:val="0"/>
        <w:spacing w:line="133" w:lineRule="exact"/>
        <w:rPr>
          <w:rFonts w:asciiTheme="minorHAnsi" w:hAnsiTheme="minorHAnsi"/>
          <w:sz w:val="24"/>
          <w:szCs w:val="24"/>
        </w:rPr>
      </w:pPr>
    </w:p>
    <w:p w14:paraId="5C349C47"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color w:val="5F5F5F"/>
          <w:sz w:val="24"/>
          <w:szCs w:val="24"/>
        </w:rPr>
        <w:t>SHCEMA DIAGRAM ........................................................................</w:t>
      </w:r>
    </w:p>
    <w:p w14:paraId="695C2DC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054166A" w14:textId="77777777" w:rsidR="00000000" w:rsidRPr="002672D4" w:rsidRDefault="00EA435F">
      <w:pPr>
        <w:widowControl w:val="0"/>
        <w:autoSpaceDE w:val="0"/>
        <w:autoSpaceDN w:val="0"/>
        <w:adjustRightInd w:val="0"/>
        <w:spacing w:line="392" w:lineRule="exact"/>
        <w:rPr>
          <w:rFonts w:asciiTheme="minorHAnsi" w:hAnsiTheme="minorHAnsi"/>
          <w:sz w:val="24"/>
          <w:szCs w:val="24"/>
        </w:rPr>
      </w:pPr>
    </w:p>
    <w:p w14:paraId="04EC970F"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color w:val="5F5F5F"/>
          <w:sz w:val="24"/>
          <w:szCs w:val="24"/>
        </w:rPr>
        <w:t>DEPLOYEMENT PLANS……………………………………………………………………</w:t>
      </w:r>
    </w:p>
    <w:p w14:paraId="036BD6EC" w14:textId="77777777" w:rsidR="00000000" w:rsidRPr="002672D4" w:rsidRDefault="00EA435F">
      <w:pPr>
        <w:widowControl w:val="0"/>
        <w:autoSpaceDE w:val="0"/>
        <w:autoSpaceDN w:val="0"/>
        <w:adjustRightInd w:val="0"/>
        <w:spacing w:line="289" w:lineRule="exact"/>
        <w:rPr>
          <w:rFonts w:asciiTheme="minorHAnsi" w:hAnsiTheme="minorHAnsi"/>
          <w:sz w:val="24"/>
          <w:szCs w:val="24"/>
        </w:rPr>
      </w:pPr>
    </w:p>
    <w:p w14:paraId="5B20BF40" w14:textId="77777777" w:rsidR="00000000" w:rsidRPr="002672D4" w:rsidRDefault="00EA435F">
      <w:pPr>
        <w:widowControl w:val="0"/>
        <w:autoSpaceDE w:val="0"/>
        <w:autoSpaceDN w:val="0"/>
        <w:adjustRightInd w:val="0"/>
        <w:ind w:left="80"/>
        <w:rPr>
          <w:rFonts w:asciiTheme="minorHAnsi" w:hAnsiTheme="minorHAnsi"/>
          <w:sz w:val="24"/>
          <w:szCs w:val="24"/>
        </w:rPr>
      </w:pPr>
      <w:r w:rsidRPr="002672D4">
        <w:rPr>
          <w:rFonts w:asciiTheme="minorHAnsi" w:hAnsiTheme="minorHAnsi" w:cs="Verdana"/>
          <w:color w:val="5F5F5F"/>
          <w:sz w:val="24"/>
          <w:szCs w:val="24"/>
        </w:rPr>
        <w:t>SOURCE CODE…………………………………………………</w:t>
      </w:r>
      <w:r w:rsidRPr="002672D4">
        <w:rPr>
          <w:rFonts w:asciiTheme="minorHAnsi" w:hAnsiTheme="minorHAnsi" w:cs="Verdana"/>
          <w:color w:val="5F5F5F"/>
          <w:sz w:val="24"/>
          <w:szCs w:val="24"/>
        </w:rPr>
        <w:t>……………………………</w:t>
      </w:r>
    </w:p>
    <w:p w14:paraId="1255D7D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246019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2B6BC7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7690231" w14:textId="77777777" w:rsidR="00000000" w:rsidRPr="002672D4" w:rsidRDefault="00EA435F">
      <w:pPr>
        <w:widowControl w:val="0"/>
        <w:autoSpaceDE w:val="0"/>
        <w:autoSpaceDN w:val="0"/>
        <w:adjustRightInd w:val="0"/>
        <w:spacing w:line="265" w:lineRule="exact"/>
        <w:rPr>
          <w:rFonts w:asciiTheme="minorHAnsi" w:hAnsiTheme="minorHAnsi"/>
          <w:sz w:val="24"/>
          <w:szCs w:val="24"/>
        </w:rPr>
      </w:pPr>
    </w:p>
    <w:p w14:paraId="2285DDEE"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color w:val="5F5F5F"/>
          <w:sz w:val="24"/>
          <w:szCs w:val="24"/>
        </w:rPr>
        <w:t>FRONT END……………………………………………………………………………………</w:t>
      </w:r>
    </w:p>
    <w:p w14:paraId="049FBBEC" w14:textId="77777777" w:rsidR="00000000" w:rsidRPr="002672D4" w:rsidRDefault="00EA435F">
      <w:pPr>
        <w:widowControl w:val="0"/>
        <w:autoSpaceDE w:val="0"/>
        <w:autoSpaceDN w:val="0"/>
        <w:adjustRightInd w:val="0"/>
        <w:spacing w:line="289" w:lineRule="exact"/>
        <w:rPr>
          <w:rFonts w:asciiTheme="minorHAnsi" w:hAnsiTheme="minorHAnsi"/>
          <w:sz w:val="24"/>
          <w:szCs w:val="24"/>
        </w:rPr>
      </w:pPr>
    </w:p>
    <w:p w14:paraId="7EF8F2A5"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color w:val="5F5F5F"/>
          <w:sz w:val="24"/>
          <w:szCs w:val="24"/>
        </w:rPr>
        <w:t>BACKEND…………………………………………………………………………………</w:t>
      </w:r>
      <w:proofErr w:type="gramStart"/>
      <w:r w:rsidRPr="002672D4">
        <w:rPr>
          <w:rFonts w:asciiTheme="minorHAnsi" w:hAnsiTheme="minorHAnsi" w:cs="Verdana"/>
          <w:color w:val="5F5F5F"/>
          <w:sz w:val="24"/>
          <w:szCs w:val="24"/>
        </w:rPr>
        <w:t>…..</w:t>
      </w:r>
      <w:proofErr w:type="gramEnd"/>
    </w:p>
    <w:p w14:paraId="2F81A0B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AFEB72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8C497D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90158E2" w14:textId="77777777" w:rsidR="00000000" w:rsidRPr="002672D4" w:rsidRDefault="00EA435F">
      <w:pPr>
        <w:widowControl w:val="0"/>
        <w:autoSpaceDE w:val="0"/>
        <w:autoSpaceDN w:val="0"/>
        <w:adjustRightInd w:val="0"/>
        <w:spacing w:line="265" w:lineRule="exact"/>
        <w:rPr>
          <w:rFonts w:asciiTheme="minorHAnsi" w:hAnsiTheme="minorHAnsi"/>
          <w:sz w:val="24"/>
          <w:szCs w:val="24"/>
        </w:rPr>
      </w:pPr>
    </w:p>
    <w:p w14:paraId="73BBD122" w14:textId="77777777" w:rsidR="00000000" w:rsidRPr="002672D4" w:rsidRDefault="00EA435F">
      <w:pPr>
        <w:widowControl w:val="0"/>
        <w:tabs>
          <w:tab w:val="left" w:pos="2520"/>
        </w:tabs>
        <w:autoSpaceDE w:val="0"/>
        <w:autoSpaceDN w:val="0"/>
        <w:adjustRightInd w:val="0"/>
        <w:rPr>
          <w:rFonts w:asciiTheme="minorHAnsi" w:hAnsiTheme="minorHAnsi"/>
          <w:sz w:val="24"/>
          <w:szCs w:val="24"/>
        </w:rPr>
      </w:pPr>
      <w:r w:rsidRPr="002672D4">
        <w:rPr>
          <w:rFonts w:asciiTheme="minorHAnsi" w:hAnsiTheme="minorHAnsi" w:cs="Verdana"/>
          <w:color w:val="5F5F5F"/>
          <w:sz w:val="24"/>
          <w:szCs w:val="24"/>
        </w:rPr>
        <w:t>IMPLEMENTATION</w:t>
      </w:r>
      <w:r w:rsidRPr="002672D4">
        <w:rPr>
          <w:rFonts w:asciiTheme="minorHAnsi" w:hAnsiTheme="minorHAnsi"/>
          <w:sz w:val="24"/>
          <w:szCs w:val="24"/>
        </w:rPr>
        <w:tab/>
      </w:r>
      <w:r w:rsidRPr="002672D4">
        <w:rPr>
          <w:rFonts w:asciiTheme="minorHAnsi" w:hAnsiTheme="minorHAnsi" w:cs="Verdana"/>
          <w:color w:val="5F5F5F"/>
          <w:sz w:val="24"/>
          <w:szCs w:val="24"/>
        </w:rPr>
        <w:t>…………………………………………………………………….</w:t>
      </w:r>
    </w:p>
    <w:p w14:paraId="0752E8EF"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5F5F5F"/>
          <w:sz w:val="24"/>
          <w:szCs w:val="24"/>
        </w:rPr>
        <w:t>TABLE:</w:t>
      </w:r>
    </w:p>
    <w:p w14:paraId="12BEDBB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F009D0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59403C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A62EAD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FD9629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1A77B0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1272B9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6BFD8E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8F02EB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13C945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C144AE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18A47F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0F787D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324032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79A243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F6B660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6353E6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3A6FF6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8A10F6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5D894F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0D8C56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71A57F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8AE4EA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20BB93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6CDC32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EC3B9C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5BA091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CFC7BD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D28E7C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550F8B0" w14:textId="77777777" w:rsidR="00000000" w:rsidRPr="002672D4" w:rsidRDefault="00EA435F">
      <w:pPr>
        <w:widowControl w:val="0"/>
        <w:autoSpaceDE w:val="0"/>
        <w:autoSpaceDN w:val="0"/>
        <w:adjustRightInd w:val="0"/>
        <w:spacing w:line="205" w:lineRule="exact"/>
        <w:rPr>
          <w:rFonts w:asciiTheme="minorHAnsi" w:hAnsiTheme="minorHAnsi"/>
          <w:sz w:val="24"/>
          <w:szCs w:val="24"/>
        </w:rPr>
      </w:pPr>
    </w:p>
    <w:p w14:paraId="6E615CA3"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2A2A2A"/>
          <w:sz w:val="24"/>
          <w:szCs w:val="24"/>
        </w:rPr>
        <w:t>ER-DIAGRAM:</w:t>
      </w:r>
    </w:p>
    <w:p w14:paraId="282BDE3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5F8A758" w14:textId="77777777" w:rsidR="00000000" w:rsidRPr="002672D4" w:rsidRDefault="00EA435F">
      <w:pPr>
        <w:widowControl w:val="0"/>
        <w:autoSpaceDE w:val="0"/>
        <w:autoSpaceDN w:val="0"/>
        <w:adjustRightInd w:val="0"/>
        <w:spacing w:line="364" w:lineRule="exact"/>
        <w:rPr>
          <w:rFonts w:asciiTheme="minorHAnsi" w:hAnsiTheme="minorHAnsi"/>
          <w:sz w:val="24"/>
          <w:szCs w:val="24"/>
        </w:rPr>
      </w:pPr>
    </w:p>
    <w:p w14:paraId="1F3899C3" w14:textId="77777777" w:rsidR="00000000" w:rsidRPr="002672D4" w:rsidRDefault="00EA435F">
      <w:pPr>
        <w:widowControl w:val="0"/>
        <w:autoSpaceDE w:val="0"/>
        <w:autoSpaceDN w:val="0"/>
        <w:adjustRightInd w:val="0"/>
        <w:ind w:right="2460"/>
        <w:jc w:val="right"/>
        <w:rPr>
          <w:rFonts w:asciiTheme="minorHAnsi" w:hAnsiTheme="minorHAnsi"/>
          <w:sz w:val="24"/>
          <w:szCs w:val="24"/>
        </w:rPr>
      </w:pPr>
      <w:r w:rsidRPr="002672D4">
        <w:rPr>
          <w:rFonts w:asciiTheme="minorHAnsi" w:hAnsiTheme="minorHAnsi" w:cs="Verdana"/>
          <w:b/>
          <w:bCs/>
          <w:color w:val="5F5F5F"/>
          <w:sz w:val="24"/>
          <w:szCs w:val="24"/>
        </w:rPr>
        <w:t>DEPLOYEMENT PLANS:</w:t>
      </w:r>
    </w:p>
    <w:p w14:paraId="596F898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6FD03E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38A627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EEF807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521036B" w14:textId="77777777" w:rsidR="00000000" w:rsidRPr="002672D4" w:rsidRDefault="00EA435F">
      <w:pPr>
        <w:widowControl w:val="0"/>
        <w:autoSpaceDE w:val="0"/>
        <w:autoSpaceDN w:val="0"/>
        <w:adjustRightInd w:val="0"/>
        <w:spacing w:line="290" w:lineRule="exact"/>
        <w:rPr>
          <w:rFonts w:asciiTheme="minorHAnsi" w:hAnsiTheme="minorHAnsi"/>
          <w:sz w:val="24"/>
          <w:szCs w:val="24"/>
        </w:rPr>
      </w:pPr>
    </w:p>
    <w:p w14:paraId="1E8CE8C7" w14:textId="77777777" w:rsidR="00000000" w:rsidRPr="002672D4" w:rsidRDefault="00EA435F">
      <w:pPr>
        <w:widowControl w:val="0"/>
        <w:autoSpaceDE w:val="0"/>
        <w:autoSpaceDN w:val="0"/>
        <w:adjustRightInd w:val="0"/>
        <w:ind w:left="2880"/>
        <w:rPr>
          <w:rFonts w:asciiTheme="minorHAnsi" w:hAnsiTheme="minorHAnsi"/>
          <w:sz w:val="24"/>
          <w:szCs w:val="24"/>
        </w:rPr>
      </w:pPr>
      <w:r w:rsidRPr="002672D4">
        <w:rPr>
          <w:rFonts w:asciiTheme="minorHAnsi" w:hAnsiTheme="minorHAnsi" w:cs="Arial"/>
          <w:sz w:val="24"/>
          <w:szCs w:val="24"/>
        </w:rPr>
        <w:t>Attendance</w:t>
      </w:r>
    </w:p>
    <w:p w14:paraId="1ECAEA05" w14:textId="77777777" w:rsidR="00000000" w:rsidRPr="002672D4" w:rsidRDefault="00EA435F">
      <w:pPr>
        <w:widowControl w:val="0"/>
        <w:autoSpaceDE w:val="0"/>
        <w:autoSpaceDN w:val="0"/>
        <w:adjustRightInd w:val="0"/>
        <w:ind w:left="3240"/>
        <w:rPr>
          <w:rFonts w:asciiTheme="minorHAnsi" w:hAnsiTheme="minorHAnsi"/>
          <w:sz w:val="24"/>
          <w:szCs w:val="24"/>
        </w:rPr>
      </w:pPr>
      <w:r w:rsidRPr="002672D4">
        <w:rPr>
          <w:rFonts w:asciiTheme="minorHAnsi" w:hAnsiTheme="minorHAnsi" w:cs="Arial"/>
          <w:sz w:val="24"/>
          <w:szCs w:val="24"/>
        </w:rPr>
        <w:t>system</w:t>
      </w:r>
    </w:p>
    <w:p w14:paraId="69807F7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1A77E5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1A644E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2ADB9A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DB7B39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B7266DD" w14:textId="77777777" w:rsidR="00000000" w:rsidRPr="002672D4" w:rsidRDefault="00EA435F">
      <w:pPr>
        <w:widowControl w:val="0"/>
        <w:autoSpaceDE w:val="0"/>
        <w:autoSpaceDN w:val="0"/>
        <w:adjustRightInd w:val="0"/>
        <w:spacing w:line="219" w:lineRule="exact"/>
        <w:rPr>
          <w:rFonts w:asciiTheme="minorHAnsi" w:hAnsiTheme="minorHAnsi"/>
          <w:sz w:val="24"/>
          <w:szCs w:val="24"/>
        </w:rPr>
      </w:pPr>
    </w:p>
    <w:tbl>
      <w:tblPr>
        <w:tblW w:w="9606" w:type="dxa"/>
        <w:tblInd w:w="108" w:type="dxa"/>
        <w:tblBorders>
          <w:top w:val="nil"/>
          <w:left w:val="nil"/>
          <w:right w:val="nil"/>
        </w:tblBorders>
        <w:tblLayout w:type="fixed"/>
        <w:tblLook w:val="0000" w:firstRow="0" w:lastRow="0" w:firstColumn="0" w:lastColumn="0" w:noHBand="0" w:noVBand="0"/>
      </w:tblPr>
      <w:tblGrid>
        <w:gridCol w:w="1740"/>
        <w:gridCol w:w="2033"/>
        <w:gridCol w:w="1586"/>
        <w:gridCol w:w="4247"/>
      </w:tblGrid>
      <w:tr w:rsidR="002672D4" w:rsidRPr="002672D4" w14:paraId="7019AC75" w14:textId="77777777" w:rsidTr="002672D4">
        <w:tblPrEx>
          <w:tblCellMar>
            <w:top w:w="0" w:type="dxa"/>
            <w:bottom w:w="0" w:type="dxa"/>
          </w:tblCellMar>
        </w:tblPrEx>
        <w:trPr>
          <w:trHeight w:val="2518"/>
        </w:trPr>
        <w:tc>
          <w:tcPr>
            <w:tcW w:w="1740" w:type="dxa"/>
            <w:vMerge w:val="restart"/>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0EE0FFC2"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Arial"/>
                <w:sz w:val="24"/>
                <w:szCs w:val="24"/>
              </w:rPr>
              <w:t>Database</w:t>
            </w:r>
          </w:p>
        </w:tc>
        <w:tc>
          <w:tcPr>
            <w:tcW w:w="2033"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68C0764A" w14:textId="77777777" w:rsidR="00000000" w:rsidRPr="002672D4" w:rsidRDefault="00EA435F">
            <w:pPr>
              <w:widowControl w:val="0"/>
              <w:autoSpaceDE w:val="0"/>
              <w:autoSpaceDN w:val="0"/>
              <w:adjustRightInd w:val="0"/>
              <w:ind w:left="580"/>
              <w:rPr>
                <w:rFonts w:asciiTheme="minorHAnsi" w:hAnsiTheme="minorHAnsi"/>
                <w:sz w:val="24"/>
                <w:szCs w:val="24"/>
              </w:rPr>
            </w:pPr>
            <w:r w:rsidRPr="002672D4">
              <w:rPr>
                <w:rFonts w:asciiTheme="minorHAnsi" w:hAnsiTheme="minorHAnsi" w:cs="Arial"/>
                <w:sz w:val="24"/>
                <w:szCs w:val="24"/>
              </w:rPr>
              <w:t>Backend</w:t>
            </w:r>
          </w:p>
        </w:tc>
        <w:tc>
          <w:tcPr>
            <w:tcW w:w="1586" w:type="dxa"/>
            <w:vMerge w:val="restart"/>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3A86D34B"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Arial"/>
                <w:sz w:val="24"/>
                <w:szCs w:val="24"/>
              </w:rPr>
              <w:t>Frontend</w:t>
            </w:r>
          </w:p>
        </w:tc>
        <w:tc>
          <w:tcPr>
            <w:tcW w:w="424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6164B8FD" w14:textId="77777777" w:rsidR="00000000" w:rsidRPr="002672D4" w:rsidRDefault="00EA435F">
            <w:pPr>
              <w:widowControl w:val="0"/>
              <w:autoSpaceDE w:val="0"/>
              <w:autoSpaceDN w:val="0"/>
              <w:adjustRightInd w:val="0"/>
              <w:rPr>
                <w:rFonts w:asciiTheme="minorHAnsi" w:hAnsiTheme="minorHAnsi"/>
                <w:sz w:val="24"/>
                <w:szCs w:val="24"/>
              </w:rPr>
            </w:pPr>
          </w:p>
        </w:tc>
      </w:tr>
      <w:tr w:rsidR="002672D4" w:rsidRPr="002672D4" w14:paraId="2452BE19" w14:textId="77777777" w:rsidTr="002672D4">
        <w:tblPrEx>
          <w:tblBorders>
            <w:top w:val="none" w:sz="0" w:space="0" w:color="auto"/>
          </w:tblBorders>
          <w:tblCellMar>
            <w:top w:w="0" w:type="dxa"/>
            <w:bottom w:w="0" w:type="dxa"/>
          </w:tblCellMar>
        </w:tblPrEx>
        <w:trPr>
          <w:trHeight w:val="839"/>
        </w:trPr>
        <w:tc>
          <w:tcPr>
            <w:tcW w:w="1740" w:type="dxa"/>
            <w:vMerge/>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23F9E996" w14:textId="77777777" w:rsidR="00000000" w:rsidRPr="002672D4" w:rsidRDefault="00EA435F">
            <w:pPr>
              <w:widowControl w:val="0"/>
              <w:autoSpaceDE w:val="0"/>
              <w:autoSpaceDN w:val="0"/>
              <w:adjustRightInd w:val="0"/>
              <w:rPr>
                <w:rFonts w:asciiTheme="minorHAnsi" w:hAnsiTheme="minorHAnsi"/>
                <w:sz w:val="24"/>
                <w:szCs w:val="24"/>
              </w:rPr>
            </w:pPr>
          </w:p>
        </w:tc>
        <w:tc>
          <w:tcPr>
            <w:tcW w:w="2033" w:type="dxa"/>
            <w:vMerge w:val="restart"/>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4582D451" w14:textId="77777777" w:rsidR="00000000" w:rsidRPr="002672D4" w:rsidRDefault="00EA435F">
            <w:pPr>
              <w:widowControl w:val="0"/>
              <w:autoSpaceDE w:val="0"/>
              <w:autoSpaceDN w:val="0"/>
              <w:adjustRightInd w:val="0"/>
              <w:ind w:left="540"/>
              <w:rPr>
                <w:rFonts w:asciiTheme="minorHAnsi" w:hAnsiTheme="minorHAnsi"/>
                <w:sz w:val="24"/>
                <w:szCs w:val="24"/>
              </w:rPr>
            </w:pPr>
            <w:r w:rsidRPr="002672D4">
              <w:rPr>
                <w:rFonts w:asciiTheme="minorHAnsi" w:hAnsiTheme="minorHAnsi" w:cs="Arial"/>
                <w:sz w:val="24"/>
                <w:szCs w:val="24"/>
              </w:rPr>
              <w:t>(Node.js)</w:t>
            </w:r>
          </w:p>
        </w:tc>
        <w:tc>
          <w:tcPr>
            <w:tcW w:w="1586" w:type="dxa"/>
            <w:vMerge/>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47180370" w14:textId="77777777" w:rsidR="00000000" w:rsidRPr="002672D4" w:rsidRDefault="00EA435F">
            <w:pPr>
              <w:widowControl w:val="0"/>
              <w:autoSpaceDE w:val="0"/>
              <w:autoSpaceDN w:val="0"/>
              <w:adjustRightInd w:val="0"/>
              <w:rPr>
                <w:rFonts w:asciiTheme="minorHAnsi" w:hAnsiTheme="minorHAnsi"/>
                <w:sz w:val="24"/>
                <w:szCs w:val="24"/>
              </w:rPr>
            </w:pPr>
          </w:p>
        </w:tc>
        <w:tc>
          <w:tcPr>
            <w:tcW w:w="424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7F48BB9F" w14:textId="77777777" w:rsidR="00000000" w:rsidRPr="002672D4" w:rsidRDefault="00EA435F">
            <w:pPr>
              <w:widowControl w:val="0"/>
              <w:autoSpaceDE w:val="0"/>
              <w:autoSpaceDN w:val="0"/>
              <w:adjustRightInd w:val="0"/>
              <w:rPr>
                <w:rFonts w:asciiTheme="minorHAnsi" w:hAnsiTheme="minorHAnsi"/>
                <w:sz w:val="24"/>
                <w:szCs w:val="24"/>
              </w:rPr>
            </w:pPr>
          </w:p>
        </w:tc>
      </w:tr>
      <w:tr w:rsidR="002672D4" w:rsidRPr="002672D4" w14:paraId="2B54897E" w14:textId="77777777" w:rsidTr="002672D4">
        <w:tblPrEx>
          <w:tblCellMar>
            <w:top w:w="0" w:type="dxa"/>
            <w:bottom w:w="0" w:type="dxa"/>
          </w:tblCellMar>
        </w:tblPrEx>
        <w:trPr>
          <w:trHeight w:val="1101"/>
        </w:trPr>
        <w:tc>
          <w:tcPr>
            <w:tcW w:w="1740"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155377F6" w14:textId="77777777" w:rsidR="00000000" w:rsidRPr="002672D4" w:rsidRDefault="00EA435F">
            <w:pPr>
              <w:widowControl w:val="0"/>
              <w:autoSpaceDE w:val="0"/>
              <w:autoSpaceDN w:val="0"/>
              <w:adjustRightInd w:val="0"/>
              <w:rPr>
                <w:rFonts w:asciiTheme="minorHAnsi" w:hAnsiTheme="minorHAnsi"/>
                <w:sz w:val="24"/>
                <w:szCs w:val="24"/>
              </w:rPr>
            </w:pPr>
          </w:p>
        </w:tc>
        <w:tc>
          <w:tcPr>
            <w:tcW w:w="2033" w:type="dxa"/>
            <w:vMerge/>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3E2DD8A8" w14:textId="77777777" w:rsidR="00000000" w:rsidRPr="002672D4" w:rsidRDefault="00EA435F">
            <w:pPr>
              <w:widowControl w:val="0"/>
              <w:autoSpaceDE w:val="0"/>
              <w:autoSpaceDN w:val="0"/>
              <w:adjustRightInd w:val="0"/>
              <w:rPr>
                <w:rFonts w:asciiTheme="minorHAnsi" w:hAnsiTheme="minorHAnsi"/>
                <w:sz w:val="24"/>
                <w:szCs w:val="24"/>
              </w:rPr>
            </w:pPr>
          </w:p>
        </w:tc>
        <w:tc>
          <w:tcPr>
            <w:tcW w:w="1586"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7FDD7906" w14:textId="77777777" w:rsidR="00000000" w:rsidRPr="002672D4" w:rsidRDefault="00EA435F">
            <w:pPr>
              <w:widowControl w:val="0"/>
              <w:autoSpaceDE w:val="0"/>
              <w:autoSpaceDN w:val="0"/>
              <w:adjustRightInd w:val="0"/>
              <w:rPr>
                <w:rFonts w:asciiTheme="minorHAnsi" w:hAnsiTheme="minorHAnsi"/>
                <w:sz w:val="24"/>
                <w:szCs w:val="24"/>
              </w:rPr>
            </w:pPr>
          </w:p>
        </w:tc>
        <w:tc>
          <w:tcPr>
            <w:tcW w:w="4247" w:type="dxa"/>
            <w:tcBorders>
              <w:top w:val="single" w:sz="8" w:space="0" w:color="BFBFBF"/>
              <w:left w:val="single" w:sz="8" w:space="0" w:color="BFBFBF"/>
              <w:bottom w:val="single" w:sz="8" w:space="0" w:color="BFBFBF"/>
              <w:right w:val="single" w:sz="8" w:space="0" w:color="BFBFBF"/>
            </w:tcBorders>
            <w:tcMar>
              <w:top w:w="100" w:type="nil"/>
              <w:right w:w="100" w:type="nil"/>
            </w:tcMar>
            <w:vAlign w:val="bottom"/>
          </w:tcPr>
          <w:p w14:paraId="6E78CCC5" w14:textId="77777777" w:rsidR="00000000" w:rsidRPr="002672D4" w:rsidRDefault="00EA435F">
            <w:pPr>
              <w:widowControl w:val="0"/>
              <w:autoSpaceDE w:val="0"/>
              <w:autoSpaceDN w:val="0"/>
              <w:adjustRightInd w:val="0"/>
              <w:rPr>
                <w:rFonts w:asciiTheme="minorHAnsi" w:hAnsiTheme="minorHAnsi"/>
                <w:sz w:val="24"/>
                <w:szCs w:val="24"/>
              </w:rPr>
            </w:pPr>
          </w:p>
        </w:tc>
      </w:tr>
    </w:tbl>
    <w:p w14:paraId="652B7E3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095DCD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04634A5" w14:textId="77777777" w:rsidR="00000000" w:rsidRPr="002672D4" w:rsidRDefault="00EA435F">
      <w:pPr>
        <w:widowControl w:val="0"/>
        <w:autoSpaceDE w:val="0"/>
        <w:autoSpaceDN w:val="0"/>
        <w:adjustRightInd w:val="0"/>
        <w:spacing w:line="314" w:lineRule="exact"/>
        <w:rPr>
          <w:rFonts w:asciiTheme="minorHAnsi" w:hAnsiTheme="minorHAnsi"/>
          <w:sz w:val="24"/>
          <w:szCs w:val="24"/>
        </w:rPr>
      </w:pPr>
    </w:p>
    <w:p w14:paraId="405E602E"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5F5F5F"/>
          <w:sz w:val="24"/>
          <w:szCs w:val="24"/>
        </w:rPr>
        <w:t>PROJECT DIVIDED INTO 3 MAIN PARTS:</w:t>
      </w:r>
    </w:p>
    <w:p w14:paraId="7F9C8E10" w14:textId="77777777" w:rsidR="00000000" w:rsidRPr="002672D4" w:rsidRDefault="00EA435F">
      <w:pPr>
        <w:widowControl w:val="0"/>
        <w:autoSpaceDE w:val="0"/>
        <w:autoSpaceDN w:val="0"/>
        <w:adjustRightInd w:val="0"/>
        <w:spacing w:line="287" w:lineRule="exact"/>
        <w:rPr>
          <w:rFonts w:asciiTheme="minorHAnsi" w:hAnsiTheme="minorHAnsi"/>
          <w:sz w:val="24"/>
          <w:szCs w:val="24"/>
        </w:rPr>
      </w:pPr>
    </w:p>
    <w:p w14:paraId="3402F559" w14:textId="77777777" w:rsidR="00000000" w:rsidRPr="002672D4" w:rsidRDefault="00EA435F">
      <w:pPr>
        <w:widowControl w:val="0"/>
        <w:numPr>
          <w:ilvl w:val="0"/>
          <w:numId w:val="1"/>
        </w:numPr>
        <w:tabs>
          <w:tab w:val="left" w:pos="720"/>
        </w:tabs>
        <w:autoSpaceDE w:val="0"/>
        <w:autoSpaceDN w:val="0"/>
        <w:adjustRightInd w:val="0"/>
        <w:ind w:left="0"/>
        <w:jc w:val="both"/>
        <w:rPr>
          <w:rFonts w:asciiTheme="minorHAnsi" w:hAnsiTheme="minorHAnsi" w:cs="Wingdings"/>
          <w:color w:val="5F5F5F"/>
          <w:sz w:val="24"/>
          <w:szCs w:val="24"/>
        </w:rPr>
      </w:pPr>
      <w:r w:rsidRPr="002672D4">
        <w:rPr>
          <w:rFonts w:asciiTheme="minorHAnsi" w:hAnsiTheme="minorHAnsi" w:cs="Wingdings"/>
          <w:color w:val="5F5F5F"/>
          <w:sz w:val="24"/>
          <w:szCs w:val="24"/>
        </w:rPr>
        <w:t></w:t>
      </w:r>
      <w:r w:rsidRPr="002672D4">
        <w:rPr>
          <w:rFonts w:asciiTheme="minorHAnsi" w:hAnsiTheme="minorHAnsi" w:cs="Lucida Grande"/>
          <w:color w:val="5F5F5F"/>
          <w:sz w:val="24"/>
          <w:szCs w:val="24"/>
        </w:rPr>
        <w:t xml:space="preserve"> </w:t>
      </w:r>
      <w:r w:rsidRPr="002672D4">
        <w:rPr>
          <w:rFonts w:asciiTheme="minorHAnsi" w:hAnsiTheme="minorHAnsi"/>
          <w:sz w:val="24"/>
          <w:szCs w:val="24"/>
        </w:rPr>
        <w:tab/>
      </w:r>
      <w:r w:rsidRPr="002672D4">
        <w:rPr>
          <w:rFonts w:asciiTheme="minorHAnsi" w:hAnsiTheme="minorHAnsi" w:cs="Verdana"/>
          <w:b/>
          <w:bCs/>
          <w:color w:val="5F5F5F"/>
          <w:sz w:val="24"/>
          <w:szCs w:val="24"/>
        </w:rPr>
        <w:t xml:space="preserve">The database </w:t>
      </w:r>
    </w:p>
    <w:p w14:paraId="708B22C8" w14:textId="77777777" w:rsidR="00000000" w:rsidRPr="002672D4" w:rsidRDefault="00EA435F">
      <w:pPr>
        <w:widowControl w:val="0"/>
        <w:autoSpaceDE w:val="0"/>
        <w:autoSpaceDN w:val="0"/>
        <w:adjustRightInd w:val="0"/>
        <w:spacing w:line="87" w:lineRule="exact"/>
        <w:rPr>
          <w:rFonts w:asciiTheme="minorHAnsi" w:hAnsiTheme="minorHAnsi" w:cs="Wingdings"/>
          <w:color w:val="5F5F5F"/>
          <w:sz w:val="24"/>
          <w:szCs w:val="24"/>
        </w:rPr>
      </w:pPr>
    </w:p>
    <w:p w14:paraId="24C24F7D" w14:textId="77777777" w:rsidR="00000000" w:rsidRPr="002672D4" w:rsidRDefault="00EA435F">
      <w:pPr>
        <w:widowControl w:val="0"/>
        <w:numPr>
          <w:ilvl w:val="0"/>
          <w:numId w:val="2"/>
        </w:numPr>
        <w:tabs>
          <w:tab w:val="left" w:pos="720"/>
        </w:tabs>
        <w:autoSpaceDE w:val="0"/>
        <w:autoSpaceDN w:val="0"/>
        <w:adjustRightInd w:val="0"/>
        <w:ind w:left="0"/>
        <w:jc w:val="both"/>
        <w:rPr>
          <w:rFonts w:asciiTheme="minorHAnsi" w:hAnsiTheme="minorHAnsi" w:cs="Wingdings"/>
          <w:color w:val="5F5F5F"/>
          <w:sz w:val="24"/>
          <w:szCs w:val="24"/>
        </w:rPr>
      </w:pPr>
      <w:r w:rsidRPr="002672D4">
        <w:rPr>
          <w:rFonts w:asciiTheme="minorHAnsi" w:hAnsiTheme="minorHAnsi" w:cs="Wingdings"/>
          <w:color w:val="5F5F5F"/>
          <w:sz w:val="24"/>
          <w:szCs w:val="24"/>
        </w:rPr>
        <w:t></w:t>
      </w:r>
      <w:r w:rsidRPr="002672D4">
        <w:rPr>
          <w:rFonts w:asciiTheme="minorHAnsi" w:hAnsiTheme="minorHAnsi" w:cs="Lucida Grande"/>
          <w:color w:val="5F5F5F"/>
          <w:sz w:val="24"/>
          <w:szCs w:val="24"/>
        </w:rPr>
        <w:t xml:space="preserve"> </w:t>
      </w:r>
      <w:r w:rsidRPr="002672D4">
        <w:rPr>
          <w:rFonts w:asciiTheme="minorHAnsi" w:hAnsiTheme="minorHAnsi"/>
          <w:sz w:val="24"/>
          <w:szCs w:val="24"/>
        </w:rPr>
        <w:tab/>
      </w:r>
      <w:r w:rsidRPr="002672D4">
        <w:rPr>
          <w:rFonts w:asciiTheme="minorHAnsi" w:hAnsiTheme="minorHAnsi" w:cs="Verdana"/>
          <w:b/>
          <w:bCs/>
          <w:color w:val="5F5F5F"/>
          <w:sz w:val="24"/>
          <w:szCs w:val="24"/>
        </w:rPr>
        <w:t xml:space="preserve">Backend(nodejs) </w:t>
      </w:r>
    </w:p>
    <w:p w14:paraId="4D703990" w14:textId="77777777" w:rsidR="00000000" w:rsidRPr="002672D4" w:rsidRDefault="00EA435F">
      <w:pPr>
        <w:widowControl w:val="0"/>
        <w:autoSpaceDE w:val="0"/>
        <w:autoSpaceDN w:val="0"/>
        <w:adjustRightInd w:val="0"/>
        <w:spacing w:line="87" w:lineRule="exact"/>
        <w:rPr>
          <w:rFonts w:asciiTheme="minorHAnsi" w:hAnsiTheme="minorHAnsi" w:cs="Wingdings"/>
          <w:color w:val="5F5F5F"/>
          <w:sz w:val="24"/>
          <w:szCs w:val="24"/>
        </w:rPr>
      </w:pPr>
    </w:p>
    <w:p w14:paraId="655D2A45" w14:textId="77777777" w:rsidR="00000000" w:rsidRPr="002672D4" w:rsidRDefault="00EA435F">
      <w:pPr>
        <w:widowControl w:val="0"/>
        <w:numPr>
          <w:ilvl w:val="0"/>
          <w:numId w:val="3"/>
        </w:numPr>
        <w:tabs>
          <w:tab w:val="left" w:pos="720"/>
        </w:tabs>
        <w:autoSpaceDE w:val="0"/>
        <w:autoSpaceDN w:val="0"/>
        <w:adjustRightInd w:val="0"/>
        <w:ind w:left="0"/>
        <w:jc w:val="both"/>
        <w:rPr>
          <w:rFonts w:asciiTheme="minorHAnsi" w:hAnsiTheme="minorHAnsi" w:cs="Wingdings"/>
          <w:color w:val="5F5F5F"/>
          <w:sz w:val="24"/>
          <w:szCs w:val="24"/>
        </w:rPr>
      </w:pPr>
      <w:r w:rsidRPr="002672D4">
        <w:rPr>
          <w:rFonts w:asciiTheme="minorHAnsi" w:hAnsiTheme="minorHAnsi" w:cs="Wingdings"/>
          <w:color w:val="5F5F5F"/>
          <w:sz w:val="24"/>
          <w:szCs w:val="24"/>
        </w:rPr>
        <w:t></w:t>
      </w:r>
      <w:r w:rsidRPr="002672D4">
        <w:rPr>
          <w:rFonts w:asciiTheme="minorHAnsi" w:hAnsiTheme="minorHAnsi" w:cs="Lucida Grande"/>
          <w:color w:val="5F5F5F"/>
          <w:sz w:val="24"/>
          <w:szCs w:val="24"/>
        </w:rPr>
        <w:t xml:space="preserve"> </w:t>
      </w:r>
      <w:r w:rsidRPr="002672D4">
        <w:rPr>
          <w:rFonts w:asciiTheme="minorHAnsi" w:hAnsiTheme="minorHAnsi"/>
          <w:sz w:val="24"/>
          <w:szCs w:val="24"/>
        </w:rPr>
        <w:tab/>
      </w:r>
      <w:proofErr w:type="gramStart"/>
      <w:r w:rsidRPr="002672D4">
        <w:rPr>
          <w:rFonts w:asciiTheme="minorHAnsi" w:hAnsiTheme="minorHAnsi" w:cs="Verdana"/>
          <w:b/>
          <w:bCs/>
          <w:color w:val="5F5F5F"/>
          <w:sz w:val="24"/>
          <w:szCs w:val="24"/>
        </w:rPr>
        <w:t>Frontend(</w:t>
      </w:r>
      <w:proofErr w:type="gramEnd"/>
      <w:r w:rsidRPr="002672D4">
        <w:rPr>
          <w:rFonts w:asciiTheme="minorHAnsi" w:hAnsiTheme="minorHAnsi" w:cs="Verdana"/>
          <w:b/>
          <w:bCs/>
          <w:color w:val="5F5F5F"/>
          <w:sz w:val="24"/>
          <w:szCs w:val="24"/>
        </w:rPr>
        <w:t xml:space="preserve">HTML,css and javascript) </w:t>
      </w:r>
    </w:p>
    <w:p w14:paraId="422B748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8233D1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AEC26A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0929E97" w14:textId="77777777" w:rsidR="00000000" w:rsidRPr="002672D4" w:rsidRDefault="00EA435F">
      <w:pPr>
        <w:widowControl w:val="0"/>
        <w:autoSpaceDE w:val="0"/>
        <w:autoSpaceDN w:val="0"/>
        <w:adjustRightInd w:val="0"/>
        <w:spacing w:line="267" w:lineRule="exact"/>
        <w:rPr>
          <w:rFonts w:asciiTheme="minorHAnsi" w:hAnsiTheme="minorHAnsi"/>
          <w:sz w:val="24"/>
          <w:szCs w:val="24"/>
        </w:rPr>
      </w:pPr>
    </w:p>
    <w:p w14:paraId="43DAF839" w14:textId="77777777" w:rsidR="00000000" w:rsidRPr="002672D4" w:rsidRDefault="00EA435F">
      <w:pPr>
        <w:widowControl w:val="0"/>
        <w:autoSpaceDE w:val="0"/>
        <w:autoSpaceDN w:val="0"/>
        <w:adjustRightInd w:val="0"/>
        <w:ind w:right="2460"/>
        <w:jc w:val="right"/>
        <w:rPr>
          <w:rFonts w:asciiTheme="minorHAnsi" w:hAnsiTheme="minorHAnsi"/>
          <w:sz w:val="24"/>
          <w:szCs w:val="24"/>
        </w:rPr>
      </w:pPr>
      <w:r w:rsidRPr="002672D4">
        <w:rPr>
          <w:rFonts w:asciiTheme="minorHAnsi" w:hAnsiTheme="minorHAnsi" w:cs="Verdana"/>
          <w:b/>
          <w:bCs/>
          <w:color w:val="5F5F5F"/>
          <w:sz w:val="24"/>
          <w:szCs w:val="24"/>
        </w:rPr>
        <w:t>DEPLOYEMENT PLANS:</w:t>
      </w:r>
    </w:p>
    <w:p w14:paraId="427175C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5C1242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D9578A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A41D81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B0B99C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7178D0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D8A640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12BCDE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8864E8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37FCC2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8C749E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06B386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C5F893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81F7C2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AEB1CC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8BC60C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DDA762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0F2D24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E7A35E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173A53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C96A3F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A1E462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6752766" w14:textId="77777777" w:rsidR="00000000" w:rsidRPr="002672D4" w:rsidRDefault="00EA435F">
      <w:pPr>
        <w:widowControl w:val="0"/>
        <w:autoSpaceDE w:val="0"/>
        <w:autoSpaceDN w:val="0"/>
        <w:adjustRightInd w:val="0"/>
        <w:spacing w:line="396" w:lineRule="exact"/>
        <w:rPr>
          <w:rFonts w:asciiTheme="minorHAnsi" w:hAnsiTheme="minorHAnsi"/>
          <w:sz w:val="24"/>
          <w:szCs w:val="24"/>
        </w:rPr>
      </w:pPr>
    </w:p>
    <w:p w14:paraId="77752B80"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2</w:t>
      </w:r>
    </w:p>
    <w:p w14:paraId="6512B73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A0BEAF0" w14:textId="77777777" w:rsidR="00000000" w:rsidRPr="002672D4" w:rsidRDefault="00EA435F">
      <w:pPr>
        <w:widowControl w:val="0"/>
        <w:autoSpaceDE w:val="0"/>
        <w:autoSpaceDN w:val="0"/>
        <w:adjustRightInd w:val="0"/>
        <w:spacing w:line="364" w:lineRule="exact"/>
        <w:rPr>
          <w:rFonts w:asciiTheme="minorHAnsi" w:hAnsiTheme="minorHAnsi"/>
          <w:sz w:val="24"/>
          <w:szCs w:val="24"/>
        </w:rPr>
      </w:pPr>
    </w:p>
    <w:p w14:paraId="5640BBDF"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5F5F5F"/>
          <w:sz w:val="24"/>
          <w:szCs w:val="24"/>
        </w:rPr>
        <w:t>CONNECTION OF SERVER:</w:t>
      </w:r>
    </w:p>
    <w:p w14:paraId="0C744D2E" w14:textId="77777777" w:rsidR="00000000" w:rsidRPr="002672D4" w:rsidRDefault="00EA435F">
      <w:pPr>
        <w:widowControl w:val="0"/>
        <w:autoSpaceDE w:val="0"/>
        <w:autoSpaceDN w:val="0"/>
        <w:adjustRightInd w:val="0"/>
        <w:spacing w:line="294" w:lineRule="exact"/>
        <w:rPr>
          <w:rFonts w:asciiTheme="minorHAnsi" w:hAnsiTheme="minorHAnsi"/>
          <w:sz w:val="24"/>
          <w:szCs w:val="24"/>
        </w:rPr>
      </w:pPr>
    </w:p>
    <w:p w14:paraId="64C19827" w14:textId="77777777" w:rsidR="00000000" w:rsidRPr="002672D4" w:rsidRDefault="00EA435F">
      <w:pPr>
        <w:widowControl w:val="0"/>
        <w:numPr>
          <w:ilvl w:val="0"/>
          <w:numId w:val="4"/>
        </w:numPr>
        <w:tabs>
          <w:tab w:val="left" w:pos="720"/>
        </w:tabs>
        <w:autoSpaceDE w:val="0"/>
        <w:autoSpaceDN w:val="0"/>
        <w:adjustRightInd w:val="0"/>
        <w:ind w:left="0"/>
        <w:jc w:val="both"/>
        <w:rPr>
          <w:rFonts w:asciiTheme="minorHAnsi" w:hAnsiTheme="minorHAnsi" w:cs="Wingdings"/>
          <w:color w:val="5F5F5F"/>
          <w:sz w:val="24"/>
          <w:szCs w:val="24"/>
        </w:rPr>
      </w:pPr>
      <w:r w:rsidRPr="002672D4">
        <w:rPr>
          <w:rFonts w:asciiTheme="minorHAnsi" w:hAnsiTheme="minorHAnsi" w:cs="Wingdings"/>
          <w:color w:val="5F5F5F"/>
          <w:sz w:val="24"/>
          <w:szCs w:val="24"/>
        </w:rPr>
        <w:t></w:t>
      </w:r>
      <w:r w:rsidRPr="002672D4">
        <w:rPr>
          <w:rFonts w:asciiTheme="minorHAnsi" w:hAnsiTheme="minorHAnsi" w:cs="Lucida Grande"/>
          <w:color w:val="5F5F5F"/>
          <w:sz w:val="24"/>
          <w:szCs w:val="24"/>
        </w:rPr>
        <w:t xml:space="preserve"> </w:t>
      </w:r>
      <w:r w:rsidRPr="002672D4">
        <w:rPr>
          <w:rFonts w:asciiTheme="minorHAnsi" w:hAnsiTheme="minorHAnsi"/>
          <w:sz w:val="24"/>
          <w:szCs w:val="24"/>
        </w:rPr>
        <w:tab/>
      </w:r>
      <w:r w:rsidRPr="002672D4">
        <w:rPr>
          <w:rFonts w:asciiTheme="minorHAnsi" w:hAnsiTheme="minorHAnsi" w:cs="Verdana"/>
          <w:color w:val="5F5F5F"/>
          <w:sz w:val="24"/>
          <w:szCs w:val="24"/>
        </w:rPr>
        <w:t xml:space="preserve">Server name: attendance17.database.windows.net </w:t>
      </w:r>
    </w:p>
    <w:p w14:paraId="71F70414" w14:textId="77777777" w:rsidR="00000000" w:rsidRPr="002672D4" w:rsidRDefault="00EA435F">
      <w:pPr>
        <w:widowControl w:val="0"/>
        <w:autoSpaceDE w:val="0"/>
        <w:autoSpaceDN w:val="0"/>
        <w:adjustRightInd w:val="0"/>
        <w:spacing w:line="99" w:lineRule="exact"/>
        <w:rPr>
          <w:rFonts w:asciiTheme="minorHAnsi" w:hAnsiTheme="minorHAnsi" w:cs="Wingdings"/>
          <w:color w:val="5F5F5F"/>
          <w:sz w:val="24"/>
          <w:szCs w:val="24"/>
        </w:rPr>
      </w:pPr>
    </w:p>
    <w:p w14:paraId="2C647365" w14:textId="77777777" w:rsidR="00000000" w:rsidRPr="002672D4" w:rsidRDefault="00EA435F">
      <w:pPr>
        <w:widowControl w:val="0"/>
        <w:numPr>
          <w:ilvl w:val="0"/>
          <w:numId w:val="5"/>
        </w:numPr>
        <w:tabs>
          <w:tab w:val="left" w:pos="720"/>
        </w:tabs>
        <w:autoSpaceDE w:val="0"/>
        <w:autoSpaceDN w:val="0"/>
        <w:adjustRightInd w:val="0"/>
        <w:ind w:left="0"/>
        <w:jc w:val="both"/>
        <w:rPr>
          <w:rFonts w:asciiTheme="minorHAnsi" w:hAnsiTheme="minorHAnsi" w:cs="Wingdings"/>
          <w:color w:val="5F5F5F"/>
          <w:sz w:val="24"/>
          <w:szCs w:val="24"/>
        </w:rPr>
      </w:pPr>
      <w:r w:rsidRPr="002672D4">
        <w:rPr>
          <w:rFonts w:asciiTheme="minorHAnsi" w:hAnsiTheme="minorHAnsi" w:cs="Wingdings"/>
          <w:color w:val="5F5F5F"/>
          <w:sz w:val="24"/>
          <w:szCs w:val="24"/>
        </w:rPr>
        <w:t></w:t>
      </w:r>
      <w:r w:rsidRPr="002672D4">
        <w:rPr>
          <w:rFonts w:asciiTheme="minorHAnsi" w:hAnsiTheme="minorHAnsi" w:cs="Lucida Grande"/>
          <w:color w:val="5F5F5F"/>
          <w:sz w:val="24"/>
          <w:szCs w:val="24"/>
        </w:rPr>
        <w:t xml:space="preserve"> </w:t>
      </w:r>
      <w:r w:rsidRPr="002672D4">
        <w:rPr>
          <w:rFonts w:asciiTheme="minorHAnsi" w:hAnsiTheme="minorHAnsi"/>
          <w:sz w:val="24"/>
          <w:szCs w:val="24"/>
        </w:rPr>
        <w:tab/>
      </w:r>
      <w:r w:rsidRPr="002672D4">
        <w:rPr>
          <w:rFonts w:asciiTheme="minorHAnsi" w:hAnsiTheme="minorHAnsi" w:cs="Verdana"/>
          <w:color w:val="5F5F5F"/>
          <w:sz w:val="24"/>
          <w:szCs w:val="24"/>
        </w:rPr>
        <w:t xml:space="preserve">User </w:t>
      </w:r>
      <w:proofErr w:type="gramStart"/>
      <w:r w:rsidRPr="002672D4">
        <w:rPr>
          <w:rFonts w:asciiTheme="minorHAnsi" w:hAnsiTheme="minorHAnsi" w:cs="Verdana"/>
          <w:color w:val="5F5F5F"/>
          <w:sz w:val="24"/>
          <w:szCs w:val="24"/>
        </w:rPr>
        <w:t>name:technophilic</w:t>
      </w:r>
      <w:proofErr w:type="gramEnd"/>
      <w:r w:rsidRPr="002672D4">
        <w:rPr>
          <w:rFonts w:asciiTheme="minorHAnsi" w:hAnsiTheme="minorHAnsi" w:cs="Verdana"/>
          <w:color w:val="5F5F5F"/>
          <w:sz w:val="24"/>
          <w:szCs w:val="24"/>
        </w:rPr>
        <w:t xml:space="preserve"> </w:t>
      </w:r>
    </w:p>
    <w:p w14:paraId="24ABB48C" w14:textId="77777777" w:rsidR="00000000" w:rsidRPr="002672D4" w:rsidRDefault="00EA435F">
      <w:pPr>
        <w:widowControl w:val="0"/>
        <w:autoSpaceDE w:val="0"/>
        <w:autoSpaceDN w:val="0"/>
        <w:adjustRightInd w:val="0"/>
        <w:spacing w:line="87" w:lineRule="exact"/>
        <w:rPr>
          <w:rFonts w:asciiTheme="minorHAnsi" w:hAnsiTheme="minorHAnsi" w:cs="Wingdings"/>
          <w:color w:val="5F5F5F"/>
          <w:sz w:val="24"/>
          <w:szCs w:val="24"/>
        </w:rPr>
      </w:pPr>
    </w:p>
    <w:p w14:paraId="6A3A23F1" w14:textId="77777777" w:rsidR="00000000" w:rsidRPr="002672D4" w:rsidRDefault="00EA435F">
      <w:pPr>
        <w:widowControl w:val="0"/>
        <w:numPr>
          <w:ilvl w:val="0"/>
          <w:numId w:val="6"/>
        </w:numPr>
        <w:tabs>
          <w:tab w:val="left" w:pos="720"/>
        </w:tabs>
        <w:autoSpaceDE w:val="0"/>
        <w:autoSpaceDN w:val="0"/>
        <w:adjustRightInd w:val="0"/>
        <w:ind w:left="0"/>
        <w:jc w:val="both"/>
        <w:rPr>
          <w:rFonts w:asciiTheme="minorHAnsi" w:hAnsiTheme="minorHAnsi" w:cs="Wingdings"/>
          <w:color w:val="5F5F5F"/>
          <w:sz w:val="24"/>
          <w:szCs w:val="24"/>
        </w:rPr>
      </w:pPr>
      <w:r w:rsidRPr="002672D4">
        <w:rPr>
          <w:rFonts w:asciiTheme="minorHAnsi" w:hAnsiTheme="minorHAnsi" w:cs="Wingdings"/>
          <w:color w:val="5F5F5F"/>
          <w:sz w:val="24"/>
          <w:szCs w:val="24"/>
        </w:rPr>
        <w:t></w:t>
      </w:r>
      <w:r w:rsidRPr="002672D4">
        <w:rPr>
          <w:rFonts w:asciiTheme="minorHAnsi" w:hAnsiTheme="minorHAnsi" w:cs="Lucida Grande"/>
          <w:color w:val="5F5F5F"/>
          <w:sz w:val="24"/>
          <w:szCs w:val="24"/>
        </w:rPr>
        <w:t xml:space="preserve"> </w:t>
      </w:r>
      <w:r w:rsidRPr="002672D4">
        <w:rPr>
          <w:rFonts w:asciiTheme="minorHAnsi" w:hAnsiTheme="minorHAnsi"/>
          <w:sz w:val="24"/>
          <w:szCs w:val="24"/>
        </w:rPr>
        <w:tab/>
      </w:r>
      <w:r w:rsidRPr="002672D4">
        <w:rPr>
          <w:rFonts w:asciiTheme="minorHAnsi" w:hAnsiTheme="minorHAnsi" w:cs="Verdana"/>
          <w:color w:val="5F5F5F"/>
          <w:sz w:val="24"/>
          <w:szCs w:val="24"/>
        </w:rPr>
        <w:t xml:space="preserve">Server </w:t>
      </w:r>
      <w:proofErr w:type="gramStart"/>
      <w:r w:rsidRPr="002672D4">
        <w:rPr>
          <w:rFonts w:asciiTheme="minorHAnsi" w:hAnsiTheme="minorHAnsi" w:cs="Verdana"/>
          <w:color w:val="5F5F5F"/>
          <w:sz w:val="24"/>
          <w:szCs w:val="24"/>
        </w:rPr>
        <w:t>name:Attendance</w:t>
      </w:r>
      <w:proofErr w:type="gramEnd"/>
      <w:r w:rsidRPr="002672D4">
        <w:rPr>
          <w:rFonts w:asciiTheme="minorHAnsi" w:hAnsiTheme="minorHAnsi" w:cs="Verdana"/>
          <w:color w:val="5F5F5F"/>
          <w:sz w:val="24"/>
          <w:szCs w:val="24"/>
        </w:rPr>
        <w:t xml:space="preserve"> </w:t>
      </w:r>
    </w:p>
    <w:p w14:paraId="5381C08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3C3A4B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39266E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283949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CE981C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524D6A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14CC92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9CE6F6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F94BB2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7DBAC5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17061A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F5EEC8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7A3EA7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6672D7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F477A8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43480A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D38915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E2D589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CABFDA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D2EF25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D13EB6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03B2C5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92179C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44A5FA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4454C8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195F1B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0660FE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67D13D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76E1F4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6B2C54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347108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8510B4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82AFB5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3F8E9D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F2F772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AFC01A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0D7D9E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3D041C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778194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56DA1A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9DFC27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83307B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8BB1CA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D47A04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FDC29D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C3F095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955DA0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D98D67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B6964D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54F118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5605E6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D137B8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F75B9A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2607245" w14:textId="77777777" w:rsidR="00000000" w:rsidRPr="002672D4" w:rsidRDefault="00EA435F">
      <w:pPr>
        <w:widowControl w:val="0"/>
        <w:autoSpaceDE w:val="0"/>
        <w:autoSpaceDN w:val="0"/>
        <w:adjustRightInd w:val="0"/>
        <w:spacing w:line="395" w:lineRule="exact"/>
        <w:rPr>
          <w:rFonts w:asciiTheme="minorHAnsi" w:hAnsiTheme="minorHAnsi"/>
          <w:sz w:val="24"/>
          <w:szCs w:val="24"/>
        </w:rPr>
      </w:pPr>
    </w:p>
    <w:p w14:paraId="390C8DCB"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3</w:t>
      </w:r>
    </w:p>
    <w:p w14:paraId="31A87E96"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5F5F5F"/>
          <w:sz w:val="24"/>
          <w:szCs w:val="24"/>
        </w:rPr>
        <w:t>WORKING PRINCIPLE:</w:t>
      </w:r>
    </w:p>
    <w:p w14:paraId="280D122A" w14:textId="77777777" w:rsidR="00000000" w:rsidRPr="002672D4" w:rsidRDefault="00EA435F">
      <w:pPr>
        <w:widowControl w:val="0"/>
        <w:autoSpaceDE w:val="0"/>
        <w:autoSpaceDN w:val="0"/>
        <w:adjustRightInd w:val="0"/>
        <w:spacing w:line="292" w:lineRule="exact"/>
        <w:rPr>
          <w:rFonts w:asciiTheme="minorHAnsi" w:hAnsiTheme="minorHAnsi"/>
          <w:sz w:val="24"/>
          <w:szCs w:val="24"/>
        </w:rPr>
      </w:pPr>
    </w:p>
    <w:p w14:paraId="187EAEA6" w14:textId="77777777" w:rsidR="00000000" w:rsidRPr="002672D4" w:rsidRDefault="00EA435F">
      <w:pPr>
        <w:widowControl w:val="0"/>
        <w:autoSpaceDE w:val="0"/>
        <w:autoSpaceDN w:val="0"/>
        <w:adjustRightInd w:val="0"/>
        <w:spacing w:line="325" w:lineRule="auto"/>
        <w:ind w:right="-300"/>
        <w:rPr>
          <w:rFonts w:asciiTheme="minorHAnsi" w:hAnsiTheme="minorHAnsi"/>
          <w:sz w:val="24"/>
          <w:szCs w:val="24"/>
        </w:rPr>
      </w:pPr>
      <w:r w:rsidRPr="002672D4">
        <w:rPr>
          <w:rFonts w:asciiTheme="minorHAnsi" w:hAnsiTheme="minorHAnsi" w:cs="Verdana"/>
          <w:color w:val="5F5F5F"/>
          <w:sz w:val="24"/>
          <w:szCs w:val="24"/>
        </w:rPr>
        <w:t>User interacts with the frontend (or 'the website') this creates an event (say fetch attendance for a particular class) and the frontend sends a query to the backend as a response to the created event</w:t>
      </w:r>
    </w:p>
    <w:p w14:paraId="4EFEE487" w14:textId="77777777" w:rsidR="00000000" w:rsidRPr="002672D4" w:rsidRDefault="00EA435F">
      <w:pPr>
        <w:widowControl w:val="0"/>
        <w:autoSpaceDE w:val="0"/>
        <w:autoSpaceDN w:val="0"/>
        <w:adjustRightInd w:val="0"/>
        <w:spacing w:line="154" w:lineRule="exact"/>
        <w:rPr>
          <w:rFonts w:asciiTheme="minorHAnsi" w:hAnsiTheme="minorHAnsi"/>
          <w:sz w:val="24"/>
          <w:szCs w:val="24"/>
        </w:rPr>
      </w:pPr>
    </w:p>
    <w:p w14:paraId="23920129" w14:textId="77777777" w:rsidR="00000000" w:rsidRPr="002672D4" w:rsidRDefault="00EA435F">
      <w:pPr>
        <w:widowControl w:val="0"/>
        <w:autoSpaceDE w:val="0"/>
        <w:autoSpaceDN w:val="0"/>
        <w:adjustRightInd w:val="0"/>
        <w:spacing w:line="338" w:lineRule="auto"/>
        <w:ind w:left="360" w:right="-220"/>
        <w:rPr>
          <w:rFonts w:asciiTheme="minorHAnsi" w:hAnsiTheme="minorHAnsi"/>
          <w:sz w:val="24"/>
          <w:szCs w:val="24"/>
        </w:rPr>
      </w:pPr>
      <w:r w:rsidRPr="002672D4">
        <w:rPr>
          <w:rFonts w:asciiTheme="minorHAnsi" w:hAnsiTheme="minorHAnsi" w:cs="Verdana"/>
          <w:color w:val="5F5F5F"/>
          <w:sz w:val="24"/>
          <w:szCs w:val="24"/>
        </w:rPr>
        <w:t>Backend receives the request from the frontend and par</w:t>
      </w:r>
      <w:r w:rsidRPr="002672D4">
        <w:rPr>
          <w:rFonts w:asciiTheme="minorHAnsi" w:hAnsiTheme="minorHAnsi" w:cs="Verdana"/>
          <w:color w:val="5F5F5F"/>
          <w:sz w:val="24"/>
          <w:szCs w:val="24"/>
        </w:rPr>
        <w:t>ses its data to understand what the request is</w:t>
      </w:r>
    </w:p>
    <w:p w14:paraId="33434DDF" w14:textId="77777777" w:rsidR="00000000" w:rsidRPr="002672D4" w:rsidRDefault="00EA435F">
      <w:pPr>
        <w:widowControl w:val="0"/>
        <w:autoSpaceDE w:val="0"/>
        <w:autoSpaceDN w:val="0"/>
        <w:adjustRightInd w:val="0"/>
        <w:spacing w:line="136" w:lineRule="exact"/>
        <w:rPr>
          <w:rFonts w:asciiTheme="minorHAnsi" w:hAnsiTheme="minorHAnsi"/>
          <w:sz w:val="24"/>
          <w:szCs w:val="24"/>
        </w:rPr>
      </w:pPr>
    </w:p>
    <w:p w14:paraId="380F44E5" w14:textId="77777777" w:rsidR="00000000" w:rsidRPr="002672D4" w:rsidRDefault="00EA435F">
      <w:pPr>
        <w:widowControl w:val="0"/>
        <w:autoSpaceDE w:val="0"/>
        <w:autoSpaceDN w:val="0"/>
        <w:adjustRightInd w:val="0"/>
        <w:spacing w:line="338" w:lineRule="auto"/>
        <w:ind w:left="360" w:right="-220"/>
        <w:rPr>
          <w:rFonts w:asciiTheme="minorHAnsi" w:hAnsiTheme="minorHAnsi"/>
          <w:sz w:val="24"/>
          <w:szCs w:val="24"/>
        </w:rPr>
      </w:pPr>
      <w:r w:rsidRPr="002672D4">
        <w:rPr>
          <w:rFonts w:asciiTheme="minorHAnsi" w:hAnsiTheme="minorHAnsi" w:cs="Verdana"/>
          <w:color w:val="5F5F5F"/>
          <w:sz w:val="24"/>
          <w:szCs w:val="24"/>
        </w:rPr>
        <w:t>Then it sends a SQL query to the database (something like 'SELECT * FROM ATTENDANCE WHERE NAME="VINEETH" ')</w:t>
      </w:r>
    </w:p>
    <w:p w14:paraId="3CD2D9B6" w14:textId="77777777" w:rsidR="00000000" w:rsidRPr="002672D4" w:rsidRDefault="00EA435F">
      <w:pPr>
        <w:widowControl w:val="0"/>
        <w:autoSpaceDE w:val="0"/>
        <w:autoSpaceDN w:val="0"/>
        <w:adjustRightInd w:val="0"/>
        <w:spacing w:line="136" w:lineRule="exact"/>
        <w:rPr>
          <w:rFonts w:asciiTheme="minorHAnsi" w:hAnsiTheme="minorHAnsi"/>
          <w:sz w:val="24"/>
          <w:szCs w:val="24"/>
        </w:rPr>
      </w:pPr>
    </w:p>
    <w:p w14:paraId="7FF6F0C2" w14:textId="77777777" w:rsidR="00000000" w:rsidRPr="002672D4" w:rsidRDefault="00EA435F">
      <w:pPr>
        <w:widowControl w:val="0"/>
        <w:autoSpaceDE w:val="0"/>
        <w:autoSpaceDN w:val="0"/>
        <w:adjustRightInd w:val="0"/>
        <w:spacing w:line="338" w:lineRule="auto"/>
        <w:ind w:left="360" w:right="-20"/>
        <w:rPr>
          <w:rFonts w:asciiTheme="minorHAnsi" w:hAnsiTheme="minorHAnsi"/>
          <w:sz w:val="24"/>
          <w:szCs w:val="24"/>
        </w:rPr>
      </w:pPr>
      <w:r w:rsidRPr="002672D4">
        <w:rPr>
          <w:rFonts w:asciiTheme="minorHAnsi" w:hAnsiTheme="minorHAnsi" w:cs="Verdana"/>
          <w:color w:val="5F5F5F"/>
          <w:sz w:val="24"/>
          <w:szCs w:val="24"/>
        </w:rPr>
        <w:t>Database responds with an appropriate response (this is the table which we see in terminal)</w:t>
      </w:r>
    </w:p>
    <w:p w14:paraId="3F7F33EB" w14:textId="77777777" w:rsidR="00000000" w:rsidRPr="002672D4" w:rsidRDefault="00EA435F">
      <w:pPr>
        <w:widowControl w:val="0"/>
        <w:autoSpaceDE w:val="0"/>
        <w:autoSpaceDN w:val="0"/>
        <w:adjustRightInd w:val="0"/>
        <w:spacing w:line="138" w:lineRule="exact"/>
        <w:rPr>
          <w:rFonts w:asciiTheme="minorHAnsi" w:hAnsiTheme="minorHAnsi"/>
          <w:sz w:val="24"/>
          <w:szCs w:val="24"/>
        </w:rPr>
      </w:pPr>
    </w:p>
    <w:p w14:paraId="0DF79883" w14:textId="77777777" w:rsidR="00000000" w:rsidRPr="002672D4" w:rsidRDefault="00EA435F">
      <w:pPr>
        <w:widowControl w:val="0"/>
        <w:autoSpaceDE w:val="0"/>
        <w:autoSpaceDN w:val="0"/>
        <w:adjustRightInd w:val="0"/>
        <w:spacing w:line="325" w:lineRule="auto"/>
        <w:ind w:left="360" w:right="-40"/>
        <w:rPr>
          <w:rFonts w:asciiTheme="minorHAnsi" w:hAnsiTheme="minorHAnsi"/>
          <w:sz w:val="24"/>
          <w:szCs w:val="24"/>
        </w:rPr>
      </w:pPr>
      <w:r w:rsidRPr="002672D4">
        <w:rPr>
          <w:rFonts w:asciiTheme="minorHAnsi" w:hAnsiTheme="minorHAnsi" w:cs="Verdana"/>
          <w:color w:val="5F5F5F"/>
          <w:sz w:val="24"/>
          <w:szCs w:val="24"/>
        </w:rPr>
        <w:t>This r</w:t>
      </w:r>
      <w:r w:rsidRPr="002672D4">
        <w:rPr>
          <w:rFonts w:asciiTheme="minorHAnsi" w:hAnsiTheme="minorHAnsi" w:cs="Verdana"/>
          <w:color w:val="5F5F5F"/>
          <w:sz w:val="24"/>
          <w:szCs w:val="24"/>
        </w:rPr>
        <w:t>esponse is sent to backend, now we format it properly apply filters according to the request and send a JSON object to the frontend</w:t>
      </w:r>
    </w:p>
    <w:p w14:paraId="6EA2A0C5" w14:textId="77777777" w:rsidR="00000000" w:rsidRPr="002672D4" w:rsidRDefault="00EA435F">
      <w:pPr>
        <w:widowControl w:val="0"/>
        <w:autoSpaceDE w:val="0"/>
        <w:autoSpaceDN w:val="0"/>
        <w:adjustRightInd w:val="0"/>
        <w:spacing w:line="152" w:lineRule="exact"/>
        <w:rPr>
          <w:rFonts w:asciiTheme="minorHAnsi" w:hAnsiTheme="minorHAnsi"/>
          <w:sz w:val="24"/>
          <w:szCs w:val="24"/>
        </w:rPr>
      </w:pPr>
    </w:p>
    <w:p w14:paraId="6FFE94D5" w14:textId="77777777" w:rsidR="00000000" w:rsidRPr="002672D4" w:rsidRDefault="00EA435F">
      <w:pPr>
        <w:widowControl w:val="0"/>
        <w:autoSpaceDE w:val="0"/>
        <w:autoSpaceDN w:val="0"/>
        <w:adjustRightInd w:val="0"/>
        <w:spacing w:line="338" w:lineRule="auto"/>
        <w:ind w:left="360" w:right="520"/>
        <w:rPr>
          <w:rFonts w:asciiTheme="minorHAnsi" w:hAnsiTheme="minorHAnsi"/>
          <w:sz w:val="24"/>
          <w:szCs w:val="24"/>
        </w:rPr>
      </w:pPr>
      <w:r w:rsidRPr="002672D4">
        <w:rPr>
          <w:rFonts w:asciiTheme="minorHAnsi" w:hAnsiTheme="minorHAnsi" w:cs="Verdana"/>
          <w:color w:val="5F5F5F"/>
          <w:sz w:val="24"/>
          <w:szCs w:val="24"/>
        </w:rPr>
        <w:t>Front-end reads the data from response and displays it in the website</w:t>
      </w:r>
    </w:p>
    <w:p w14:paraId="14A0A58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1FB8A3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9F1DC6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EA0803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E642F1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46FBFD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E1FEC0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9ADCC1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B7B4D2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44B66A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BAEB35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8230F2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40969B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82978C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A0C632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845CE9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912C8B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0AA591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227931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3423F0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F79DF4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178069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4A2314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D49BA9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087795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845B8B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5CC4FB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A1A4C3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DEB7B4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DE538B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DBCDFB5" w14:textId="77777777" w:rsidR="00000000" w:rsidRPr="002672D4" w:rsidRDefault="00EA435F">
      <w:pPr>
        <w:widowControl w:val="0"/>
        <w:autoSpaceDE w:val="0"/>
        <w:autoSpaceDN w:val="0"/>
        <w:adjustRightInd w:val="0"/>
        <w:spacing w:line="253" w:lineRule="exact"/>
        <w:rPr>
          <w:rFonts w:asciiTheme="minorHAnsi" w:hAnsiTheme="minorHAnsi"/>
          <w:sz w:val="24"/>
          <w:szCs w:val="24"/>
        </w:rPr>
      </w:pPr>
    </w:p>
    <w:p w14:paraId="21DECA8B"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4</w:t>
      </w:r>
    </w:p>
    <w:p w14:paraId="7B0CFB4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C10C941" w14:textId="77777777" w:rsidR="00000000" w:rsidRPr="002672D4" w:rsidRDefault="00EA435F">
      <w:pPr>
        <w:widowControl w:val="0"/>
        <w:autoSpaceDE w:val="0"/>
        <w:autoSpaceDN w:val="0"/>
        <w:adjustRightInd w:val="0"/>
        <w:spacing w:line="364" w:lineRule="exact"/>
        <w:rPr>
          <w:rFonts w:asciiTheme="minorHAnsi" w:hAnsiTheme="minorHAnsi"/>
          <w:sz w:val="24"/>
          <w:szCs w:val="24"/>
        </w:rPr>
      </w:pPr>
    </w:p>
    <w:p w14:paraId="6B05A332" w14:textId="77777777" w:rsidR="00000000" w:rsidRPr="002672D4" w:rsidRDefault="00EA435F">
      <w:pPr>
        <w:widowControl w:val="0"/>
        <w:autoSpaceDE w:val="0"/>
        <w:autoSpaceDN w:val="0"/>
        <w:adjustRightInd w:val="0"/>
        <w:ind w:left="3340"/>
        <w:rPr>
          <w:rFonts w:asciiTheme="minorHAnsi" w:hAnsiTheme="minorHAnsi"/>
          <w:sz w:val="24"/>
          <w:szCs w:val="24"/>
        </w:rPr>
      </w:pPr>
      <w:r w:rsidRPr="002672D4">
        <w:rPr>
          <w:rFonts w:asciiTheme="minorHAnsi" w:hAnsiTheme="minorHAnsi" w:cs="Verdana"/>
          <w:b/>
          <w:bCs/>
          <w:color w:val="5F5F5F"/>
          <w:sz w:val="24"/>
          <w:szCs w:val="24"/>
        </w:rPr>
        <w:t>SERVER CODE:</w:t>
      </w:r>
    </w:p>
    <w:p w14:paraId="5252942C" w14:textId="77777777" w:rsidR="00000000" w:rsidRPr="002672D4" w:rsidRDefault="00EA435F">
      <w:pPr>
        <w:widowControl w:val="0"/>
        <w:autoSpaceDE w:val="0"/>
        <w:autoSpaceDN w:val="0"/>
        <w:adjustRightInd w:val="0"/>
        <w:spacing w:line="289" w:lineRule="exact"/>
        <w:rPr>
          <w:rFonts w:asciiTheme="minorHAnsi" w:hAnsiTheme="minorHAnsi"/>
          <w:sz w:val="24"/>
          <w:szCs w:val="24"/>
        </w:rPr>
      </w:pPr>
    </w:p>
    <w:p w14:paraId="450B421D"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5F5F5F"/>
          <w:sz w:val="24"/>
          <w:szCs w:val="24"/>
        </w:rPr>
        <w:t>FRONT END:</w:t>
      </w:r>
    </w:p>
    <w:p w14:paraId="5BF41C1D" w14:textId="77777777" w:rsidR="00000000" w:rsidRPr="002672D4" w:rsidRDefault="00EA435F">
      <w:pPr>
        <w:widowControl w:val="0"/>
        <w:autoSpaceDE w:val="0"/>
        <w:autoSpaceDN w:val="0"/>
        <w:adjustRightInd w:val="0"/>
        <w:spacing w:line="374" w:lineRule="exact"/>
        <w:rPr>
          <w:rFonts w:asciiTheme="minorHAnsi" w:hAnsiTheme="minorHAnsi"/>
          <w:sz w:val="24"/>
          <w:szCs w:val="24"/>
        </w:rPr>
      </w:pPr>
    </w:p>
    <w:p w14:paraId="3EE76C9C" w14:textId="77777777" w:rsidR="00000000" w:rsidRPr="002672D4" w:rsidRDefault="00EA435F">
      <w:pPr>
        <w:widowControl w:val="0"/>
        <w:autoSpaceDE w:val="0"/>
        <w:autoSpaceDN w:val="0"/>
        <w:adjustRightInd w:val="0"/>
        <w:rPr>
          <w:rFonts w:asciiTheme="minorHAnsi" w:hAnsiTheme="minorHAnsi"/>
          <w:sz w:val="24"/>
          <w:szCs w:val="24"/>
        </w:rPr>
      </w:pPr>
      <w:proofErr w:type="gramStart"/>
      <w:r w:rsidRPr="002672D4">
        <w:rPr>
          <w:rFonts w:asciiTheme="minorHAnsi" w:hAnsiTheme="minorHAnsi" w:cs="Times"/>
          <w:color w:val="24292E"/>
          <w:sz w:val="24"/>
          <w:szCs w:val="24"/>
        </w:rPr>
        <w:t>&lt;!DOCTYPE</w:t>
      </w:r>
      <w:proofErr w:type="gramEnd"/>
      <w:r w:rsidR="002672D4">
        <w:t xml:space="preserve"> </w:t>
      </w:r>
      <w:r w:rsidRPr="002672D4">
        <w:rPr>
          <w:rFonts w:asciiTheme="minorHAnsi" w:hAnsiTheme="minorHAnsi" w:cs="Times"/>
          <w:color w:val="24292E"/>
          <w:sz w:val="24"/>
          <w:szCs w:val="24"/>
        </w:rPr>
        <w:t>html&gt;</w:t>
      </w:r>
    </w:p>
    <w:p w14:paraId="4F3E81F9" w14:textId="77777777" w:rsidR="002672D4" w:rsidRDefault="002672D4" w:rsidP="002672D4">
      <w:pPr>
        <w:widowControl w:val="0"/>
        <w:autoSpaceDE w:val="0"/>
        <w:autoSpaceDN w:val="0"/>
        <w:adjustRightInd w:val="0"/>
      </w:pPr>
    </w:p>
    <w:p w14:paraId="2C0D1D7A"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html</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lang</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"en"</w:t>
      </w:r>
      <w:r w:rsidRPr="002672D4">
        <w:rPr>
          <w:rFonts w:asciiTheme="minorHAnsi" w:hAnsiTheme="minorHAnsi" w:cs="Times"/>
          <w:color w:val="24292E"/>
          <w:sz w:val="24"/>
          <w:szCs w:val="24"/>
        </w:rPr>
        <w:t>&gt;</w:t>
      </w:r>
    </w:p>
    <w:p w14:paraId="0E309A0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990D32E" w14:textId="77777777" w:rsidR="00000000" w:rsidRPr="002672D4" w:rsidRDefault="00EA435F">
      <w:pPr>
        <w:widowControl w:val="0"/>
        <w:autoSpaceDE w:val="0"/>
        <w:autoSpaceDN w:val="0"/>
        <w:adjustRightInd w:val="0"/>
        <w:ind w:left="120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head</w:t>
      </w:r>
      <w:r w:rsidRPr="002672D4">
        <w:rPr>
          <w:rFonts w:asciiTheme="minorHAnsi" w:hAnsiTheme="minorHAnsi" w:cs="Times"/>
          <w:color w:val="24292E"/>
          <w:sz w:val="24"/>
          <w:szCs w:val="24"/>
        </w:rPr>
        <w:t>&gt;</w:t>
      </w:r>
    </w:p>
    <w:p w14:paraId="44027C1A"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2E5FDCF8" w14:textId="77777777" w:rsidR="00000000" w:rsidRPr="002672D4" w:rsidRDefault="00EA435F">
      <w:pPr>
        <w:widowControl w:val="0"/>
        <w:autoSpaceDE w:val="0"/>
        <w:autoSpaceDN w:val="0"/>
        <w:adjustRightInd w:val="0"/>
        <w:ind w:left="15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meta</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charset</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"utf-8"</w:t>
      </w:r>
      <w:r w:rsidRPr="002672D4">
        <w:rPr>
          <w:rFonts w:asciiTheme="minorHAnsi" w:hAnsiTheme="minorHAnsi" w:cs="Times"/>
          <w:color w:val="24292E"/>
          <w:sz w:val="24"/>
          <w:szCs w:val="24"/>
        </w:rPr>
        <w:t xml:space="preserve"> /&gt;</w:t>
      </w:r>
    </w:p>
    <w:p w14:paraId="2EACE2AC"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3980AC63" w14:textId="77777777" w:rsidR="00000000" w:rsidRPr="002672D4" w:rsidRDefault="00EA435F">
      <w:pPr>
        <w:widowControl w:val="0"/>
        <w:autoSpaceDE w:val="0"/>
        <w:autoSpaceDN w:val="0"/>
        <w:adjustRightInd w:val="0"/>
        <w:spacing w:line="341" w:lineRule="auto"/>
        <w:ind w:left="1200" w:right="-100" w:firstLine="394"/>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link</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rel</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"apple-touch-icon"</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sizes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"76x76"</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href</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"../public/img/apple-icon.png"</w:t>
      </w:r>
      <w:r w:rsidRPr="002672D4">
        <w:rPr>
          <w:rFonts w:asciiTheme="minorHAnsi" w:hAnsiTheme="minorHAnsi" w:cs="Times"/>
          <w:color w:val="24292E"/>
          <w:sz w:val="24"/>
          <w:szCs w:val="24"/>
        </w:rPr>
        <w:t>&gt;</w:t>
      </w:r>
    </w:p>
    <w:p w14:paraId="18622BE2"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093A2F62" w14:textId="77777777" w:rsidR="00000000" w:rsidRPr="002672D4" w:rsidRDefault="00EA435F">
      <w:pPr>
        <w:widowControl w:val="0"/>
        <w:autoSpaceDE w:val="0"/>
        <w:autoSpaceDN w:val="0"/>
        <w:adjustRightInd w:val="0"/>
        <w:spacing w:line="341" w:lineRule="auto"/>
        <w:ind w:left="1580" w:right="10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link</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rel</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"icon"</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type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"image/png"</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href</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"../public/img/favicon.png"</w:t>
      </w:r>
      <w:r w:rsidRPr="002672D4">
        <w:rPr>
          <w:rFonts w:asciiTheme="minorHAnsi" w:hAnsiTheme="minorHAnsi" w:cs="Times"/>
          <w:color w:val="24292E"/>
          <w:sz w:val="24"/>
          <w:szCs w:val="24"/>
        </w:rPr>
        <w:t>&gt; &lt;</w:t>
      </w:r>
      <w:r w:rsidRPr="002672D4">
        <w:rPr>
          <w:rFonts w:asciiTheme="minorHAnsi" w:hAnsiTheme="minorHAnsi" w:cs="Times"/>
          <w:color w:val="22863A"/>
          <w:sz w:val="24"/>
          <w:szCs w:val="24"/>
        </w:rPr>
        <w:t>meta</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http-equiv</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"X-UA-Compatible"</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content</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"IE=</w:t>
      </w:r>
      <w:proofErr w:type="gramStart"/>
      <w:r w:rsidRPr="002672D4">
        <w:rPr>
          <w:rFonts w:asciiTheme="minorHAnsi" w:hAnsiTheme="minorHAnsi" w:cs="Times"/>
          <w:color w:val="032F62"/>
          <w:sz w:val="24"/>
          <w:szCs w:val="24"/>
        </w:rPr>
        <w:t>edge,chrome</w:t>
      </w:r>
      <w:proofErr w:type="gramEnd"/>
      <w:r w:rsidRPr="002672D4">
        <w:rPr>
          <w:rFonts w:asciiTheme="minorHAnsi" w:hAnsiTheme="minorHAnsi" w:cs="Times"/>
          <w:color w:val="032F62"/>
          <w:sz w:val="24"/>
          <w:szCs w:val="24"/>
        </w:rPr>
        <w:t>=1"</w:t>
      </w:r>
      <w:r w:rsidRPr="002672D4">
        <w:rPr>
          <w:rFonts w:asciiTheme="minorHAnsi" w:hAnsiTheme="minorHAnsi" w:cs="Times"/>
          <w:color w:val="24292E"/>
          <w:sz w:val="24"/>
          <w:szCs w:val="24"/>
        </w:rPr>
        <w:t xml:space="preserve"> /&gt; &lt;</w:t>
      </w:r>
      <w:r w:rsidRPr="002672D4">
        <w:rPr>
          <w:rFonts w:asciiTheme="minorHAnsi" w:hAnsiTheme="minorHAnsi" w:cs="Times"/>
          <w:color w:val="22863A"/>
          <w:sz w:val="24"/>
          <w:szCs w:val="24"/>
        </w:rPr>
        <w:t>title</w:t>
      </w:r>
      <w:r w:rsidRPr="002672D4">
        <w:rPr>
          <w:rFonts w:asciiTheme="minorHAnsi" w:hAnsiTheme="minorHAnsi" w:cs="Times"/>
          <w:color w:val="24292E"/>
          <w:sz w:val="24"/>
          <w:szCs w:val="24"/>
        </w:rPr>
        <w:t>&gt;Login Page - Now Ui Kit by Creative Tim&lt;/</w:t>
      </w:r>
      <w:r w:rsidRPr="002672D4">
        <w:rPr>
          <w:rFonts w:asciiTheme="minorHAnsi" w:hAnsiTheme="minorHAnsi" w:cs="Times"/>
          <w:color w:val="22863A"/>
          <w:sz w:val="24"/>
          <w:szCs w:val="24"/>
        </w:rPr>
        <w:t>title</w:t>
      </w:r>
      <w:r w:rsidRPr="002672D4">
        <w:rPr>
          <w:rFonts w:asciiTheme="minorHAnsi" w:hAnsiTheme="minorHAnsi" w:cs="Times"/>
          <w:color w:val="24292E"/>
          <w:sz w:val="24"/>
          <w:szCs w:val="24"/>
        </w:rPr>
        <w:t>&gt;</w:t>
      </w:r>
    </w:p>
    <w:p w14:paraId="18387182" w14:textId="77777777" w:rsidR="00000000" w:rsidRPr="002672D4" w:rsidRDefault="00EA435F">
      <w:pPr>
        <w:widowControl w:val="0"/>
        <w:autoSpaceDE w:val="0"/>
        <w:autoSpaceDN w:val="0"/>
        <w:adjustRightInd w:val="0"/>
        <w:spacing w:line="2" w:lineRule="exact"/>
        <w:rPr>
          <w:rFonts w:asciiTheme="minorHAnsi" w:hAnsiTheme="minorHAnsi"/>
          <w:sz w:val="24"/>
          <w:szCs w:val="24"/>
        </w:rPr>
      </w:pPr>
    </w:p>
    <w:p w14:paraId="486756D3" w14:textId="77777777" w:rsidR="00000000" w:rsidRPr="002672D4" w:rsidRDefault="00EA435F">
      <w:pPr>
        <w:widowControl w:val="0"/>
        <w:autoSpaceDE w:val="0"/>
        <w:autoSpaceDN w:val="0"/>
        <w:adjustRightInd w:val="0"/>
        <w:spacing w:line="361" w:lineRule="auto"/>
        <w:ind w:left="1200" w:right="600" w:firstLine="394"/>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meta</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content</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 xml:space="preserve">'width=device-width, initial-scale=1.0, maximum-scale=1.0, user-scalable=0, shrink-to-fit=no' </w:t>
      </w:r>
      <w:r w:rsidRPr="002672D4">
        <w:rPr>
          <w:rFonts w:asciiTheme="minorHAnsi" w:hAnsiTheme="minorHAnsi" w:cs="Times"/>
          <w:color w:val="6F42C1"/>
          <w:sz w:val="24"/>
          <w:szCs w:val="24"/>
        </w:rPr>
        <w:t>name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 xml:space="preserve">'viewport' </w:t>
      </w:r>
      <w:r w:rsidRPr="002672D4">
        <w:rPr>
          <w:rFonts w:asciiTheme="minorHAnsi" w:hAnsiTheme="minorHAnsi" w:cs="Times"/>
          <w:color w:val="24292E"/>
          <w:sz w:val="24"/>
          <w:szCs w:val="24"/>
        </w:rPr>
        <w:t>/&gt;</w:t>
      </w:r>
    </w:p>
    <w:p w14:paraId="3F7ACB3F"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64D40D9F" w14:textId="77777777" w:rsidR="00000000" w:rsidRPr="002672D4" w:rsidRDefault="00EA435F">
      <w:pPr>
        <w:widowControl w:val="0"/>
        <w:tabs>
          <w:tab w:val="left" w:pos="2460"/>
          <w:tab w:val="left" w:pos="4440"/>
        </w:tabs>
        <w:autoSpaceDE w:val="0"/>
        <w:autoSpaceDN w:val="0"/>
        <w:adjustRightInd w:val="0"/>
        <w:ind w:left="1580"/>
        <w:rPr>
          <w:rFonts w:asciiTheme="minorHAnsi" w:hAnsiTheme="minorHAnsi"/>
          <w:sz w:val="24"/>
          <w:szCs w:val="24"/>
        </w:rPr>
      </w:pPr>
      <w:proofErr w:type="gramStart"/>
      <w:r w:rsidRPr="002672D4">
        <w:rPr>
          <w:rFonts w:asciiTheme="minorHAnsi" w:hAnsiTheme="minorHAnsi" w:cs="Times"/>
          <w:color w:val="6A737D"/>
          <w:sz w:val="24"/>
          <w:szCs w:val="24"/>
        </w:rPr>
        <w:t>&lt;!--</w:t>
      </w:r>
      <w:proofErr w:type="gramEnd"/>
      <w:r w:rsidRPr="002672D4">
        <w:rPr>
          <w:rFonts w:asciiTheme="minorHAnsi" w:hAnsiTheme="minorHAnsi"/>
          <w:sz w:val="24"/>
          <w:szCs w:val="24"/>
        </w:rPr>
        <w:tab/>
      </w:r>
      <w:r w:rsidRPr="002672D4">
        <w:rPr>
          <w:rFonts w:asciiTheme="minorHAnsi" w:hAnsiTheme="minorHAnsi" w:cs="Times"/>
          <w:color w:val="6A737D"/>
          <w:sz w:val="24"/>
          <w:szCs w:val="24"/>
        </w:rPr>
        <w:t>Fonts and icons</w:t>
      </w:r>
      <w:r w:rsidRPr="002672D4">
        <w:rPr>
          <w:rFonts w:asciiTheme="minorHAnsi" w:hAnsiTheme="minorHAnsi"/>
          <w:sz w:val="24"/>
          <w:szCs w:val="24"/>
        </w:rPr>
        <w:tab/>
      </w:r>
      <w:r w:rsidRPr="002672D4">
        <w:rPr>
          <w:rFonts w:asciiTheme="minorHAnsi" w:hAnsiTheme="minorHAnsi" w:cs="Times"/>
          <w:color w:val="6A737D"/>
          <w:sz w:val="24"/>
          <w:szCs w:val="24"/>
        </w:rPr>
        <w:t>--&gt;</w:t>
      </w:r>
    </w:p>
    <w:p w14:paraId="361B6F85"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5592043A" w14:textId="77777777" w:rsidR="00000000" w:rsidRPr="002672D4" w:rsidRDefault="00EA435F">
      <w:pPr>
        <w:widowControl w:val="0"/>
        <w:autoSpaceDE w:val="0"/>
        <w:autoSpaceDN w:val="0"/>
        <w:adjustRightInd w:val="0"/>
        <w:ind w:left="15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link</w:t>
      </w:r>
    </w:p>
    <w:p w14:paraId="5DB906C6"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1E45D4BD" w14:textId="77777777" w:rsidR="00000000" w:rsidRPr="002672D4" w:rsidRDefault="00EA435F">
      <w:pPr>
        <w:widowControl w:val="0"/>
        <w:autoSpaceDE w:val="0"/>
        <w:autoSpaceDN w:val="0"/>
        <w:adjustRightInd w:val="0"/>
        <w:spacing w:line="361" w:lineRule="auto"/>
        <w:ind w:left="1200" w:right="300"/>
        <w:rPr>
          <w:rFonts w:asciiTheme="minorHAnsi" w:hAnsiTheme="minorHAnsi"/>
          <w:sz w:val="24"/>
          <w:szCs w:val="24"/>
        </w:rPr>
      </w:pPr>
      <w:r w:rsidRPr="002672D4">
        <w:rPr>
          <w:rFonts w:asciiTheme="minorHAnsi" w:hAnsiTheme="minorHAnsi" w:cs="Times"/>
          <w:color w:val="6F42C1"/>
          <w:sz w:val="24"/>
          <w:szCs w:val="24"/>
        </w:rPr>
        <w:t>href</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"https://fonts.googleapis.com/</w:t>
      </w:r>
      <w:proofErr w:type="gramStart"/>
      <w:r w:rsidRPr="002672D4">
        <w:rPr>
          <w:rFonts w:asciiTheme="minorHAnsi" w:hAnsiTheme="minorHAnsi" w:cs="Times"/>
          <w:color w:val="032F62"/>
          <w:sz w:val="24"/>
          <w:szCs w:val="24"/>
        </w:rPr>
        <w:t>css?family</w:t>
      </w:r>
      <w:proofErr w:type="gramEnd"/>
      <w:r w:rsidRPr="002672D4">
        <w:rPr>
          <w:rFonts w:asciiTheme="minorHAnsi" w:hAnsiTheme="minorHAnsi" w:cs="Times"/>
          <w:color w:val="032F62"/>
          <w:sz w:val="24"/>
          <w:szCs w:val="24"/>
        </w:rPr>
        <w:t>=Montserrat:400,700,200"</w:t>
      </w:r>
      <w:r w:rsidRPr="002672D4">
        <w:rPr>
          <w:rFonts w:asciiTheme="minorHAnsi" w:hAnsiTheme="minorHAnsi" w:cs="Times"/>
          <w:color w:val="6F42C1"/>
          <w:sz w:val="24"/>
          <w:szCs w:val="24"/>
        </w:rPr>
        <w:t xml:space="preserve"> rel</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"stylesheet"</w:t>
      </w:r>
      <w:r w:rsidRPr="002672D4">
        <w:rPr>
          <w:rFonts w:asciiTheme="minorHAnsi" w:hAnsiTheme="minorHAnsi" w:cs="Times"/>
          <w:color w:val="6F42C1"/>
          <w:sz w:val="24"/>
          <w:szCs w:val="24"/>
        </w:rPr>
        <w:t xml:space="preserve"> </w:t>
      </w:r>
      <w:r w:rsidRPr="002672D4">
        <w:rPr>
          <w:rFonts w:asciiTheme="minorHAnsi" w:hAnsiTheme="minorHAnsi" w:cs="Times"/>
          <w:color w:val="24292E"/>
          <w:sz w:val="24"/>
          <w:szCs w:val="24"/>
        </w:rPr>
        <w:t>/&gt;</w:t>
      </w:r>
    </w:p>
    <w:p w14:paraId="77FF2555"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12482372" w14:textId="77777777" w:rsidR="00000000" w:rsidRPr="002672D4" w:rsidRDefault="00EA435F">
      <w:pPr>
        <w:widowControl w:val="0"/>
        <w:autoSpaceDE w:val="0"/>
        <w:autoSpaceDN w:val="0"/>
        <w:adjustRightInd w:val="0"/>
        <w:spacing w:line="361" w:lineRule="auto"/>
        <w:ind w:left="1200" w:right="200" w:firstLine="394"/>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link</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rel</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"stylesheet"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href</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 xml:space="preserve">"https://maxcdn.bootstrapcdn.com/font-awesome/latest/css/font-awesome.min.css" </w:t>
      </w:r>
      <w:r w:rsidRPr="002672D4">
        <w:rPr>
          <w:rFonts w:asciiTheme="minorHAnsi" w:hAnsiTheme="minorHAnsi" w:cs="Times"/>
          <w:color w:val="24292E"/>
          <w:sz w:val="24"/>
          <w:szCs w:val="24"/>
        </w:rPr>
        <w:t>/&gt;</w:t>
      </w:r>
    </w:p>
    <w:p w14:paraId="74847FBD"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1A255FC3" w14:textId="77777777" w:rsidR="00000000" w:rsidRPr="002672D4" w:rsidRDefault="00EA435F">
      <w:pPr>
        <w:widowControl w:val="0"/>
        <w:autoSpaceDE w:val="0"/>
        <w:autoSpaceDN w:val="0"/>
        <w:adjustRightInd w:val="0"/>
        <w:ind w:left="1580"/>
        <w:rPr>
          <w:rFonts w:asciiTheme="minorHAnsi" w:hAnsiTheme="minorHAnsi"/>
          <w:sz w:val="24"/>
          <w:szCs w:val="24"/>
        </w:rPr>
      </w:pPr>
      <w:proofErr w:type="gramStart"/>
      <w:r w:rsidRPr="002672D4">
        <w:rPr>
          <w:rFonts w:asciiTheme="minorHAnsi" w:hAnsiTheme="minorHAnsi" w:cs="Times"/>
          <w:color w:val="6A737D"/>
          <w:sz w:val="24"/>
          <w:szCs w:val="24"/>
        </w:rPr>
        <w:t>&lt;!--</w:t>
      </w:r>
      <w:proofErr w:type="gramEnd"/>
      <w:r w:rsidRPr="002672D4">
        <w:rPr>
          <w:rFonts w:asciiTheme="minorHAnsi" w:hAnsiTheme="minorHAnsi" w:cs="Times"/>
          <w:color w:val="6A737D"/>
          <w:sz w:val="24"/>
          <w:szCs w:val="24"/>
        </w:rPr>
        <w:t xml:space="preserve"> CSS Files --&gt;</w:t>
      </w:r>
    </w:p>
    <w:p w14:paraId="26D7771C"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33013AA6" w14:textId="77777777" w:rsidR="00000000" w:rsidRPr="002672D4" w:rsidRDefault="00EA435F">
      <w:pPr>
        <w:widowControl w:val="0"/>
        <w:autoSpaceDE w:val="0"/>
        <w:autoSpaceDN w:val="0"/>
        <w:adjustRightInd w:val="0"/>
        <w:spacing w:line="341" w:lineRule="auto"/>
        <w:ind w:left="1580" w:right="-10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link</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href</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"../public/css/bootstrap.min.css"</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rel</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"stylesheet"</w:t>
      </w:r>
      <w:r w:rsidRPr="002672D4">
        <w:rPr>
          <w:rFonts w:asciiTheme="minorHAnsi" w:hAnsiTheme="minorHAnsi" w:cs="Times"/>
          <w:color w:val="24292E"/>
          <w:sz w:val="24"/>
          <w:szCs w:val="24"/>
        </w:rPr>
        <w:t xml:space="preserve"> /&gt; &lt;</w:t>
      </w:r>
      <w:r w:rsidRPr="002672D4">
        <w:rPr>
          <w:rFonts w:asciiTheme="minorHAnsi" w:hAnsiTheme="minorHAnsi" w:cs="Times"/>
          <w:color w:val="22863A"/>
          <w:sz w:val="24"/>
          <w:szCs w:val="24"/>
        </w:rPr>
        <w:t>link</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href</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w:t>
      </w:r>
      <w:proofErr w:type="gramStart"/>
      <w:r w:rsidRPr="002672D4">
        <w:rPr>
          <w:rFonts w:asciiTheme="minorHAnsi" w:hAnsiTheme="minorHAnsi" w:cs="Times"/>
          <w:color w:val="032F62"/>
          <w:sz w:val="24"/>
          <w:szCs w:val="24"/>
        </w:rPr>
        <w:t>../public/css/now-ui-kit.css?v</w:t>
      </w:r>
      <w:proofErr w:type="gramEnd"/>
      <w:r w:rsidRPr="002672D4">
        <w:rPr>
          <w:rFonts w:asciiTheme="minorHAnsi" w:hAnsiTheme="minorHAnsi" w:cs="Times"/>
          <w:color w:val="032F62"/>
          <w:sz w:val="24"/>
          <w:szCs w:val="24"/>
        </w:rPr>
        <w:t>=1.1.0"</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rel</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"stylesheet"</w:t>
      </w:r>
      <w:r w:rsidRPr="002672D4">
        <w:rPr>
          <w:rFonts w:asciiTheme="minorHAnsi" w:hAnsiTheme="minorHAnsi" w:cs="Times"/>
          <w:color w:val="24292E"/>
          <w:sz w:val="24"/>
          <w:szCs w:val="24"/>
        </w:rPr>
        <w:t xml:space="preserve"> /&gt; </w:t>
      </w:r>
      <w:r w:rsidRPr="002672D4">
        <w:rPr>
          <w:rFonts w:asciiTheme="minorHAnsi" w:hAnsiTheme="minorHAnsi" w:cs="Times"/>
          <w:color w:val="6A737D"/>
          <w:sz w:val="24"/>
          <w:szCs w:val="24"/>
        </w:rPr>
        <w:t xml:space="preserve">&lt;!-- CSS Just for demo purpose, don't include it in your project --&gt; </w:t>
      </w: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link</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href</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"../public/css/demo.css"</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rel</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"stylesheet"</w:t>
      </w:r>
      <w:r w:rsidRPr="002672D4">
        <w:rPr>
          <w:rFonts w:asciiTheme="minorHAnsi" w:hAnsiTheme="minorHAnsi" w:cs="Times"/>
          <w:color w:val="24292E"/>
          <w:sz w:val="24"/>
          <w:szCs w:val="24"/>
        </w:rPr>
        <w:t xml:space="preserve"> /&gt;</w:t>
      </w:r>
    </w:p>
    <w:p w14:paraId="5133C51A" w14:textId="77777777" w:rsidR="00000000" w:rsidRPr="002672D4" w:rsidRDefault="00EA435F">
      <w:pPr>
        <w:widowControl w:val="0"/>
        <w:autoSpaceDE w:val="0"/>
        <w:autoSpaceDN w:val="0"/>
        <w:adjustRightInd w:val="0"/>
        <w:spacing w:line="2" w:lineRule="exact"/>
        <w:rPr>
          <w:rFonts w:asciiTheme="minorHAnsi" w:hAnsiTheme="minorHAnsi"/>
          <w:sz w:val="24"/>
          <w:szCs w:val="24"/>
        </w:rPr>
      </w:pPr>
    </w:p>
    <w:p w14:paraId="4A1D4545" w14:textId="77777777" w:rsidR="00000000" w:rsidRPr="002672D4" w:rsidRDefault="00EA435F">
      <w:pPr>
        <w:widowControl w:val="0"/>
        <w:autoSpaceDE w:val="0"/>
        <w:autoSpaceDN w:val="0"/>
        <w:adjustRightInd w:val="0"/>
        <w:ind w:left="120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head</w:t>
      </w:r>
      <w:r w:rsidRPr="002672D4">
        <w:rPr>
          <w:rFonts w:asciiTheme="minorHAnsi" w:hAnsiTheme="minorHAnsi" w:cs="Times"/>
          <w:color w:val="24292E"/>
          <w:sz w:val="24"/>
          <w:szCs w:val="24"/>
        </w:rPr>
        <w:t>&gt;</w:t>
      </w:r>
    </w:p>
    <w:p w14:paraId="5FF7453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C26AD4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2D1C738" w14:textId="77777777" w:rsidR="00000000" w:rsidRPr="002672D4" w:rsidRDefault="00EA435F">
      <w:pPr>
        <w:widowControl w:val="0"/>
        <w:autoSpaceDE w:val="0"/>
        <w:autoSpaceDN w:val="0"/>
        <w:adjustRightInd w:val="0"/>
        <w:spacing w:line="289" w:lineRule="exact"/>
        <w:rPr>
          <w:rFonts w:asciiTheme="minorHAnsi" w:hAnsiTheme="minorHAnsi"/>
          <w:sz w:val="24"/>
          <w:szCs w:val="24"/>
        </w:rPr>
      </w:pPr>
    </w:p>
    <w:p w14:paraId="24D48E0E" w14:textId="77777777" w:rsidR="00000000" w:rsidRPr="002672D4" w:rsidRDefault="00EA435F">
      <w:pPr>
        <w:widowControl w:val="0"/>
        <w:autoSpaceDE w:val="0"/>
        <w:autoSpaceDN w:val="0"/>
        <w:adjustRightInd w:val="0"/>
        <w:ind w:left="120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body</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"login-page sidebar-collapse"</w:t>
      </w:r>
      <w:r w:rsidRPr="002672D4">
        <w:rPr>
          <w:rFonts w:asciiTheme="minorHAnsi" w:hAnsiTheme="minorHAnsi" w:cs="Times"/>
          <w:color w:val="24292E"/>
          <w:sz w:val="24"/>
          <w:szCs w:val="24"/>
        </w:rPr>
        <w:t>&gt;</w:t>
      </w:r>
    </w:p>
    <w:p w14:paraId="095A795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EEDD8A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59DFEB3"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"page-header"</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filter-color</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"orange"</w:t>
      </w:r>
      <w:r w:rsidRPr="002672D4">
        <w:rPr>
          <w:rFonts w:asciiTheme="minorHAnsi" w:hAnsiTheme="minorHAnsi" w:cs="Times"/>
          <w:color w:val="24292E"/>
          <w:sz w:val="24"/>
          <w:szCs w:val="24"/>
        </w:rPr>
        <w:t>&gt;</w:t>
      </w:r>
    </w:p>
    <w:p w14:paraId="0940E622"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19C9564F" w14:textId="77777777" w:rsidR="00000000" w:rsidRPr="002672D4" w:rsidRDefault="00EA435F" w:rsidP="002672D4">
      <w:pPr>
        <w:widowControl w:val="0"/>
        <w:autoSpaceDE w:val="0"/>
        <w:autoSpaceDN w:val="0"/>
        <w:adjustRightInd w:val="0"/>
        <w:spacing w:line="341" w:lineRule="auto"/>
        <w:ind w:right="14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"page-header-image"</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style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"background-image:url(../public/img/login.jpg)"</w:t>
      </w:r>
      <w:r w:rsidRPr="002672D4">
        <w:rPr>
          <w:rFonts w:asciiTheme="minorHAnsi" w:hAnsiTheme="minorHAnsi" w:cs="Times"/>
          <w:color w:val="24292E"/>
          <w:sz w:val="24"/>
          <w:szCs w:val="24"/>
        </w:rPr>
        <w:t>&gt;&lt;/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w:t>
      </w:r>
    </w:p>
    <w:p w14:paraId="5C00D1C4"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267C2778"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"container"</w:t>
      </w:r>
      <w:r w:rsidRPr="002672D4">
        <w:rPr>
          <w:rFonts w:asciiTheme="minorHAnsi" w:hAnsiTheme="minorHAnsi" w:cs="Times"/>
          <w:color w:val="24292E"/>
          <w:sz w:val="24"/>
          <w:szCs w:val="24"/>
        </w:rPr>
        <w:t>&gt;</w:t>
      </w:r>
    </w:p>
    <w:p w14:paraId="0402E337"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7DD3666E"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"col-md-4 content-center"</w:t>
      </w:r>
      <w:r w:rsidRPr="002672D4">
        <w:rPr>
          <w:rFonts w:asciiTheme="minorHAnsi" w:hAnsiTheme="minorHAnsi" w:cs="Times"/>
          <w:color w:val="24292E"/>
          <w:sz w:val="24"/>
          <w:szCs w:val="24"/>
        </w:rPr>
        <w:t>&gt;</w:t>
      </w:r>
    </w:p>
    <w:p w14:paraId="320D85AB"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4BCDC6C4"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"card card-login card-plain"</w:t>
      </w:r>
      <w:r w:rsidRPr="002672D4">
        <w:rPr>
          <w:rFonts w:asciiTheme="minorHAnsi" w:hAnsiTheme="minorHAnsi" w:cs="Times"/>
          <w:color w:val="24292E"/>
          <w:sz w:val="24"/>
          <w:szCs w:val="24"/>
        </w:rPr>
        <w:t>&gt;</w:t>
      </w:r>
    </w:p>
    <w:p w14:paraId="304F1848" w14:textId="77777777" w:rsidR="00000000" w:rsidRPr="002672D4" w:rsidRDefault="00EA435F">
      <w:pPr>
        <w:widowControl w:val="0"/>
        <w:autoSpaceDE w:val="0"/>
        <w:autoSpaceDN w:val="0"/>
        <w:adjustRightInd w:val="0"/>
        <w:spacing w:line="374" w:lineRule="exact"/>
        <w:rPr>
          <w:rFonts w:asciiTheme="minorHAnsi" w:hAnsiTheme="minorHAnsi"/>
          <w:sz w:val="24"/>
          <w:szCs w:val="24"/>
        </w:rPr>
      </w:pPr>
    </w:p>
    <w:p w14:paraId="65635C25"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5</w:t>
      </w:r>
    </w:p>
    <w:p w14:paraId="2FD2D70D" w14:textId="77777777" w:rsidR="00000000" w:rsidRPr="002672D4" w:rsidRDefault="00EA435F">
      <w:pPr>
        <w:widowControl w:val="0"/>
        <w:autoSpaceDE w:val="0"/>
        <w:autoSpaceDN w:val="0"/>
        <w:adjustRightInd w:val="0"/>
        <w:spacing w:line="72" w:lineRule="exact"/>
        <w:rPr>
          <w:rFonts w:asciiTheme="minorHAnsi" w:hAnsiTheme="minorHAnsi"/>
          <w:sz w:val="24"/>
          <w:szCs w:val="24"/>
        </w:rPr>
      </w:pPr>
    </w:p>
    <w:p w14:paraId="4690DEDF"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form</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"form"</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method</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action</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w:t>
      </w:r>
      <w:r w:rsidRPr="002672D4">
        <w:rPr>
          <w:rFonts w:asciiTheme="minorHAnsi" w:hAnsiTheme="minorHAnsi" w:cs="Times"/>
          <w:color w:val="24292E"/>
          <w:sz w:val="24"/>
          <w:szCs w:val="24"/>
        </w:rPr>
        <w:t>&gt;</w:t>
      </w:r>
    </w:p>
    <w:p w14:paraId="3EC2DFFD"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5517B19E" w14:textId="77777777" w:rsidR="00000000" w:rsidRPr="002672D4" w:rsidRDefault="00EA435F" w:rsidP="002672D4">
      <w:pPr>
        <w:widowControl w:val="0"/>
        <w:autoSpaceDE w:val="0"/>
        <w:autoSpaceDN w:val="0"/>
        <w:adjustRightInd w:val="0"/>
        <w:spacing w:line="341" w:lineRule="auto"/>
        <w:ind w:right="10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"header header-primary text-center"</w:t>
      </w:r>
      <w:r w:rsidRPr="002672D4">
        <w:rPr>
          <w:rFonts w:asciiTheme="minorHAnsi" w:hAnsiTheme="minorHAnsi" w:cs="Times"/>
          <w:color w:val="24292E"/>
          <w:sz w:val="24"/>
          <w:szCs w:val="24"/>
        </w:rPr>
        <w:t>&gt; &lt;</w:t>
      </w:r>
      <w:r w:rsidRPr="002672D4">
        <w:rPr>
          <w:rFonts w:asciiTheme="minorHAnsi" w:hAnsiTheme="minorHAnsi" w:cs="Times"/>
          <w:color w:val="22863A"/>
          <w:sz w:val="24"/>
          <w:szCs w:val="24"/>
        </w:rPr>
        <w:t>h1</w:t>
      </w:r>
      <w:r w:rsidRPr="002672D4">
        <w:rPr>
          <w:rFonts w:asciiTheme="minorHAnsi" w:hAnsiTheme="minorHAnsi" w:cs="Times"/>
          <w:color w:val="24292E"/>
          <w:sz w:val="24"/>
          <w:szCs w:val="24"/>
        </w:rPr>
        <w:t>&gt;Staff Login&lt;/</w:t>
      </w:r>
      <w:r w:rsidRPr="002672D4">
        <w:rPr>
          <w:rFonts w:asciiTheme="minorHAnsi" w:hAnsiTheme="minorHAnsi" w:cs="Times"/>
          <w:color w:val="22863A"/>
          <w:sz w:val="24"/>
          <w:szCs w:val="24"/>
        </w:rPr>
        <w:t>h1</w:t>
      </w:r>
      <w:r w:rsidRPr="002672D4">
        <w:rPr>
          <w:rFonts w:asciiTheme="minorHAnsi" w:hAnsiTheme="minorHAnsi" w:cs="Times"/>
          <w:color w:val="24292E"/>
          <w:sz w:val="24"/>
          <w:szCs w:val="24"/>
        </w:rPr>
        <w:t>&gt;</w:t>
      </w:r>
    </w:p>
    <w:p w14:paraId="0905E9E5"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42EAB475"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w:t>
      </w:r>
    </w:p>
    <w:p w14:paraId="4119C42C"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14879365"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"content"</w:t>
      </w:r>
      <w:r w:rsidRPr="002672D4">
        <w:rPr>
          <w:rFonts w:asciiTheme="minorHAnsi" w:hAnsiTheme="minorHAnsi" w:cs="Times"/>
          <w:color w:val="24292E"/>
          <w:sz w:val="24"/>
          <w:szCs w:val="24"/>
        </w:rPr>
        <w:t>&gt;</w:t>
      </w:r>
    </w:p>
    <w:p w14:paraId="302E4124"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"input-group form-group-no-border</w:t>
      </w:r>
      <w:r w:rsidR="002672D4">
        <w:t xml:space="preserve"> </w:t>
      </w:r>
      <w:r w:rsidRPr="002672D4">
        <w:rPr>
          <w:rFonts w:asciiTheme="minorHAnsi" w:hAnsiTheme="minorHAnsi" w:cs="Times"/>
          <w:color w:val="032F62"/>
          <w:sz w:val="24"/>
          <w:szCs w:val="24"/>
        </w:rPr>
        <w:t>input-lg"</w:t>
      </w:r>
      <w:r w:rsidRPr="002672D4">
        <w:rPr>
          <w:rFonts w:asciiTheme="minorHAnsi" w:hAnsiTheme="minorHAnsi" w:cs="Times"/>
          <w:color w:val="24292E"/>
          <w:sz w:val="24"/>
          <w:szCs w:val="24"/>
        </w:rPr>
        <w:t>&gt;</w:t>
      </w:r>
    </w:p>
    <w:p w14:paraId="7985C56F"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1BF43ED8"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span</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"input-group-addon"</w:t>
      </w:r>
      <w:r w:rsidRPr="002672D4">
        <w:rPr>
          <w:rFonts w:asciiTheme="minorHAnsi" w:hAnsiTheme="minorHAnsi" w:cs="Times"/>
          <w:color w:val="24292E"/>
          <w:sz w:val="24"/>
          <w:szCs w:val="24"/>
        </w:rPr>
        <w:t>&gt;</w:t>
      </w:r>
    </w:p>
    <w:p w14:paraId="041BA057"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32E2E21A"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i</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"now-ui-icons users_circle-</w:t>
      </w:r>
      <w:r w:rsidRPr="002672D4">
        <w:rPr>
          <w:rFonts w:asciiTheme="minorHAnsi" w:hAnsiTheme="minorHAnsi" w:cs="Times"/>
          <w:color w:val="032F62"/>
          <w:sz w:val="24"/>
          <w:szCs w:val="24"/>
        </w:rPr>
        <w:t>08"</w:t>
      </w:r>
      <w:r w:rsidRPr="002672D4">
        <w:rPr>
          <w:rFonts w:asciiTheme="minorHAnsi" w:hAnsiTheme="minorHAnsi" w:cs="Times"/>
          <w:color w:val="24292E"/>
          <w:sz w:val="24"/>
          <w:szCs w:val="24"/>
        </w:rPr>
        <w:t>&gt;&lt;/</w:t>
      </w:r>
      <w:r w:rsidRPr="002672D4">
        <w:rPr>
          <w:rFonts w:asciiTheme="minorHAnsi" w:hAnsiTheme="minorHAnsi" w:cs="Times"/>
          <w:color w:val="22863A"/>
          <w:sz w:val="24"/>
          <w:szCs w:val="24"/>
        </w:rPr>
        <w:t>i</w:t>
      </w:r>
      <w:r w:rsidRPr="002672D4">
        <w:rPr>
          <w:rFonts w:asciiTheme="minorHAnsi" w:hAnsiTheme="minorHAnsi" w:cs="Times"/>
          <w:color w:val="24292E"/>
          <w:sz w:val="24"/>
          <w:szCs w:val="24"/>
        </w:rPr>
        <w:t>&gt;</w:t>
      </w:r>
    </w:p>
    <w:p w14:paraId="4508D7A3"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7F455A08" w14:textId="77777777" w:rsidR="00000000" w:rsidRPr="002672D4" w:rsidRDefault="00EA435F" w:rsidP="002672D4">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span</w:t>
      </w:r>
      <w:r w:rsidRPr="002672D4">
        <w:rPr>
          <w:rFonts w:asciiTheme="minorHAnsi" w:hAnsiTheme="minorHAnsi" w:cs="Times"/>
          <w:color w:val="24292E"/>
          <w:sz w:val="24"/>
          <w:szCs w:val="24"/>
        </w:rPr>
        <w:t>&gt;</w:t>
      </w:r>
    </w:p>
    <w:p w14:paraId="229BF299"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53B69DA4"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input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type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"text"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"form-control"</w:t>
      </w:r>
      <w:r w:rsidRPr="002672D4">
        <w:rPr>
          <w:rFonts w:asciiTheme="minorHAnsi" w:hAnsiTheme="minorHAnsi" w:cs="Times"/>
          <w:color w:val="6F42C1"/>
          <w:sz w:val="24"/>
          <w:szCs w:val="24"/>
        </w:rPr>
        <w:t>placeholder</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"Employee id"</w:t>
      </w:r>
      <w:r w:rsidRPr="002672D4">
        <w:rPr>
          <w:rFonts w:asciiTheme="minorHAnsi" w:hAnsiTheme="minorHAnsi" w:cs="Times"/>
          <w:color w:val="24292E"/>
          <w:sz w:val="24"/>
          <w:szCs w:val="24"/>
        </w:rPr>
        <w:t>&gt;</w:t>
      </w:r>
    </w:p>
    <w:p w14:paraId="1FCA700D"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34396389"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w:t>
      </w:r>
    </w:p>
    <w:p w14:paraId="18AC5D2F"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277F8275"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"input-group form-group-no-border</w:t>
      </w:r>
      <w:r w:rsidR="00D1712A">
        <w:t xml:space="preserve"> </w:t>
      </w:r>
      <w:r w:rsidRPr="002672D4">
        <w:rPr>
          <w:rFonts w:asciiTheme="minorHAnsi" w:hAnsiTheme="minorHAnsi" w:cs="Times"/>
          <w:color w:val="032F62"/>
          <w:sz w:val="24"/>
          <w:szCs w:val="24"/>
        </w:rPr>
        <w:t>input-lg"</w:t>
      </w:r>
      <w:r w:rsidRPr="002672D4">
        <w:rPr>
          <w:rFonts w:asciiTheme="minorHAnsi" w:hAnsiTheme="minorHAnsi" w:cs="Times"/>
          <w:color w:val="24292E"/>
          <w:sz w:val="24"/>
          <w:szCs w:val="24"/>
        </w:rPr>
        <w:t>&gt;</w:t>
      </w:r>
    </w:p>
    <w:p w14:paraId="61BC86B0"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1887F305"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span</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"input-group-addon"</w:t>
      </w:r>
      <w:r w:rsidRPr="002672D4">
        <w:rPr>
          <w:rFonts w:asciiTheme="minorHAnsi" w:hAnsiTheme="minorHAnsi" w:cs="Times"/>
          <w:color w:val="24292E"/>
          <w:sz w:val="24"/>
          <w:szCs w:val="24"/>
        </w:rPr>
        <w:t>&gt;</w:t>
      </w:r>
    </w:p>
    <w:p w14:paraId="3282BB91"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5C627EB8"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i</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"now-ui-icons objects_key-</w:t>
      </w:r>
      <w:r w:rsidRPr="002672D4">
        <w:rPr>
          <w:rFonts w:asciiTheme="minorHAnsi" w:hAnsiTheme="minorHAnsi" w:cs="Times"/>
          <w:color w:val="032F62"/>
          <w:sz w:val="24"/>
          <w:szCs w:val="24"/>
        </w:rPr>
        <w:t>25"</w:t>
      </w:r>
      <w:r w:rsidRPr="002672D4">
        <w:rPr>
          <w:rFonts w:asciiTheme="minorHAnsi" w:hAnsiTheme="minorHAnsi" w:cs="Times"/>
          <w:color w:val="24292E"/>
          <w:sz w:val="24"/>
          <w:szCs w:val="24"/>
        </w:rPr>
        <w:t>&gt;&lt;/</w:t>
      </w:r>
      <w:r w:rsidRPr="002672D4">
        <w:rPr>
          <w:rFonts w:asciiTheme="minorHAnsi" w:hAnsiTheme="minorHAnsi" w:cs="Times"/>
          <w:color w:val="22863A"/>
          <w:sz w:val="24"/>
          <w:szCs w:val="24"/>
        </w:rPr>
        <w:t>i</w:t>
      </w:r>
      <w:r w:rsidRPr="002672D4">
        <w:rPr>
          <w:rFonts w:asciiTheme="minorHAnsi" w:hAnsiTheme="minorHAnsi" w:cs="Times"/>
          <w:color w:val="24292E"/>
          <w:sz w:val="24"/>
          <w:szCs w:val="24"/>
        </w:rPr>
        <w:t>&gt;</w:t>
      </w:r>
    </w:p>
    <w:p w14:paraId="49A438E7"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3C27CA83"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span</w:t>
      </w:r>
      <w:r w:rsidRPr="002672D4">
        <w:rPr>
          <w:rFonts w:asciiTheme="minorHAnsi" w:hAnsiTheme="minorHAnsi" w:cs="Times"/>
          <w:color w:val="24292E"/>
          <w:sz w:val="24"/>
          <w:szCs w:val="24"/>
        </w:rPr>
        <w:t>&gt;</w:t>
      </w:r>
    </w:p>
    <w:p w14:paraId="5D90E033"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19F5F1DA" w14:textId="77777777" w:rsidR="00000000" w:rsidRPr="002672D4" w:rsidRDefault="00EA435F" w:rsidP="00D1712A">
      <w:pPr>
        <w:widowControl w:val="0"/>
        <w:autoSpaceDE w:val="0"/>
        <w:autoSpaceDN w:val="0"/>
        <w:adjustRightInd w:val="0"/>
        <w:spacing w:line="361" w:lineRule="auto"/>
        <w:ind w:right="17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input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type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"password"</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placeholder</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"Password"</w:t>
      </w:r>
      <w:r w:rsidRPr="002672D4">
        <w:rPr>
          <w:rFonts w:asciiTheme="minorHAnsi" w:hAnsiTheme="minorHAnsi" w:cs="Times"/>
          <w:color w:val="6F42C1"/>
          <w:sz w:val="24"/>
          <w:szCs w:val="24"/>
        </w:rPr>
        <w:t xml:space="preserve"> class</w:t>
      </w:r>
      <w:r w:rsidRPr="002672D4">
        <w:rPr>
          <w:rFonts w:asciiTheme="minorHAnsi" w:hAnsiTheme="minorHAnsi" w:cs="Times"/>
          <w:color w:val="24292E"/>
          <w:sz w:val="24"/>
          <w:szCs w:val="24"/>
        </w:rPr>
        <w:t>=</w:t>
      </w:r>
      <w:r w:rsidR="00D1712A">
        <w:rPr>
          <w:rFonts w:cs="Times"/>
          <w:color w:val="032F62"/>
        </w:rPr>
        <w:t xml:space="preserve">"form </w:t>
      </w:r>
      <w:r w:rsidRPr="002672D4">
        <w:rPr>
          <w:rFonts w:asciiTheme="minorHAnsi" w:hAnsiTheme="minorHAnsi" w:cs="Times"/>
          <w:color w:val="032F62"/>
          <w:sz w:val="24"/>
          <w:szCs w:val="24"/>
        </w:rPr>
        <w:t>control"</w:t>
      </w:r>
      <w:r w:rsidRPr="002672D4">
        <w:rPr>
          <w:rFonts w:asciiTheme="minorHAnsi" w:hAnsiTheme="minorHAnsi" w:cs="Times"/>
          <w:color w:val="24292E"/>
          <w:sz w:val="24"/>
          <w:szCs w:val="24"/>
        </w:rPr>
        <w:t>/&gt;</w:t>
      </w:r>
    </w:p>
    <w:p w14:paraId="0B4BEC33"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7AB1163F" w14:textId="77777777" w:rsidR="00000000" w:rsidRPr="002672D4" w:rsidRDefault="00EA435F" w:rsidP="00D1712A">
      <w:pPr>
        <w:widowControl w:val="0"/>
        <w:autoSpaceDE w:val="0"/>
        <w:autoSpaceDN w:val="0"/>
        <w:adjustRightInd w:val="0"/>
        <w:spacing w:line="341" w:lineRule="auto"/>
        <w:ind w:right="376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 &lt;/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w:t>
      </w:r>
    </w:p>
    <w:p w14:paraId="76AF7827"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44A16761"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"footer text-center"</w:t>
      </w:r>
      <w:r w:rsidRPr="002672D4">
        <w:rPr>
          <w:rFonts w:asciiTheme="minorHAnsi" w:hAnsiTheme="minorHAnsi" w:cs="Times"/>
          <w:color w:val="24292E"/>
          <w:sz w:val="24"/>
          <w:szCs w:val="24"/>
        </w:rPr>
        <w:t>&gt;</w:t>
      </w:r>
    </w:p>
    <w:p w14:paraId="7F07CDC6"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696E2774" w14:textId="77777777" w:rsidR="00000000" w:rsidRPr="002672D4" w:rsidRDefault="00EA435F" w:rsidP="00D1712A">
      <w:pPr>
        <w:widowControl w:val="0"/>
        <w:autoSpaceDE w:val="0"/>
        <w:autoSpaceDN w:val="0"/>
        <w:adjustRightInd w:val="0"/>
        <w:spacing w:line="341" w:lineRule="auto"/>
        <w:ind w:right="10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a</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href</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"/home"</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"btn btn-primary btn-round btn-lg btn-block"</w:t>
      </w:r>
      <w:r w:rsidRPr="002672D4">
        <w:rPr>
          <w:rFonts w:asciiTheme="minorHAnsi" w:hAnsiTheme="minorHAnsi" w:cs="Times"/>
          <w:color w:val="24292E"/>
          <w:sz w:val="24"/>
          <w:szCs w:val="24"/>
        </w:rPr>
        <w:t>&gt;Login &lt;/</w:t>
      </w:r>
      <w:r w:rsidRPr="002672D4">
        <w:rPr>
          <w:rFonts w:asciiTheme="minorHAnsi" w:hAnsiTheme="minorHAnsi" w:cs="Times"/>
          <w:color w:val="22863A"/>
          <w:sz w:val="24"/>
          <w:szCs w:val="24"/>
        </w:rPr>
        <w:t>a</w:t>
      </w:r>
      <w:r w:rsidRPr="002672D4">
        <w:rPr>
          <w:rFonts w:asciiTheme="minorHAnsi" w:hAnsiTheme="minorHAnsi" w:cs="Times"/>
          <w:color w:val="24292E"/>
          <w:sz w:val="24"/>
          <w:szCs w:val="24"/>
        </w:rPr>
        <w:t>&gt;</w:t>
      </w:r>
    </w:p>
    <w:p w14:paraId="41EC772A"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27A460EC"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w:t>
      </w:r>
    </w:p>
    <w:p w14:paraId="68270F54"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3D84024D" w14:textId="77777777" w:rsidR="00000000" w:rsidRPr="002672D4" w:rsidRDefault="00EA435F" w:rsidP="00D1712A">
      <w:pPr>
        <w:widowControl w:val="0"/>
        <w:autoSpaceDE w:val="0"/>
        <w:autoSpaceDN w:val="0"/>
        <w:adjustRightInd w:val="0"/>
        <w:spacing w:line="341" w:lineRule="auto"/>
        <w:ind w:right="24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"pull-left"</w:t>
      </w:r>
      <w:r w:rsidRPr="002672D4">
        <w:rPr>
          <w:rFonts w:asciiTheme="minorHAnsi" w:hAnsiTheme="minorHAnsi" w:cs="Times"/>
          <w:color w:val="24292E"/>
          <w:sz w:val="24"/>
          <w:szCs w:val="24"/>
        </w:rPr>
        <w:t>&gt; &lt;</w:t>
      </w:r>
      <w:r w:rsidRPr="002672D4">
        <w:rPr>
          <w:rFonts w:asciiTheme="minorHAnsi" w:hAnsiTheme="minorHAnsi" w:cs="Times"/>
          <w:color w:val="22863A"/>
          <w:sz w:val="24"/>
          <w:szCs w:val="24"/>
        </w:rPr>
        <w:t>h6</w:t>
      </w:r>
      <w:r w:rsidRPr="002672D4">
        <w:rPr>
          <w:rFonts w:asciiTheme="minorHAnsi" w:hAnsiTheme="minorHAnsi" w:cs="Times"/>
          <w:color w:val="24292E"/>
          <w:sz w:val="24"/>
          <w:szCs w:val="24"/>
        </w:rPr>
        <w:t>&gt;</w:t>
      </w:r>
    </w:p>
    <w:p w14:paraId="0C591653"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50BA132B"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a</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href</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"#pablo"</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"link"</w:t>
      </w:r>
      <w:r w:rsidRPr="002672D4">
        <w:rPr>
          <w:rFonts w:asciiTheme="minorHAnsi" w:hAnsiTheme="minorHAnsi" w:cs="Times"/>
          <w:color w:val="24292E"/>
          <w:sz w:val="24"/>
          <w:szCs w:val="24"/>
        </w:rPr>
        <w:t>&gt;Create</w:t>
      </w:r>
      <w:r w:rsidR="00D1712A">
        <w:t xml:space="preserve"> </w:t>
      </w:r>
      <w:r w:rsidRPr="002672D4">
        <w:rPr>
          <w:rFonts w:asciiTheme="minorHAnsi" w:hAnsiTheme="minorHAnsi" w:cs="Times"/>
          <w:color w:val="24292E"/>
          <w:sz w:val="24"/>
          <w:szCs w:val="24"/>
        </w:rPr>
        <w:t>Account&lt;/</w:t>
      </w:r>
      <w:r w:rsidRPr="002672D4">
        <w:rPr>
          <w:rFonts w:asciiTheme="minorHAnsi" w:hAnsiTheme="minorHAnsi" w:cs="Times"/>
          <w:color w:val="22863A"/>
          <w:sz w:val="24"/>
          <w:szCs w:val="24"/>
        </w:rPr>
        <w:t>a</w:t>
      </w:r>
      <w:r w:rsidRPr="002672D4">
        <w:rPr>
          <w:rFonts w:asciiTheme="minorHAnsi" w:hAnsiTheme="minorHAnsi" w:cs="Times"/>
          <w:color w:val="24292E"/>
          <w:sz w:val="24"/>
          <w:szCs w:val="24"/>
        </w:rPr>
        <w:t>&gt;</w:t>
      </w:r>
    </w:p>
    <w:p w14:paraId="0D7E2820"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3BD5FC63" w14:textId="77777777" w:rsidR="00000000" w:rsidRPr="002672D4" w:rsidRDefault="00EA435F" w:rsidP="00D1712A">
      <w:pPr>
        <w:widowControl w:val="0"/>
        <w:autoSpaceDE w:val="0"/>
        <w:autoSpaceDN w:val="0"/>
        <w:adjustRightInd w:val="0"/>
        <w:spacing w:line="341" w:lineRule="auto"/>
        <w:ind w:right="386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h6</w:t>
      </w:r>
      <w:r w:rsidRPr="002672D4">
        <w:rPr>
          <w:rFonts w:asciiTheme="minorHAnsi" w:hAnsiTheme="minorHAnsi" w:cs="Times"/>
          <w:color w:val="24292E"/>
          <w:sz w:val="24"/>
          <w:szCs w:val="24"/>
        </w:rPr>
        <w:t>&gt; &lt;/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w:t>
      </w:r>
    </w:p>
    <w:p w14:paraId="1B40349D"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092F2BED" w14:textId="77777777" w:rsidR="00000000" w:rsidRPr="002672D4" w:rsidRDefault="00EA435F" w:rsidP="00D1712A">
      <w:pPr>
        <w:widowControl w:val="0"/>
        <w:autoSpaceDE w:val="0"/>
        <w:autoSpaceDN w:val="0"/>
        <w:adjustRightInd w:val="0"/>
        <w:spacing w:line="341" w:lineRule="auto"/>
        <w:ind w:right="23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"pull-right"</w:t>
      </w:r>
      <w:r w:rsidRPr="002672D4">
        <w:rPr>
          <w:rFonts w:asciiTheme="minorHAnsi" w:hAnsiTheme="minorHAnsi" w:cs="Times"/>
          <w:color w:val="24292E"/>
          <w:sz w:val="24"/>
          <w:szCs w:val="24"/>
        </w:rPr>
        <w:t>&gt; &lt;</w:t>
      </w:r>
      <w:r w:rsidRPr="002672D4">
        <w:rPr>
          <w:rFonts w:asciiTheme="minorHAnsi" w:hAnsiTheme="minorHAnsi" w:cs="Times"/>
          <w:color w:val="22863A"/>
          <w:sz w:val="24"/>
          <w:szCs w:val="24"/>
        </w:rPr>
        <w:t>h6</w:t>
      </w:r>
      <w:r w:rsidRPr="002672D4">
        <w:rPr>
          <w:rFonts w:asciiTheme="minorHAnsi" w:hAnsiTheme="minorHAnsi" w:cs="Times"/>
          <w:color w:val="24292E"/>
          <w:sz w:val="24"/>
          <w:szCs w:val="24"/>
        </w:rPr>
        <w:t>&gt;</w:t>
      </w:r>
    </w:p>
    <w:p w14:paraId="71B4E21C"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43534328"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a</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href</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"#pablo"</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class</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"link"</w:t>
      </w:r>
      <w:r w:rsidRPr="002672D4">
        <w:rPr>
          <w:rFonts w:asciiTheme="minorHAnsi" w:hAnsiTheme="minorHAnsi" w:cs="Times"/>
          <w:color w:val="24292E"/>
          <w:sz w:val="24"/>
          <w:szCs w:val="24"/>
        </w:rPr>
        <w:t>&gt;Need</w:t>
      </w:r>
      <w:r w:rsidR="00D1712A">
        <w:t xml:space="preserve"> </w:t>
      </w:r>
      <w:proofErr w:type="gramStart"/>
      <w:r w:rsidRPr="002672D4">
        <w:rPr>
          <w:rFonts w:asciiTheme="minorHAnsi" w:hAnsiTheme="minorHAnsi" w:cs="Times"/>
          <w:color w:val="24292E"/>
          <w:sz w:val="24"/>
          <w:szCs w:val="24"/>
        </w:rPr>
        <w:t>Help?&lt;</w:t>
      </w:r>
      <w:proofErr w:type="gramEnd"/>
      <w:r w:rsidRPr="002672D4">
        <w:rPr>
          <w:rFonts w:asciiTheme="minorHAnsi" w:hAnsiTheme="minorHAnsi" w:cs="Times"/>
          <w:color w:val="24292E"/>
          <w:sz w:val="24"/>
          <w:szCs w:val="24"/>
        </w:rPr>
        <w:t>/</w:t>
      </w:r>
      <w:r w:rsidRPr="002672D4">
        <w:rPr>
          <w:rFonts w:asciiTheme="minorHAnsi" w:hAnsiTheme="minorHAnsi" w:cs="Times"/>
          <w:color w:val="22863A"/>
          <w:sz w:val="24"/>
          <w:szCs w:val="24"/>
        </w:rPr>
        <w:t>a</w:t>
      </w:r>
      <w:r w:rsidRPr="002672D4">
        <w:rPr>
          <w:rFonts w:asciiTheme="minorHAnsi" w:hAnsiTheme="minorHAnsi" w:cs="Times"/>
          <w:color w:val="24292E"/>
          <w:sz w:val="24"/>
          <w:szCs w:val="24"/>
        </w:rPr>
        <w:t>&gt;</w:t>
      </w:r>
    </w:p>
    <w:p w14:paraId="6C444074"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116983B3" w14:textId="77777777" w:rsidR="00000000" w:rsidRPr="002672D4" w:rsidRDefault="00EA435F" w:rsidP="00D1712A">
      <w:pPr>
        <w:widowControl w:val="0"/>
        <w:autoSpaceDE w:val="0"/>
        <w:autoSpaceDN w:val="0"/>
        <w:adjustRightInd w:val="0"/>
        <w:spacing w:line="341" w:lineRule="auto"/>
        <w:ind w:right="386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h6</w:t>
      </w:r>
      <w:r w:rsidRPr="002672D4">
        <w:rPr>
          <w:rFonts w:asciiTheme="minorHAnsi" w:hAnsiTheme="minorHAnsi" w:cs="Times"/>
          <w:color w:val="24292E"/>
          <w:sz w:val="24"/>
          <w:szCs w:val="24"/>
        </w:rPr>
        <w:t>&gt; &lt;/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w:t>
      </w:r>
    </w:p>
    <w:p w14:paraId="17EE30B0"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27CE8E6E" w14:textId="77777777" w:rsidR="00000000" w:rsidRPr="002672D4" w:rsidRDefault="00EA435F" w:rsidP="00D1712A">
      <w:pPr>
        <w:widowControl w:val="0"/>
        <w:autoSpaceDE w:val="0"/>
        <w:autoSpaceDN w:val="0"/>
        <w:adjustRightInd w:val="0"/>
        <w:spacing w:line="361" w:lineRule="auto"/>
        <w:ind w:right="446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form</w:t>
      </w:r>
      <w:r w:rsidRPr="002672D4">
        <w:rPr>
          <w:rFonts w:asciiTheme="minorHAnsi" w:hAnsiTheme="minorHAnsi" w:cs="Times"/>
          <w:color w:val="24292E"/>
          <w:sz w:val="24"/>
          <w:szCs w:val="24"/>
        </w:rPr>
        <w:t>&gt; &lt;/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w:t>
      </w:r>
    </w:p>
    <w:p w14:paraId="3A3AD82B"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7E83CB06"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w:t>
      </w:r>
    </w:p>
    <w:p w14:paraId="2110AA7B" w14:textId="77777777" w:rsidR="00000000" w:rsidRPr="002672D4" w:rsidRDefault="00EA435F">
      <w:pPr>
        <w:widowControl w:val="0"/>
        <w:autoSpaceDE w:val="0"/>
        <w:autoSpaceDN w:val="0"/>
        <w:adjustRightInd w:val="0"/>
        <w:spacing w:line="311" w:lineRule="exact"/>
        <w:rPr>
          <w:rFonts w:asciiTheme="minorHAnsi" w:hAnsiTheme="minorHAnsi"/>
          <w:sz w:val="24"/>
          <w:szCs w:val="24"/>
        </w:rPr>
      </w:pPr>
    </w:p>
    <w:p w14:paraId="1768E98F"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6</w:t>
      </w:r>
    </w:p>
    <w:p w14:paraId="2ED4C142" w14:textId="77777777" w:rsidR="00000000" w:rsidRPr="002672D4" w:rsidRDefault="00EA435F">
      <w:pPr>
        <w:widowControl w:val="0"/>
        <w:autoSpaceDE w:val="0"/>
        <w:autoSpaceDN w:val="0"/>
        <w:adjustRightInd w:val="0"/>
        <w:spacing w:line="72" w:lineRule="exact"/>
        <w:rPr>
          <w:rFonts w:asciiTheme="minorHAnsi" w:hAnsiTheme="minorHAnsi"/>
          <w:sz w:val="24"/>
          <w:szCs w:val="24"/>
        </w:rPr>
      </w:pPr>
    </w:p>
    <w:p w14:paraId="3306BE32" w14:textId="77777777" w:rsidR="00000000" w:rsidRPr="002672D4" w:rsidRDefault="00EA435F" w:rsidP="00D1712A">
      <w:pPr>
        <w:widowControl w:val="0"/>
        <w:autoSpaceDE w:val="0"/>
        <w:autoSpaceDN w:val="0"/>
        <w:adjustRightInd w:val="0"/>
        <w:spacing w:line="341" w:lineRule="auto"/>
        <w:ind w:right="574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 &lt;/</w:t>
      </w:r>
      <w:r w:rsidRPr="002672D4">
        <w:rPr>
          <w:rFonts w:asciiTheme="minorHAnsi" w:hAnsiTheme="minorHAnsi" w:cs="Times"/>
          <w:color w:val="22863A"/>
          <w:sz w:val="24"/>
          <w:szCs w:val="24"/>
        </w:rPr>
        <w:t>div</w:t>
      </w:r>
      <w:r w:rsidRPr="002672D4">
        <w:rPr>
          <w:rFonts w:asciiTheme="minorHAnsi" w:hAnsiTheme="minorHAnsi" w:cs="Times"/>
          <w:color w:val="24292E"/>
          <w:sz w:val="24"/>
          <w:szCs w:val="24"/>
        </w:rPr>
        <w:t>&gt;</w:t>
      </w:r>
    </w:p>
    <w:p w14:paraId="24BB4701"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3F9FA5BD"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body</w:t>
      </w:r>
      <w:r w:rsidRPr="002672D4">
        <w:rPr>
          <w:rFonts w:asciiTheme="minorHAnsi" w:hAnsiTheme="minorHAnsi" w:cs="Times"/>
          <w:color w:val="24292E"/>
          <w:sz w:val="24"/>
          <w:szCs w:val="24"/>
        </w:rPr>
        <w:t>&gt;</w:t>
      </w:r>
    </w:p>
    <w:p w14:paraId="6AA61C39"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0195AB60" w14:textId="77777777" w:rsidR="00000000" w:rsidRPr="002672D4" w:rsidRDefault="00D1712A" w:rsidP="00D1712A">
      <w:pPr>
        <w:widowControl w:val="0"/>
        <w:autoSpaceDE w:val="0"/>
        <w:autoSpaceDN w:val="0"/>
        <w:adjustRightInd w:val="0"/>
        <w:rPr>
          <w:rFonts w:asciiTheme="minorHAnsi" w:hAnsiTheme="minorHAnsi"/>
          <w:sz w:val="24"/>
          <w:szCs w:val="24"/>
        </w:rPr>
      </w:pPr>
      <w:r>
        <w:rPr>
          <w:rFonts w:cs="Times"/>
          <w:color w:val="6A737D"/>
        </w:rPr>
        <w:t xml:space="preserve">                       </w:t>
      </w:r>
      <w:proofErr w:type="gramStart"/>
      <w:r w:rsidR="00EA435F" w:rsidRPr="002672D4">
        <w:rPr>
          <w:rFonts w:asciiTheme="minorHAnsi" w:hAnsiTheme="minorHAnsi" w:cs="Times"/>
          <w:color w:val="6A737D"/>
          <w:sz w:val="24"/>
          <w:szCs w:val="24"/>
        </w:rPr>
        <w:t>&lt;!--</w:t>
      </w:r>
      <w:proofErr w:type="gramEnd"/>
      <w:r w:rsidR="00EA435F" w:rsidRPr="002672D4">
        <w:rPr>
          <w:rFonts w:asciiTheme="minorHAnsi" w:hAnsiTheme="minorHAnsi" w:cs="Times"/>
          <w:color w:val="6A737D"/>
          <w:sz w:val="24"/>
          <w:szCs w:val="24"/>
        </w:rPr>
        <w:t xml:space="preserve">   Core JS Files   --&gt;</w:t>
      </w:r>
    </w:p>
    <w:p w14:paraId="65DC2E3B"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4AE67BA7" w14:textId="77777777" w:rsidR="00000000" w:rsidRPr="002672D4" w:rsidRDefault="00EA435F">
      <w:pPr>
        <w:widowControl w:val="0"/>
        <w:autoSpaceDE w:val="0"/>
        <w:autoSpaceDN w:val="0"/>
        <w:adjustRightInd w:val="0"/>
        <w:spacing w:line="361" w:lineRule="auto"/>
        <w:ind w:left="1200" w:right="20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src</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"../public/js/core/jquery.3.2.1.min.js"</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type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"text/javascript"</w:t>
      </w:r>
      <w:r w:rsidRPr="002672D4">
        <w:rPr>
          <w:rFonts w:asciiTheme="minorHAnsi" w:hAnsiTheme="minorHAnsi" w:cs="Times"/>
          <w:color w:val="24292E"/>
          <w:sz w:val="24"/>
          <w:szCs w:val="24"/>
        </w:rPr>
        <w:t>&gt;&lt;/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&gt;</w:t>
      </w:r>
    </w:p>
    <w:p w14:paraId="0722A265"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56BC9F4F" w14:textId="77777777" w:rsidR="00000000" w:rsidRPr="002672D4" w:rsidRDefault="00EA435F">
      <w:pPr>
        <w:widowControl w:val="0"/>
        <w:autoSpaceDE w:val="0"/>
        <w:autoSpaceDN w:val="0"/>
        <w:adjustRightInd w:val="0"/>
        <w:spacing w:line="361" w:lineRule="auto"/>
        <w:ind w:left="1200" w:right="26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src</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"../public/js/core/popper.min.js"</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type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"text/javascript"</w:t>
      </w:r>
      <w:r w:rsidRPr="002672D4">
        <w:rPr>
          <w:rFonts w:asciiTheme="minorHAnsi" w:hAnsiTheme="minorHAnsi" w:cs="Times"/>
          <w:color w:val="24292E"/>
          <w:sz w:val="24"/>
          <w:szCs w:val="24"/>
        </w:rPr>
        <w:t>&gt;&lt;/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&gt;</w:t>
      </w:r>
    </w:p>
    <w:p w14:paraId="1D387065"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193C8C3D" w14:textId="77777777" w:rsidR="00000000" w:rsidRPr="002672D4" w:rsidRDefault="00EA435F">
      <w:pPr>
        <w:widowControl w:val="0"/>
        <w:autoSpaceDE w:val="0"/>
        <w:autoSpaceDN w:val="0"/>
        <w:adjustRightInd w:val="0"/>
        <w:spacing w:line="361" w:lineRule="auto"/>
        <w:ind w:left="1200" w:right="23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src</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"../public/js/core/bootstrap.min.js"</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type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"text/javascript"</w:t>
      </w:r>
      <w:r w:rsidRPr="002672D4">
        <w:rPr>
          <w:rFonts w:asciiTheme="minorHAnsi" w:hAnsiTheme="minorHAnsi" w:cs="Times"/>
          <w:color w:val="24292E"/>
          <w:sz w:val="24"/>
          <w:szCs w:val="24"/>
        </w:rPr>
        <w:t>&gt;&lt;/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&gt;</w:t>
      </w:r>
    </w:p>
    <w:p w14:paraId="42DCC6D1"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2AC424C8" w14:textId="77777777" w:rsidR="00000000" w:rsidRPr="002672D4" w:rsidRDefault="00EA435F">
      <w:pPr>
        <w:widowControl w:val="0"/>
        <w:autoSpaceDE w:val="0"/>
        <w:autoSpaceDN w:val="0"/>
        <w:adjustRightInd w:val="0"/>
        <w:spacing w:line="341" w:lineRule="auto"/>
        <w:ind w:left="1200" w:right="800"/>
        <w:rPr>
          <w:rFonts w:asciiTheme="minorHAnsi" w:hAnsiTheme="minorHAnsi"/>
          <w:sz w:val="24"/>
          <w:szCs w:val="24"/>
        </w:rPr>
      </w:pPr>
      <w:proofErr w:type="gramStart"/>
      <w:r w:rsidRPr="002672D4">
        <w:rPr>
          <w:rFonts w:asciiTheme="minorHAnsi" w:hAnsiTheme="minorHAnsi" w:cs="Times"/>
          <w:color w:val="6A737D"/>
          <w:sz w:val="24"/>
          <w:szCs w:val="24"/>
        </w:rPr>
        <w:t>&lt;!--</w:t>
      </w:r>
      <w:proofErr w:type="gramEnd"/>
      <w:r w:rsidRPr="002672D4">
        <w:rPr>
          <w:rFonts w:asciiTheme="minorHAnsi" w:hAnsiTheme="minorHAnsi" w:cs="Times"/>
          <w:color w:val="6A737D"/>
          <w:sz w:val="24"/>
          <w:szCs w:val="24"/>
        </w:rPr>
        <w:t xml:space="preserve"> Plugin for Switches, full documentation here: http://www.jque.re/plugins/version3/bootstrap.switch/ --&gt; </w:t>
      </w: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src</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"../public/js/plugins/bootstrap-switch.js"</w:t>
      </w:r>
      <w:r w:rsidRPr="002672D4">
        <w:rPr>
          <w:rFonts w:asciiTheme="minorHAnsi" w:hAnsiTheme="minorHAnsi" w:cs="Times"/>
          <w:color w:val="24292E"/>
          <w:sz w:val="24"/>
          <w:szCs w:val="24"/>
        </w:rPr>
        <w:t>&gt;&lt;/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 xml:space="preserve">&gt; </w:t>
      </w:r>
      <w:r w:rsidRPr="002672D4">
        <w:rPr>
          <w:rFonts w:asciiTheme="minorHAnsi" w:hAnsiTheme="minorHAnsi" w:cs="Times"/>
          <w:color w:val="6A737D"/>
          <w:sz w:val="24"/>
          <w:szCs w:val="24"/>
        </w:rPr>
        <w:t>&lt;!-- Plugin for the Sliders, full documentation here:</w:t>
      </w:r>
      <w:r w:rsidRPr="002672D4">
        <w:rPr>
          <w:rFonts w:asciiTheme="minorHAnsi" w:hAnsiTheme="minorHAnsi" w:cs="Times"/>
          <w:color w:val="6A737D"/>
          <w:sz w:val="24"/>
          <w:szCs w:val="24"/>
        </w:rPr>
        <w:t xml:space="preserve"> http://refreshless.com/nouislider/ --&gt;</w:t>
      </w:r>
    </w:p>
    <w:p w14:paraId="41C3D2DD" w14:textId="77777777" w:rsidR="00000000" w:rsidRPr="002672D4" w:rsidRDefault="00EA435F">
      <w:pPr>
        <w:widowControl w:val="0"/>
        <w:autoSpaceDE w:val="0"/>
        <w:autoSpaceDN w:val="0"/>
        <w:adjustRightInd w:val="0"/>
        <w:spacing w:line="3" w:lineRule="exact"/>
        <w:rPr>
          <w:rFonts w:asciiTheme="minorHAnsi" w:hAnsiTheme="minorHAnsi"/>
          <w:sz w:val="24"/>
          <w:szCs w:val="24"/>
        </w:rPr>
      </w:pPr>
    </w:p>
    <w:p w14:paraId="107D49B2" w14:textId="77777777" w:rsidR="00000000" w:rsidRPr="002672D4" w:rsidRDefault="00EA435F">
      <w:pPr>
        <w:widowControl w:val="0"/>
        <w:autoSpaceDE w:val="0"/>
        <w:autoSpaceDN w:val="0"/>
        <w:adjustRightInd w:val="0"/>
        <w:spacing w:line="361" w:lineRule="auto"/>
        <w:ind w:left="1200" w:right="19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src</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"../public/js/plugins/nouislider.min.js"</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type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"text/javascript"</w:t>
      </w:r>
      <w:r w:rsidRPr="002672D4">
        <w:rPr>
          <w:rFonts w:asciiTheme="minorHAnsi" w:hAnsiTheme="minorHAnsi" w:cs="Times"/>
          <w:color w:val="24292E"/>
          <w:sz w:val="24"/>
          <w:szCs w:val="24"/>
        </w:rPr>
        <w:t>&gt;&lt;/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&gt;</w:t>
      </w:r>
    </w:p>
    <w:p w14:paraId="3180EA3C"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39A6DEF5" w14:textId="77777777" w:rsidR="00000000" w:rsidRPr="002672D4" w:rsidRDefault="00EA435F">
      <w:pPr>
        <w:widowControl w:val="0"/>
        <w:autoSpaceDE w:val="0"/>
        <w:autoSpaceDN w:val="0"/>
        <w:adjustRightInd w:val="0"/>
        <w:spacing w:line="341" w:lineRule="auto"/>
        <w:ind w:left="1200" w:right="1380"/>
        <w:rPr>
          <w:rFonts w:asciiTheme="minorHAnsi" w:hAnsiTheme="minorHAnsi"/>
          <w:sz w:val="24"/>
          <w:szCs w:val="24"/>
        </w:rPr>
      </w:pPr>
      <w:proofErr w:type="gramStart"/>
      <w:r w:rsidRPr="002672D4">
        <w:rPr>
          <w:rFonts w:asciiTheme="minorHAnsi" w:hAnsiTheme="minorHAnsi" w:cs="Times"/>
          <w:color w:val="6A737D"/>
          <w:sz w:val="24"/>
          <w:szCs w:val="24"/>
        </w:rPr>
        <w:t>&lt;!--</w:t>
      </w:r>
      <w:proofErr w:type="gramEnd"/>
      <w:r w:rsidRPr="002672D4">
        <w:rPr>
          <w:rFonts w:asciiTheme="minorHAnsi" w:hAnsiTheme="minorHAnsi" w:cs="Times"/>
          <w:color w:val="6A737D"/>
          <w:sz w:val="24"/>
          <w:szCs w:val="24"/>
        </w:rPr>
        <w:t xml:space="preserve"> Plugin for the DatePicker, full documentation here: https://github.com/uxsolutions/bootstrap-datepicker --&gt; </w:t>
      </w: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src</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"../public/js/plugins/bootstrap-datepicker.js"</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type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"text/javascript"</w:t>
      </w:r>
      <w:r w:rsidRPr="002672D4">
        <w:rPr>
          <w:rFonts w:asciiTheme="minorHAnsi" w:hAnsiTheme="minorHAnsi" w:cs="Times"/>
          <w:color w:val="24292E"/>
          <w:sz w:val="24"/>
          <w:szCs w:val="24"/>
        </w:rPr>
        <w:t>&gt;&lt;/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&gt;</w:t>
      </w:r>
    </w:p>
    <w:p w14:paraId="51C42AB4" w14:textId="77777777" w:rsidR="00000000" w:rsidRPr="002672D4" w:rsidRDefault="00EA435F">
      <w:pPr>
        <w:widowControl w:val="0"/>
        <w:autoSpaceDE w:val="0"/>
        <w:autoSpaceDN w:val="0"/>
        <w:adjustRightInd w:val="0"/>
        <w:spacing w:line="2" w:lineRule="exact"/>
        <w:rPr>
          <w:rFonts w:asciiTheme="minorHAnsi" w:hAnsiTheme="minorHAnsi"/>
          <w:sz w:val="24"/>
          <w:szCs w:val="24"/>
        </w:rPr>
      </w:pPr>
    </w:p>
    <w:p w14:paraId="6DA72317" w14:textId="77777777" w:rsidR="00000000" w:rsidRPr="002672D4" w:rsidRDefault="00EA435F">
      <w:pPr>
        <w:widowControl w:val="0"/>
        <w:autoSpaceDE w:val="0"/>
        <w:autoSpaceDN w:val="0"/>
        <w:adjustRightInd w:val="0"/>
        <w:spacing w:line="341" w:lineRule="auto"/>
        <w:ind w:left="1200" w:right="300"/>
        <w:rPr>
          <w:rFonts w:asciiTheme="minorHAnsi" w:hAnsiTheme="minorHAnsi"/>
          <w:sz w:val="24"/>
          <w:szCs w:val="24"/>
        </w:rPr>
      </w:pPr>
      <w:proofErr w:type="gramStart"/>
      <w:r w:rsidRPr="002672D4">
        <w:rPr>
          <w:rFonts w:asciiTheme="minorHAnsi" w:hAnsiTheme="minorHAnsi" w:cs="Times"/>
          <w:color w:val="6A737D"/>
          <w:sz w:val="24"/>
          <w:szCs w:val="24"/>
        </w:rPr>
        <w:t>&lt;!--</w:t>
      </w:r>
      <w:proofErr w:type="gramEnd"/>
      <w:r w:rsidRPr="002672D4">
        <w:rPr>
          <w:rFonts w:asciiTheme="minorHAnsi" w:hAnsiTheme="minorHAnsi" w:cs="Times"/>
          <w:color w:val="6A737D"/>
          <w:sz w:val="24"/>
          <w:szCs w:val="24"/>
        </w:rPr>
        <w:t xml:space="preserve"> Control Center for Now Ui Kit: parallax effects, scripts for the example pages etc --&gt;</w:t>
      </w:r>
    </w:p>
    <w:p w14:paraId="3FFA122E"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77984D0B" w14:textId="77777777" w:rsidR="00000000" w:rsidRPr="002672D4" w:rsidRDefault="00EA435F" w:rsidP="00D1712A">
      <w:pPr>
        <w:widowControl w:val="0"/>
        <w:autoSpaceDE w:val="0"/>
        <w:autoSpaceDN w:val="0"/>
        <w:adjustRightInd w:val="0"/>
        <w:spacing w:line="406" w:lineRule="auto"/>
        <w:ind w:left="1200" w:right="2380"/>
        <w:rPr>
          <w:rFonts w:asciiTheme="minorHAnsi" w:hAnsiTheme="minorHAnsi"/>
          <w:sz w:val="24"/>
          <w:szCs w:val="24"/>
        </w:rPr>
      </w:pP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src</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w:t>
      </w:r>
      <w:proofErr w:type="gramStart"/>
      <w:r w:rsidRPr="002672D4">
        <w:rPr>
          <w:rFonts w:asciiTheme="minorHAnsi" w:hAnsiTheme="minorHAnsi" w:cs="Times"/>
          <w:color w:val="032F62"/>
          <w:sz w:val="24"/>
          <w:szCs w:val="24"/>
        </w:rPr>
        <w:t>../public/js/now-ui-kit.js?v</w:t>
      </w:r>
      <w:proofErr w:type="gramEnd"/>
      <w:r w:rsidRPr="002672D4">
        <w:rPr>
          <w:rFonts w:asciiTheme="minorHAnsi" w:hAnsiTheme="minorHAnsi" w:cs="Times"/>
          <w:color w:val="032F62"/>
          <w:sz w:val="24"/>
          <w:szCs w:val="24"/>
        </w:rPr>
        <w:t>=1.1.0"</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type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"text/javascript"</w:t>
      </w:r>
      <w:r w:rsidRPr="002672D4">
        <w:rPr>
          <w:rFonts w:asciiTheme="minorHAnsi" w:hAnsiTheme="minorHAnsi" w:cs="Times"/>
          <w:color w:val="24292E"/>
          <w:sz w:val="24"/>
          <w:szCs w:val="24"/>
        </w:rPr>
        <w:t>&gt;&lt;/</w:t>
      </w:r>
      <w:r w:rsidRPr="002672D4">
        <w:rPr>
          <w:rFonts w:asciiTheme="minorHAnsi" w:hAnsiTheme="minorHAnsi" w:cs="Times"/>
          <w:color w:val="22863A"/>
          <w:sz w:val="24"/>
          <w:szCs w:val="24"/>
        </w:rPr>
        <w:t>script</w:t>
      </w:r>
      <w:r w:rsidRPr="002672D4">
        <w:rPr>
          <w:rFonts w:asciiTheme="minorHAnsi" w:hAnsiTheme="minorHAnsi" w:cs="Times"/>
          <w:color w:val="24292E"/>
          <w:sz w:val="24"/>
          <w:szCs w:val="24"/>
        </w:rPr>
        <w:t>&gt;</w:t>
      </w:r>
      <w:r w:rsidR="00D1712A">
        <w:t xml:space="preserve"> </w:t>
      </w:r>
      <w:r w:rsidRPr="002672D4">
        <w:rPr>
          <w:rFonts w:asciiTheme="minorHAnsi" w:hAnsiTheme="minorHAnsi" w:cs="Times"/>
          <w:color w:val="24292E"/>
          <w:sz w:val="24"/>
          <w:szCs w:val="24"/>
        </w:rPr>
        <w:t>&lt;/</w:t>
      </w:r>
      <w:r w:rsidRPr="002672D4">
        <w:rPr>
          <w:rFonts w:asciiTheme="minorHAnsi" w:hAnsiTheme="minorHAnsi" w:cs="Times"/>
          <w:color w:val="22863A"/>
          <w:sz w:val="24"/>
          <w:szCs w:val="24"/>
        </w:rPr>
        <w:t>html</w:t>
      </w:r>
      <w:r w:rsidRPr="002672D4">
        <w:rPr>
          <w:rFonts w:asciiTheme="minorHAnsi" w:hAnsiTheme="minorHAnsi" w:cs="Times"/>
          <w:color w:val="24292E"/>
          <w:sz w:val="24"/>
          <w:szCs w:val="24"/>
        </w:rPr>
        <w:t>&gt;</w:t>
      </w:r>
    </w:p>
    <w:p w14:paraId="28D0932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4A96E2B" w14:textId="77777777" w:rsidR="00000000" w:rsidRPr="002672D4" w:rsidRDefault="00EA435F">
      <w:pPr>
        <w:widowControl w:val="0"/>
        <w:autoSpaceDE w:val="0"/>
        <w:autoSpaceDN w:val="0"/>
        <w:adjustRightInd w:val="0"/>
        <w:spacing w:line="370" w:lineRule="auto"/>
        <w:ind w:right="5640"/>
        <w:rPr>
          <w:rFonts w:asciiTheme="minorHAnsi" w:hAnsiTheme="minorHAnsi"/>
          <w:sz w:val="24"/>
          <w:szCs w:val="24"/>
        </w:rPr>
      </w:pPr>
      <w:r w:rsidRPr="002672D4">
        <w:rPr>
          <w:rFonts w:asciiTheme="minorHAnsi" w:hAnsiTheme="minorHAnsi" w:cs="Times"/>
          <w:color w:val="D73A49"/>
          <w:sz w:val="24"/>
          <w:szCs w:val="24"/>
        </w:rPr>
        <w:t xml:space="preserve">let </w:t>
      </w:r>
      <w:r w:rsidRPr="002672D4">
        <w:rPr>
          <w:rFonts w:asciiTheme="minorHAnsi" w:hAnsiTheme="minorHAnsi" w:cs="Times"/>
          <w:color w:val="24292E"/>
          <w:sz w:val="24"/>
          <w:szCs w:val="24"/>
        </w:rPr>
        <w:t>express</w:t>
      </w:r>
      <w:r w:rsidRPr="002672D4">
        <w:rPr>
          <w:rFonts w:asciiTheme="minorHAnsi" w:hAnsiTheme="minorHAnsi" w:cs="Times"/>
          <w:color w:val="D73A49"/>
          <w:sz w:val="24"/>
          <w:szCs w:val="24"/>
        </w:rPr>
        <w:t>=</w:t>
      </w:r>
      <w:r w:rsidRPr="002672D4">
        <w:rPr>
          <w:rFonts w:asciiTheme="minorHAnsi" w:hAnsiTheme="minorHAnsi" w:cs="Times"/>
          <w:color w:val="005CC5"/>
          <w:sz w:val="24"/>
          <w:szCs w:val="24"/>
        </w:rPr>
        <w:t>require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'express'</w:t>
      </w:r>
      <w:r w:rsidRPr="002672D4">
        <w:rPr>
          <w:rFonts w:asciiTheme="minorHAnsi" w:hAnsiTheme="minorHAnsi" w:cs="Times"/>
          <w:color w:val="24292E"/>
          <w:sz w:val="24"/>
          <w:szCs w:val="24"/>
        </w:rPr>
        <w:t>);</w:t>
      </w:r>
    </w:p>
    <w:p w14:paraId="52F45A4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33792BC" w14:textId="77777777" w:rsidR="00000000" w:rsidRPr="002672D4" w:rsidRDefault="00EA435F">
      <w:pPr>
        <w:widowControl w:val="0"/>
        <w:autoSpaceDE w:val="0"/>
        <w:autoSpaceDN w:val="0"/>
        <w:adjustRightInd w:val="0"/>
        <w:spacing w:line="397" w:lineRule="exact"/>
        <w:rPr>
          <w:rFonts w:asciiTheme="minorHAnsi" w:hAnsiTheme="minorHAnsi"/>
          <w:sz w:val="24"/>
          <w:szCs w:val="24"/>
        </w:rPr>
      </w:pPr>
    </w:p>
    <w:p w14:paraId="0604FA56"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7</w:t>
      </w:r>
    </w:p>
    <w:p w14:paraId="08046607"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b/>
          <w:bCs/>
          <w:color w:val="24292E"/>
          <w:sz w:val="24"/>
          <w:szCs w:val="24"/>
        </w:rPr>
        <w:t>JAVA SCRIPT</w:t>
      </w:r>
    </w:p>
    <w:p w14:paraId="2BCAC82B" w14:textId="77777777" w:rsidR="00000000" w:rsidRPr="002672D4" w:rsidRDefault="00EA435F">
      <w:pPr>
        <w:widowControl w:val="0"/>
        <w:autoSpaceDE w:val="0"/>
        <w:autoSpaceDN w:val="0"/>
        <w:adjustRightInd w:val="0"/>
        <w:spacing w:line="82" w:lineRule="exact"/>
        <w:rPr>
          <w:rFonts w:asciiTheme="minorHAnsi" w:hAnsiTheme="minorHAnsi"/>
          <w:sz w:val="24"/>
          <w:szCs w:val="24"/>
        </w:rPr>
      </w:pPr>
    </w:p>
    <w:p w14:paraId="1D6DD598"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D73A49"/>
          <w:sz w:val="24"/>
          <w:szCs w:val="24"/>
        </w:rPr>
        <w:t xml:space="preserve">let </w:t>
      </w:r>
      <w:r w:rsidRPr="002672D4">
        <w:rPr>
          <w:rFonts w:asciiTheme="minorHAnsi" w:hAnsiTheme="minorHAnsi" w:cs="Times"/>
          <w:color w:val="24292E"/>
          <w:sz w:val="24"/>
          <w:szCs w:val="24"/>
        </w:rPr>
        <w:t>cors</w:t>
      </w:r>
      <w:r w:rsidRPr="002672D4">
        <w:rPr>
          <w:rFonts w:asciiTheme="minorHAnsi" w:hAnsiTheme="minorHAnsi" w:cs="Times"/>
          <w:color w:val="D73A49"/>
          <w:sz w:val="24"/>
          <w:szCs w:val="24"/>
        </w:rPr>
        <w:t>=</w:t>
      </w:r>
      <w:r w:rsidRPr="002672D4">
        <w:rPr>
          <w:rFonts w:asciiTheme="minorHAnsi" w:hAnsiTheme="minorHAnsi" w:cs="Times"/>
          <w:color w:val="005CC5"/>
          <w:sz w:val="24"/>
          <w:szCs w:val="24"/>
        </w:rPr>
        <w:t>require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'cors'</w:t>
      </w:r>
      <w:r w:rsidRPr="002672D4">
        <w:rPr>
          <w:rFonts w:asciiTheme="minorHAnsi" w:hAnsiTheme="minorHAnsi" w:cs="Times"/>
          <w:color w:val="24292E"/>
          <w:sz w:val="24"/>
          <w:szCs w:val="24"/>
        </w:rPr>
        <w:t>);</w:t>
      </w:r>
    </w:p>
    <w:p w14:paraId="19A7EF1B" w14:textId="77777777" w:rsidR="00000000" w:rsidRPr="002672D4" w:rsidRDefault="00EA435F" w:rsidP="00D1712A">
      <w:pPr>
        <w:widowControl w:val="0"/>
        <w:autoSpaceDE w:val="0"/>
        <w:autoSpaceDN w:val="0"/>
        <w:adjustRightInd w:val="0"/>
        <w:spacing w:line="89" w:lineRule="exact"/>
        <w:ind w:left="142" w:firstLine="2838"/>
        <w:rPr>
          <w:rFonts w:asciiTheme="minorHAnsi" w:hAnsiTheme="minorHAnsi"/>
          <w:sz w:val="24"/>
          <w:szCs w:val="24"/>
        </w:rPr>
      </w:pPr>
    </w:p>
    <w:p w14:paraId="5A8C8BD7" w14:textId="77777777" w:rsidR="00000000" w:rsidRPr="002672D4" w:rsidRDefault="00EA435F" w:rsidP="00D1712A">
      <w:pPr>
        <w:widowControl w:val="0"/>
        <w:autoSpaceDE w:val="0"/>
        <w:autoSpaceDN w:val="0"/>
        <w:adjustRightInd w:val="0"/>
        <w:spacing w:line="341" w:lineRule="auto"/>
        <w:ind w:left="142" w:right="1580"/>
        <w:rPr>
          <w:rFonts w:asciiTheme="minorHAnsi" w:hAnsiTheme="minorHAnsi"/>
          <w:sz w:val="24"/>
          <w:szCs w:val="24"/>
        </w:rPr>
      </w:pPr>
      <w:r w:rsidRPr="002672D4">
        <w:rPr>
          <w:rFonts w:asciiTheme="minorHAnsi" w:hAnsiTheme="minorHAnsi" w:cs="Times"/>
          <w:color w:val="D73A49"/>
          <w:sz w:val="24"/>
          <w:szCs w:val="24"/>
        </w:rPr>
        <w:t xml:space="preserve">let </w:t>
      </w:r>
      <w:r w:rsidRPr="002672D4">
        <w:rPr>
          <w:rFonts w:asciiTheme="minorHAnsi" w:hAnsiTheme="minorHAnsi" w:cs="Times"/>
          <w:color w:val="24292E"/>
          <w:sz w:val="24"/>
          <w:szCs w:val="24"/>
        </w:rPr>
        <w:t>bodyParser</w:t>
      </w:r>
      <w:r w:rsidRPr="002672D4">
        <w:rPr>
          <w:rFonts w:asciiTheme="minorHAnsi" w:hAnsiTheme="minorHAnsi" w:cs="Times"/>
          <w:color w:val="D73A49"/>
          <w:sz w:val="24"/>
          <w:szCs w:val="24"/>
        </w:rPr>
        <w:t>=</w:t>
      </w:r>
      <w:r w:rsidRPr="002672D4">
        <w:rPr>
          <w:rFonts w:asciiTheme="minorHAnsi" w:hAnsiTheme="minorHAnsi" w:cs="Times"/>
          <w:color w:val="005CC5"/>
          <w:sz w:val="24"/>
          <w:szCs w:val="24"/>
        </w:rPr>
        <w:t>require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'body-parser'</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 xml:space="preserve"> let </w:t>
      </w:r>
      <w:r w:rsidRPr="002672D4">
        <w:rPr>
          <w:rFonts w:asciiTheme="minorHAnsi" w:hAnsiTheme="minorHAnsi" w:cs="Times"/>
          <w:color w:val="24292E"/>
          <w:sz w:val="24"/>
          <w:szCs w:val="24"/>
        </w:rPr>
        <w:t>app</w:t>
      </w:r>
      <w:r w:rsidRPr="002672D4">
        <w:rPr>
          <w:rFonts w:asciiTheme="minorHAnsi" w:hAnsiTheme="minorHAnsi" w:cs="Times"/>
          <w:color w:val="D73A49"/>
          <w:sz w:val="24"/>
          <w:szCs w:val="24"/>
        </w:rPr>
        <w:t>=</w:t>
      </w:r>
      <w:proofErr w:type="gramStart"/>
      <w:r w:rsidRPr="002672D4">
        <w:rPr>
          <w:rFonts w:asciiTheme="minorHAnsi" w:hAnsiTheme="minorHAnsi" w:cs="Times"/>
          <w:color w:val="6F42C1"/>
          <w:sz w:val="24"/>
          <w:szCs w:val="24"/>
        </w:rPr>
        <w:t>express</w:t>
      </w:r>
      <w:r w:rsidRPr="002672D4">
        <w:rPr>
          <w:rFonts w:asciiTheme="minorHAnsi" w:hAnsiTheme="minorHAnsi" w:cs="Times"/>
          <w:color w:val="24292E"/>
          <w:sz w:val="24"/>
          <w:szCs w:val="24"/>
        </w:rPr>
        <w:t>(</w:t>
      </w:r>
      <w:proofErr w:type="gramEnd"/>
      <w:r w:rsidRPr="002672D4">
        <w:rPr>
          <w:rFonts w:asciiTheme="minorHAnsi" w:hAnsiTheme="minorHAnsi" w:cs="Times"/>
          <w:color w:val="24292E"/>
          <w:sz w:val="24"/>
          <w:szCs w:val="24"/>
        </w:rPr>
        <w:t>);</w:t>
      </w:r>
    </w:p>
    <w:p w14:paraId="5CDD9750" w14:textId="77777777" w:rsidR="00000000" w:rsidRPr="002672D4" w:rsidRDefault="00EA435F" w:rsidP="00D1712A">
      <w:pPr>
        <w:widowControl w:val="0"/>
        <w:autoSpaceDE w:val="0"/>
        <w:autoSpaceDN w:val="0"/>
        <w:adjustRightInd w:val="0"/>
        <w:spacing w:line="1" w:lineRule="exact"/>
        <w:ind w:left="142" w:firstLine="2838"/>
        <w:rPr>
          <w:rFonts w:asciiTheme="minorHAnsi" w:hAnsiTheme="minorHAnsi"/>
          <w:sz w:val="24"/>
          <w:szCs w:val="24"/>
        </w:rPr>
      </w:pPr>
    </w:p>
    <w:p w14:paraId="3C02BA98"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D73A49"/>
          <w:sz w:val="24"/>
          <w:szCs w:val="24"/>
        </w:rPr>
        <w:t xml:space="preserve">let </w:t>
      </w:r>
      <w:r w:rsidRPr="002672D4">
        <w:rPr>
          <w:rFonts w:asciiTheme="minorHAnsi" w:hAnsiTheme="minorHAnsi" w:cs="Times"/>
          <w:color w:val="24292E"/>
          <w:sz w:val="24"/>
          <w:szCs w:val="24"/>
        </w:rPr>
        <w:t>path</w:t>
      </w:r>
      <w:r w:rsidRPr="002672D4">
        <w:rPr>
          <w:rFonts w:asciiTheme="minorHAnsi" w:hAnsiTheme="minorHAnsi" w:cs="Times"/>
          <w:color w:val="D73A49"/>
          <w:sz w:val="24"/>
          <w:szCs w:val="24"/>
        </w:rPr>
        <w:t>=</w:t>
      </w:r>
      <w:r w:rsidRPr="002672D4">
        <w:rPr>
          <w:rFonts w:asciiTheme="minorHAnsi" w:hAnsiTheme="minorHAnsi" w:cs="Times"/>
          <w:color w:val="005CC5"/>
          <w:sz w:val="24"/>
          <w:szCs w:val="24"/>
        </w:rPr>
        <w:t>require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'path'</w:t>
      </w:r>
      <w:r w:rsidRPr="002672D4">
        <w:rPr>
          <w:rFonts w:asciiTheme="minorHAnsi" w:hAnsiTheme="minorHAnsi" w:cs="Times"/>
          <w:color w:val="24292E"/>
          <w:sz w:val="24"/>
          <w:szCs w:val="24"/>
        </w:rPr>
        <w:t>);</w:t>
      </w:r>
    </w:p>
    <w:p w14:paraId="4FBD2D96" w14:textId="77777777" w:rsidR="00000000" w:rsidRPr="002672D4" w:rsidRDefault="00EA435F" w:rsidP="00D1712A">
      <w:pPr>
        <w:widowControl w:val="0"/>
        <w:autoSpaceDE w:val="0"/>
        <w:autoSpaceDN w:val="0"/>
        <w:adjustRightInd w:val="0"/>
        <w:spacing w:line="89" w:lineRule="exact"/>
        <w:ind w:left="142" w:firstLine="2838"/>
        <w:rPr>
          <w:rFonts w:asciiTheme="minorHAnsi" w:hAnsiTheme="minorHAnsi"/>
          <w:sz w:val="24"/>
          <w:szCs w:val="24"/>
        </w:rPr>
      </w:pPr>
    </w:p>
    <w:p w14:paraId="278AC190"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D73A49"/>
          <w:sz w:val="24"/>
          <w:szCs w:val="24"/>
        </w:rPr>
        <w:t xml:space="preserve">let </w:t>
      </w:r>
      <w:r w:rsidRPr="002672D4">
        <w:rPr>
          <w:rFonts w:asciiTheme="minorHAnsi" w:hAnsiTheme="minorHAnsi" w:cs="Times"/>
          <w:color w:val="24292E"/>
          <w:sz w:val="24"/>
          <w:szCs w:val="24"/>
        </w:rPr>
        <w:t>passport</w:t>
      </w:r>
      <w:r w:rsidRPr="002672D4">
        <w:rPr>
          <w:rFonts w:asciiTheme="minorHAnsi" w:hAnsiTheme="minorHAnsi" w:cs="Times"/>
          <w:color w:val="D73A49"/>
          <w:sz w:val="24"/>
          <w:szCs w:val="24"/>
        </w:rPr>
        <w:t>=</w:t>
      </w:r>
      <w:r w:rsidRPr="002672D4">
        <w:rPr>
          <w:rFonts w:asciiTheme="minorHAnsi" w:hAnsiTheme="minorHAnsi" w:cs="Times"/>
          <w:color w:val="005CC5"/>
          <w:sz w:val="24"/>
          <w:szCs w:val="24"/>
        </w:rPr>
        <w:t>require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'passport'</w:t>
      </w:r>
      <w:r w:rsidRPr="002672D4">
        <w:rPr>
          <w:rFonts w:asciiTheme="minorHAnsi" w:hAnsiTheme="minorHAnsi" w:cs="Times"/>
          <w:color w:val="24292E"/>
          <w:sz w:val="24"/>
          <w:szCs w:val="24"/>
        </w:rPr>
        <w:t>);</w:t>
      </w:r>
    </w:p>
    <w:p w14:paraId="113084A3" w14:textId="77777777" w:rsidR="00000000" w:rsidRPr="002672D4" w:rsidRDefault="00EA435F" w:rsidP="00D1712A">
      <w:pPr>
        <w:widowControl w:val="0"/>
        <w:autoSpaceDE w:val="0"/>
        <w:autoSpaceDN w:val="0"/>
        <w:adjustRightInd w:val="0"/>
        <w:spacing w:line="89" w:lineRule="exact"/>
        <w:ind w:left="142" w:firstLine="2838"/>
        <w:rPr>
          <w:rFonts w:asciiTheme="minorHAnsi" w:hAnsiTheme="minorHAnsi"/>
          <w:sz w:val="24"/>
          <w:szCs w:val="24"/>
        </w:rPr>
      </w:pPr>
    </w:p>
    <w:p w14:paraId="0D5D1418" w14:textId="77777777" w:rsidR="00D1712A" w:rsidRDefault="00EA435F" w:rsidP="00D1712A">
      <w:pPr>
        <w:widowControl w:val="0"/>
        <w:autoSpaceDE w:val="0"/>
        <w:autoSpaceDN w:val="0"/>
        <w:adjustRightInd w:val="0"/>
        <w:spacing w:line="406" w:lineRule="auto"/>
        <w:ind w:left="142" w:right="100"/>
      </w:pPr>
      <w:r w:rsidRPr="002672D4">
        <w:rPr>
          <w:rFonts w:asciiTheme="minorHAnsi" w:hAnsiTheme="minorHAnsi" w:cs="Times"/>
          <w:color w:val="D73A49"/>
          <w:sz w:val="24"/>
          <w:szCs w:val="24"/>
        </w:rPr>
        <w:t xml:space="preserve">let </w:t>
      </w:r>
      <w:r w:rsidRPr="002672D4">
        <w:rPr>
          <w:rFonts w:asciiTheme="minorHAnsi" w:hAnsiTheme="minorHAnsi" w:cs="Times"/>
          <w:color w:val="24292E"/>
          <w:sz w:val="24"/>
          <w:szCs w:val="24"/>
        </w:rPr>
        <w:t>LocalStrategy</w:t>
      </w:r>
      <w:r w:rsidRPr="002672D4">
        <w:rPr>
          <w:rFonts w:asciiTheme="minorHAnsi" w:hAnsiTheme="minorHAnsi" w:cs="Times"/>
          <w:color w:val="D73A49"/>
          <w:sz w:val="24"/>
          <w:szCs w:val="24"/>
        </w:rPr>
        <w:t>=</w:t>
      </w:r>
      <w:r w:rsidRPr="002672D4">
        <w:rPr>
          <w:rFonts w:asciiTheme="minorHAnsi" w:hAnsiTheme="minorHAnsi" w:cs="Times"/>
          <w:color w:val="005CC5"/>
          <w:sz w:val="24"/>
          <w:szCs w:val="24"/>
        </w:rPr>
        <w:t>require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'passport-local'</w:t>
      </w:r>
      <w:proofErr w:type="gramStart"/>
      <w:r w:rsidRPr="002672D4">
        <w:rPr>
          <w:rFonts w:asciiTheme="minorHAnsi" w:hAnsiTheme="minorHAnsi" w:cs="Times"/>
          <w:color w:val="24292E"/>
          <w:sz w:val="24"/>
          <w:szCs w:val="24"/>
        </w:rPr>
        <w:t>).Strategy</w:t>
      </w:r>
      <w:proofErr w:type="gramEnd"/>
      <w:r w:rsidRPr="002672D4">
        <w:rPr>
          <w:rFonts w:asciiTheme="minorHAnsi" w:hAnsiTheme="minorHAnsi" w:cs="Times"/>
          <w:color w:val="24292E"/>
          <w:sz w:val="24"/>
          <w:szCs w:val="24"/>
        </w:rPr>
        <w:t>;</w:t>
      </w:r>
      <w:r w:rsidRPr="002672D4">
        <w:rPr>
          <w:rFonts w:asciiTheme="minorHAnsi" w:hAnsiTheme="minorHAnsi" w:cs="Times"/>
          <w:color w:val="D73A49"/>
          <w:sz w:val="24"/>
          <w:szCs w:val="24"/>
        </w:rPr>
        <w:t xml:space="preserve"> let </w:t>
      </w:r>
      <w:r w:rsidRPr="002672D4">
        <w:rPr>
          <w:rFonts w:asciiTheme="minorHAnsi" w:hAnsiTheme="minorHAnsi" w:cs="Times"/>
          <w:color w:val="24292E"/>
          <w:sz w:val="24"/>
          <w:szCs w:val="24"/>
        </w:rPr>
        <w:t>session</w:t>
      </w:r>
      <w:r w:rsidRPr="002672D4">
        <w:rPr>
          <w:rFonts w:asciiTheme="minorHAnsi" w:hAnsiTheme="minorHAnsi" w:cs="Times"/>
          <w:color w:val="D73A49"/>
          <w:sz w:val="24"/>
          <w:szCs w:val="24"/>
        </w:rPr>
        <w:t>=</w:t>
      </w:r>
      <w:r w:rsidRPr="002672D4">
        <w:rPr>
          <w:rFonts w:asciiTheme="minorHAnsi" w:hAnsiTheme="minorHAnsi" w:cs="Times"/>
          <w:color w:val="005CC5"/>
          <w:sz w:val="24"/>
          <w:szCs w:val="24"/>
        </w:rPr>
        <w:t>require</w:t>
      </w:r>
      <w:r w:rsidRPr="002672D4">
        <w:rPr>
          <w:rFonts w:asciiTheme="minorHAnsi" w:hAnsiTheme="minorHAnsi" w:cs="Times"/>
          <w:color w:val="24292E"/>
          <w:sz w:val="24"/>
          <w:szCs w:val="24"/>
        </w:rPr>
        <w:t>(</w:t>
      </w:r>
      <w:r w:rsidR="00D1712A">
        <w:rPr>
          <w:rFonts w:cs="Times"/>
          <w:color w:val="032F62"/>
        </w:rPr>
        <w:t xml:space="preserve">'expres </w:t>
      </w:r>
      <w:r w:rsidRPr="002672D4">
        <w:rPr>
          <w:rFonts w:asciiTheme="minorHAnsi" w:hAnsiTheme="minorHAnsi" w:cs="Times"/>
          <w:color w:val="032F62"/>
          <w:sz w:val="24"/>
          <w:szCs w:val="24"/>
        </w:rPr>
        <w:t>session'</w:t>
      </w:r>
      <w:r w:rsidRPr="002672D4">
        <w:rPr>
          <w:rFonts w:asciiTheme="minorHAnsi" w:hAnsiTheme="minorHAnsi" w:cs="Times"/>
          <w:color w:val="24292E"/>
          <w:sz w:val="24"/>
          <w:szCs w:val="24"/>
        </w:rPr>
        <w:t>);</w:t>
      </w:r>
    </w:p>
    <w:p w14:paraId="46D89D02" w14:textId="77777777" w:rsidR="00000000" w:rsidRPr="002672D4" w:rsidRDefault="00EA435F" w:rsidP="00D1712A">
      <w:pPr>
        <w:widowControl w:val="0"/>
        <w:autoSpaceDE w:val="0"/>
        <w:autoSpaceDN w:val="0"/>
        <w:adjustRightInd w:val="0"/>
        <w:spacing w:line="406" w:lineRule="auto"/>
        <w:ind w:left="142" w:right="100"/>
        <w:rPr>
          <w:rFonts w:asciiTheme="minorHAnsi" w:hAnsiTheme="minorHAnsi"/>
          <w:sz w:val="24"/>
          <w:szCs w:val="24"/>
        </w:rPr>
      </w:pPr>
      <w:r w:rsidRPr="002672D4">
        <w:rPr>
          <w:rFonts w:asciiTheme="minorHAnsi" w:hAnsiTheme="minorHAnsi" w:cs="Times"/>
          <w:color w:val="24292E"/>
          <w:sz w:val="24"/>
          <w:szCs w:val="24"/>
        </w:rPr>
        <w:t>app.</w:t>
      </w:r>
      <w:r w:rsidRPr="002672D4">
        <w:rPr>
          <w:rFonts w:asciiTheme="minorHAnsi" w:hAnsiTheme="minorHAnsi" w:cs="Times"/>
          <w:color w:val="6F42C1"/>
          <w:sz w:val="24"/>
          <w:szCs w:val="24"/>
        </w:rPr>
        <w:t>use</w:t>
      </w:r>
      <w:r w:rsidRPr="002672D4">
        <w:rPr>
          <w:rFonts w:asciiTheme="minorHAnsi" w:hAnsiTheme="minorHAnsi" w:cs="Times"/>
          <w:color w:val="24292E"/>
          <w:sz w:val="24"/>
          <w:szCs w:val="24"/>
        </w:rPr>
        <w:t>(</w:t>
      </w:r>
      <w:proofErr w:type="gramStart"/>
      <w:r w:rsidRPr="002672D4">
        <w:rPr>
          <w:rFonts w:asciiTheme="minorHAnsi" w:hAnsiTheme="minorHAnsi" w:cs="Times"/>
          <w:color w:val="6F42C1"/>
          <w:sz w:val="24"/>
          <w:szCs w:val="24"/>
        </w:rPr>
        <w:t>cors</w:t>
      </w:r>
      <w:r w:rsidRPr="002672D4">
        <w:rPr>
          <w:rFonts w:asciiTheme="minorHAnsi" w:hAnsiTheme="minorHAnsi" w:cs="Times"/>
          <w:color w:val="24292E"/>
          <w:sz w:val="24"/>
          <w:szCs w:val="24"/>
        </w:rPr>
        <w:t>(</w:t>
      </w:r>
      <w:proofErr w:type="gramEnd"/>
      <w:r w:rsidRPr="002672D4">
        <w:rPr>
          <w:rFonts w:asciiTheme="minorHAnsi" w:hAnsiTheme="minorHAnsi" w:cs="Times"/>
          <w:color w:val="24292E"/>
          <w:sz w:val="24"/>
          <w:szCs w:val="24"/>
        </w:rPr>
        <w:t>)); app.</w:t>
      </w:r>
      <w:r w:rsidRPr="002672D4">
        <w:rPr>
          <w:rFonts w:asciiTheme="minorHAnsi" w:hAnsiTheme="minorHAnsi" w:cs="Times"/>
          <w:color w:val="6F42C1"/>
          <w:sz w:val="24"/>
          <w:szCs w:val="24"/>
        </w:rPr>
        <w:t>use</w:t>
      </w:r>
      <w:r w:rsidRPr="002672D4">
        <w:rPr>
          <w:rFonts w:asciiTheme="minorHAnsi" w:hAnsiTheme="minorHAnsi" w:cs="Times"/>
          <w:color w:val="24292E"/>
          <w:sz w:val="24"/>
          <w:szCs w:val="24"/>
        </w:rPr>
        <w:t>(body</w:t>
      </w:r>
      <w:r w:rsidR="00D1712A">
        <w:rPr>
          <w:rFonts w:cs="Times"/>
          <w:color w:val="24292E"/>
        </w:rPr>
        <w:t xml:space="preserve"> </w:t>
      </w:r>
      <w:r w:rsidRPr="002672D4">
        <w:rPr>
          <w:rFonts w:asciiTheme="minorHAnsi" w:hAnsiTheme="minorHAnsi" w:cs="Times"/>
          <w:color w:val="24292E"/>
          <w:sz w:val="24"/>
          <w:szCs w:val="24"/>
        </w:rPr>
        <w:t>Parser.</w:t>
      </w:r>
      <w:r w:rsidRPr="002672D4">
        <w:rPr>
          <w:rFonts w:asciiTheme="minorHAnsi" w:hAnsiTheme="minorHAnsi" w:cs="Times"/>
          <w:color w:val="6F42C1"/>
          <w:sz w:val="24"/>
          <w:szCs w:val="24"/>
        </w:rPr>
        <w:t>json</w:t>
      </w:r>
      <w:r w:rsidRPr="002672D4">
        <w:rPr>
          <w:rFonts w:asciiTheme="minorHAnsi" w:hAnsiTheme="minorHAnsi" w:cs="Times"/>
          <w:color w:val="24292E"/>
          <w:sz w:val="24"/>
          <w:szCs w:val="24"/>
        </w:rPr>
        <w:t>());</w:t>
      </w:r>
    </w:p>
    <w:p w14:paraId="7F0C29B8" w14:textId="77777777" w:rsidR="00000000" w:rsidRPr="002672D4" w:rsidRDefault="00EA435F" w:rsidP="00D1712A">
      <w:pPr>
        <w:widowControl w:val="0"/>
        <w:autoSpaceDE w:val="0"/>
        <w:autoSpaceDN w:val="0"/>
        <w:adjustRightInd w:val="0"/>
        <w:spacing w:line="1" w:lineRule="exact"/>
        <w:ind w:left="142" w:firstLine="2838"/>
        <w:rPr>
          <w:rFonts w:asciiTheme="minorHAnsi" w:hAnsiTheme="minorHAnsi"/>
          <w:sz w:val="24"/>
          <w:szCs w:val="24"/>
        </w:rPr>
      </w:pPr>
    </w:p>
    <w:p w14:paraId="10A96970" w14:textId="77777777" w:rsidR="00000000" w:rsidRPr="002672D4" w:rsidRDefault="00EA435F" w:rsidP="00D1712A">
      <w:pPr>
        <w:widowControl w:val="0"/>
        <w:autoSpaceDE w:val="0"/>
        <w:autoSpaceDN w:val="0"/>
        <w:adjustRightInd w:val="0"/>
        <w:spacing w:line="341" w:lineRule="auto"/>
        <w:ind w:left="142"/>
        <w:rPr>
          <w:rFonts w:asciiTheme="minorHAnsi" w:hAnsiTheme="minorHAnsi"/>
          <w:sz w:val="24"/>
          <w:szCs w:val="24"/>
        </w:rPr>
      </w:pPr>
      <w:proofErr w:type="gramStart"/>
      <w:r w:rsidRPr="002672D4">
        <w:rPr>
          <w:rFonts w:asciiTheme="minorHAnsi" w:hAnsiTheme="minorHAnsi" w:cs="Times"/>
          <w:color w:val="24292E"/>
          <w:sz w:val="24"/>
          <w:szCs w:val="24"/>
        </w:rPr>
        <w:t>app.</w:t>
      </w:r>
      <w:r w:rsidRPr="002672D4">
        <w:rPr>
          <w:rFonts w:asciiTheme="minorHAnsi" w:hAnsiTheme="minorHAnsi" w:cs="Times"/>
          <w:color w:val="6F42C1"/>
          <w:sz w:val="24"/>
          <w:szCs w:val="24"/>
        </w:rPr>
        <w:t>use</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'/public'</w:t>
      </w:r>
      <w:r w:rsidRPr="002672D4">
        <w:rPr>
          <w:rFonts w:asciiTheme="minorHAnsi" w:hAnsiTheme="minorHAnsi" w:cs="Times"/>
          <w:color w:val="24292E"/>
          <w:sz w:val="24"/>
          <w:szCs w:val="24"/>
        </w:rPr>
        <w:t>, express.</w:t>
      </w:r>
      <w:r w:rsidRPr="002672D4">
        <w:rPr>
          <w:rFonts w:asciiTheme="minorHAnsi" w:hAnsiTheme="minorHAnsi" w:cs="Times"/>
          <w:color w:val="6F42C1"/>
          <w:sz w:val="24"/>
          <w:szCs w:val="24"/>
        </w:rPr>
        <w:t>static</w:t>
      </w:r>
      <w:r w:rsidRPr="002672D4">
        <w:rPr>
          <w:rFonts w:asciiTheme="minorHAnsi" w:hAnsiTheme="minorHAnsi" w:cs="Times"/>
          <w:color w:val="24292E"/>
          <w:sz w:val="24"/>
          <w:szCs w:val="24"/>
        </w:rPr>
        <w:t>(path.</w:t>
      </w:r>
      <w:r w:rsidRPr="002672D4">
        <w:rPr>
          <w:rFonts w:asciiTheme="minorHAnsi" w:hAnsiTheme="minorHAnsi" w:cs="Times"/>
          <w:color w:val="005CC5"/>
          <w:sz w:val="24"/>
          <w:szCs w:val="24"/>
        </w:rPr>
        <w:t>join</w:t>
      </w:r>
      <w:r w:rsidRPr="002672D4">
        <w:rPr>
          <w:rFonts w:asciiTheme="minorHAnsi" w:hAnsiTheme="minorHAnsi" w:cs="Times"/>
          <w:color w:val="24292E"/>
          <w:sz w:val="24"/>
          <w:szCs w:val="24"/>
        </w:rPr>
        <w:t>(</w:t>
      </w:r>
      <w:r w:rsidRPr="002672D4">
        <w:rPr>
          <w:rFonts w:asciiTheme="minorHAnsi" w:hAnsiTheme="minorHAnsi" w:cs="Times"/>
          <w:color w:val="005CC5"/>
          <w:sz w:val="24"/>
          <w:szCs w:val="24"/>
        </w:rPr>
        <w:t>__dirname</w:t>
      </w:r>
      <w:r w:rsidRPr="002672D4">
        <w:rPr>
          <w:rFonts w:asciiTheme="minorHAnsi" w:hAnsiTheme="minorHAnsi" w:cs="Times"/>
          <w:color w:val="24292E"/>
          <w:sz w:val="24"/>
          <w:szCs w:val="24"/>
        </w:rPr>
        <w:t xml:space="preserve">, </w:t>
      </w:r>
      <w:r w:rsidRPr="002672D4">
        <w:rPr>
          <w:rFonts w:asciiTheme="minorHAnsi" w:hAnsiTheme="minorHAnsi" w:cs="Times"/>
          <w:color w:val="032F62"/>
          <w:sz w:val="24"/>
          <w:szCs w:val="24"/>
        </w:rPr>
        <w:t>'public'</w:t>
      </w:r>
      <w:r w:rsidRPr="002672D4">
        <w:rPr>
          <w:rFonts w:asciiTheme="minorHAnsi" w:hAnsiTheme="minorHAnsi" w:cs="Times"/>
          <w:color w:val="24292E"/>
          <w:sz w:val="24"/>
          <w:szCs w:val="24"/>
        </w:rPr>
        <w:t>)))</w:t>
      </w:r>
    </w:p>
    <w:p w14:paraId="4E3EAF40" w14:textId="77777777" w:rsidR="00000000" w:rsidRPr="002672D4" w:rsidRDefault="00EA435F" w:rsidP="00D1712A">
      <w:pPr>
        <w:widowControl w:val="0"/>
        <w:autoSpaceDE w:val="0"/>
        <w:autoSpaceDN w:val="0"/>
        <w:adjustRightInd w:val="0"/>
        <w:spacing w:line="1" w:lineRule="exact"/>
        <w:ind w:left="142" w:firstLine="2838"/>
        <w:rPr>
          <w:rFonts w:asciiTheme="minorHAnsi" w:hAnsiTheme="minorHAnsi"/>
          <w:sz w:val="24"/>
          <w:szCs w:val="24"/>
        </w:rPr>
      </w:pPr>
    </w:p>
    <w:p w14:paraId="55D6019E" w14:textId="77777777" w:rsidR="00000000" w:rsidRPr="002672D4" w:rsidRDefault="00EA435F" w:rsidP="00D1712A">
      <w:pPr>
        <w:widowControl w:val="0"/>
        <w:autoSpaceDE w:val="0"/>
        <w:autoSpaceDN w:val="0"/>
        <w:adjustRightInd w:val="0"/>
        <w:spacing w:line="361" w:lineRule="auto"/>
        <w:ind w:left="142" w:right="100"/>
        <w:rPr>
          <w:rFonts w:asciiTheme="minorHAnsi" w:hAnsiTheme="minorHAnsi"/>
          <w:sz w:val="24"/>
          <w:szCs w:val="24"/>
        </w:rPr>
      </w:pPr>
      <w:proofErr w:type="gramStart"/>
      <w:r w:rsidRPr="002672D4">
        <w:rPr>
          <w:rFonts w:asciiTheme="minorHAnsi" w:hAnsiTheme="minorHAnsi" w:cs="Times"/>
          <w:color w:val="24292E"/>
          <w:sz w:val="24"/>
          <w:szCs w:val="24"/>
        </w:rPr>
        <w:t>app.</w:t>
      </w:r>
      <w:r w:rsidRPr="002672D4">
        <w:rPr>
          <w:rFonts w:asciiTheme="minorHAnsi" w:hAnsiTheme="minorHAnsi" w:cs="Times"/>
          <w:color w:val="005CC5"/>
          <w:sz w:val="24"/>
          <w:szCs w:val="24"/>
        </w:rPr>
        <w:t>set</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'views'</w:t>
      </w:r>
      <w:r w:rsidRPr="002672D4">
        <w:rPr>
          <w:rFonts w:asciiTheme="minorHAnsi" w:hAnsiTheme="minorHAnsi" w:cs="Times"/>
          <w:color w:val="24292E"/>
          <w:sz w:val="24"/>
          <w:szCs w:val="24"/>
        </w:rPr>
        <w:t>, path.</w:t>
      </w:r>
      <w:r w:rsidRPr="002672D4">
        <w:rPr>
          <w:rFonts w:asciiTheme="minorHAnsi" w:hAnsiTheme="minorHAnsi" w:cs="Times"/>
          <w:color w:val="005CC5"/>
          <w:sz w:val="24"/>
          <w:szCs w:val="24"/>
        </w:rPr>
        <w:t>join</w:t>
      </w:r>
      <w:r w:rsidRPr="002672D4">
        <w:rPr>
          <w:rFonts w:asciiTheme="minorHAnsi" w:hAnsiTheme="minorHAnsi" w:cs="Times"/>
          <w:color w:val="24292E"/>
          <w:sz w:val="24"/>
          <w:szCs w:val="24"/>
        </w:rPr>
        <w:t>(</w:t>
      </w:r>
      <w:r w:rsidRPr="002672D4">
        <w:rPr>
          <w:rFonts w:asciiTheme="minorHAnsi" w:hAnsiTheme="minorHAnsi" w:cs="Times"/>
          <w:color w:val="005CC5"/>
          <w:sz w:val="24"/>
          <w:szCs w:val="24"/>
        </w:rPr>
        <w:t>__dirname</w:t>
      </w:r>
      <w:r w:rsidRPr="002672D4">
        <w:rPr>
          <w:rFonts w:asciiTheme="minorHAnsi" w:hAnsiTheme="minorHAnsi" w:cs="Times"/>
          <w:color w:val="24292E"/>
          <w:sz w:val="24"/>
          <w:szCs w:val="24"/>
        </w:rPr>
        <w:t xml:space="preserve">, </w:t>
      </w:r>
      <w:r w:rsidRPr="002672D4">
        <w:rPr>
          <w:rFonts w:asciiTheme="minorHAnsi" w:hAnsiTheme="minorHAnsi" w:cs="Times"/>
          <w:color w:val="032F62"/>
          <w:sz w:val="24"/>
          <w:szCs w:val="24"/>
        </w:rPr>
        <w:t>'views'</w:t>
      </w:r>
      <w:r w:rsidRPr="002672D4">
        <w:rPr>
          <w:rFonts w:asciiTheme="minorHAnsi" w:hAnsiTheme="minorHAnsi" w:cs="Times"/>
          <w:color w:val="24292E"/>
          <w:sz w:val="24"/>
          <w:szCs w:val="24"/>
        </w:rPr>
        <w:t>)); app.</w:t>
      </w:r>
      <w:r w:rsidRPr="002672D4">
        <w:rPr>
          <w:rFonts w:asciiTheme="minorHAnsi" w:hAnsiTheme="minorHAnsi" w:cs="Times"/>
          <w:color w:val="005CC5"/>
          <w:sz w:val="24"/>
          <w:szCs w:val="24"/>
        </w:rPr>
        <w:t>set</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'view engine'</w:t>
      </w:r>
      <w:r w:rsidRPr="002672D4">
        <w:rPr>
          <w:rFonts w:asciiTheme="minorHAnsi" w:hAnsiTheme="minorHAnsi" w:cs="Times"/>
          <w:color w:val="24292E"/>
          <w:sz w:val="24"/>
          <w:szCs w:val="24"/>
        </w:rPr>
        <w:t xml:space="preserve">, </w:t>
      </w:r>
      <w:r w:rsidRPr="002672D4">
        <w:rPr>
          <w:rFonts w:asciiTheme="minorHAnsi" w:hAnsiTheme="minorHAnsi" w:cs="Times"/>
          <w:color w:val="032F62"/>
          <w:sz w:val="24"/>
          <w:szCs w:val="24"/>
        </w:rPr>
        <w:t>'ejs'</w:t>
      </w:r>
      <w:r w:rsidRPr="002672D4">
        <w:rPr>
          <w:rFonts w:asciiTheme="minorHAnsi" w:hAnsiTheme="minorHAnsi" w:cs="Times"/>
          <w:color w:val="24292E"/>
          <w:sz w:val="24"/>
          <w:szCs w:val="24"/>
        </w:rPr>
        <w:t>); app.</w:t>
      </w:r>
      <w:r w:rsidRPr="002672D4">
        <w:rPr>
          <w:rFonts w:asciiTheme="minorHAnsi" w:hAnsiTheme="minorHAnsi" w:cs="Times"/>
          <w:color w:val="6F42C1"/>
          <w:sz w:val="24"/>
          <w:szCs w:val="24"/>
        </w:rPr>
        <w:t>use</w:t>
      </w:r>
      <w:r w:rsidRPr="002672D4">
        <w:rPr>
          <w:rFonts w:asciiTheme="minorHAnsi" w:hAnsiTheme="minorHAnsi" w:cs="Times"/>
          <w:color w:val="24292E"/>
          <w:sz w:val="24"/>
          <w:szCs w:val="24"/>
        </w:rPr>
        <w:t>(</w:t>
      </w:r>
      <w:r w:rsidRPr="002672D4">
        <w:rPr>
          <w:rFonts w:asciiTheme="minorHAnsi" w:hAnsiTheme="minorHAnsi" w:cs="Times"/>
          <w:color w:val="6F42C1"/>
          <w:sz w:val="24"/>
          <w:szCs w:val="24"/>
        </w:rPr>
        <w:t>session</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'secret'</w:t>
      </w:r>
      <w:r w:rsidRPr="002672D4">
        <w:rPr>
          <w:rFonts w:asciiTheme="minorHAnsi" w:hAnsiTheme="minorHAnsi" w:cs="Times"/>
          <w:color w:val="D73A49"/>
          <w:sz w:val="24"/>
          <w:szCs w:val="24"/>
        </w:rPr>
        <w:t>:</w:t>
      </w:r>
      <w:r w:rsidRPr="002672D4">
        <w:rPr>
          <w:rFonts w:asciiTheme="minorHAnsi" w:hAnsiTheme="minorHAnsi" w:cs="Times"/>
          <w:color w:val="032F62"/>
          <w:sz w:val="24"/>
          <w:szCs w:val="24"/>
        </w:rPr>
        <w:t>'thisislameisthislame?'</w:t>
      </w:r>
      <w:r w:rsidRPr="002672D4">
        <w:rPr>
          <w:rFonts w:asciiTheme="minorHAnsi" w:hAnsiTheme="minorHAnsi" w:cs="Times"/>
          <w:color w:val="24292E"/>
          <w:sz w:val="24"/>
          <w:szCs w:val="24"/>
        </w:rPr>
        <w:t>})); app.</w:t>
      </w:r>
      <w:r w:rsidRPr="002672D4">
        <w:rPr>
          <w:rFonts w:asciiTheme="minorHAnsi" w:hAnsiTheme="minorHAnsi" w:cs="Times"/>
          <w:color w:val="6F42C1"/>
          <w:sz w:val="24"/>
          <w:szCs w:val="24"/>
        </w:rPr>
        <w:t>use</w:t>
      </w:r>
      <w:r w:rsidRPr="002672D4">
        <w:rPr>
          <w:rFonts w:asciiTheme="minorHAnsi" w:hAnsiTheme="minorHAnsi" w:cs="Times"/>
          <w:color w:val="24292E"/>
          <w:sz w:val="24"/>
          <w:szCs w:val="24"/>
        </w:rPr>
        <w:t>(passport.</w:t>
      </w:r>
      <w:r w:rsidRPr="002672D4">
        <w:rPr>
          <w:rFonts w:asciiTheme="minorHAnsi" w:hAnsiTheme="minorHAnsi" w:cs="Times"/>
          <w:color w:val="6F42C1"/>
          <w:sz w:val="24"/>
          <w:szCs w:val="24"/>
        </w:rPr>
        <w:t>initialize</w:t>
      </w:r>
      <w:r w:rsidRPr="002672D4">
        <w:rPr>
          <w:rFonts w:asciiTheme="minorHAnsi" w:hAnsiTheme="minorHAnsi" w:cs="Times"/>
          <w:color w:val="24292E"/>
          <w:sz w:val="24"/>
          <w:szCs w:val="24"/>
        </w:rPr>
        <w:t>()); app.</w:t>
      </w:r>
      <w:r w:rsidRPr="002672D4">
        <w:rPr>
          <w:rFonts w:asciiTheme="minorHAnsi" w:hAnsiTheme="minorHAnsi" w:cs="Times"/>
          <w:color w:val="6F42C1"/>
          <w:sz w:val="24"/>
          <w:szCs w:val="24"/>
        </w:rPr>
        <w:t>use</w:t>
      </w:r>
      <w:r w:rsidRPr="002672D4">
        <w:rPr>
          <w:rFonts w:asciiTheme="minorHAnsi" w:hAnsiTheme="minorHAnsi" w:cs="Times"/>
          <w:color w:val="24292E"/>
          <w:sz w:val="24"/>
          <w:szCs w:val="24"/>
        </w:rPr>
        <w:t>(passport.</w:t>
      </w:r>
      <w:r w:rsidRPr="002672D4">
        <w:rPr>
          <w:rFonts w:asciiTheme="minorHAnsi" w:hAnsiTheme="minorHAnsi" w:cs="Times"/>
          <w:color w:val="6F42C1"/>
          <w:sz w:val="24"/>
          <w:szCs w:val="24"/>
        </w:rPr>
        <w:t>session</w:t>
      </w:r>
      <w:r w:rsidRPr="002672D4">
        <w:rPr>
          <w:rFonts w:asciiTheme="minorHAnsi" w:hAnsiTheme="minorHAnsi" w:cs="Times"/>
          <w:color w:val="24292E"/>
          <w:sz w:val="24"/>
          <w:szCs w:val="24"/>
        </w:rPr>
        <w:t>());</w:t>
      </w:r>
    </w:p>
    <w:p w14:paraId="0E08DC4C" w14:textId="77777777" w:rsidR="00000000" w:rsidRPr="002672D4" w:rsidRDefault="00EA435F" w:rsidP="00D1712A">
      <w:pPr>
        <w:widowControl w:val="0"/>
        <w:autoSpaceDE w:val="0"/>
        <w:autoSpaceDN w:val="0"/>
        <w:adjustRightInd w:val="0"/>
        <w:spacing w:line="341" w:lineRule="auto"/>
        <w:ind w:right="2080"/>
        <w:rPr>
          <w:rFonts w:asciiTheme="minorHAnsi" w:hAnsiTheme="minorHAnsi"/>
          <w:sz w:val="24"/>
          <w:szCs w:val="24"/>
        </w:rPr>
      </w:pPr>
      <w:proofErr w:type="gramStart"/>
      <w:r w:rsidRPr="002672D4">
        <w:rPr>
          <w:rFonts w:asciiTheme="minorHAnsi" w:hAnsiTheme="minorHAnsi" w:cs="Times"/>
          <w:color w:val="24292E"/>
          <w:sz w:val="24"/>
          <w:szCs w:val="24"/>
        </w:rPr>
        <w:t>app.</w:t>
      </w:r>
      <w:r w:rsidRPr="002672D4">
        <w:rPr>
          <w:rFonts w:asciiTheme="minorHAnsi" w:hAnsiTheme="minorHAnsi" w:cs="Times"/>
          <w:color w:val="005CC5"/>
          <w:sz w:val="24"/>
          <w:szCs w:val="24"/>
        </w:rPr>
        <w:t>get</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function</w:t>
      </w:r>
      <w:r w:rsidRPr="002672D4">
        <w:rPr>
          <w:rFonts w:asciiTheme="minorHAnsi" w:hAnsiTheme="minorHAnsi" w:cs="Times"/>
          <w:color w:val="24292E"/>
          <w:sz w:val="24"/>
          <w:szCs w:val="24"/>
        </w:rPr>
        <w:t xml:space="preserve"> (req, res) { res.</w:t>
      </w:r>
      <w:r w:rsidRPr="002672D4">
        <w:rPr>
          <w:rFonts w:asciiTheme="minorHAnsi" w:hAnsiTheme="minorHAnsi" w:cs="Times"/>
          <w:color w:val="6F42C1"/>
          <w:sz w:val="24"/>
          <w:szCs w:val="24"/>
        </w:rPr>
        <w:t>render</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'index.ejs'</w:t>
      </w:r>
      <w:r w:rsidRPr="002672D4">
        <w:rPr>
          <w:rFonts w:asciiTheme="minorHAnsi" w:hAnsiTheme="minorHAnsi" w:cs="Times"/>
          <w:color w:val="24292E"/>
          <w:sz w:val="24"/>
          <w:szCs w:val="24"/>
        </w:rPr>
        <w:t>);</w:t>
      </w:r>
    </w:p>
    <w:p w14:paraId="04F8178B"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w:t>
      </w:r>
    </w:p>
    <w:p w14:paraId="3CABF15C"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2B57234D" w14:textId="77777777" w:rsidR="00000000" w:rsidRPr="002672D4" w:rsidRDefault="00EA435F" w:rsidP="00D1712A">
      <w:pPr>
        <w:widowControl w:val="0"/>
        <w:autoSpaceDE w:val="0"/>
        <w:autoSpaceDN w:val="0"/>
        <w:adjustRightInd w:val="0"/>
        <w:spacing w:line="341" w:lineRule="auto"/>
        <w:ind w:right="1200"/>
        <w:rPr>
          <w:rFonts w:asciiTheme="minorHAnsi" w:hAnsiTheme="minorHAnsi"/>
          <w:sz w:val="24"/>
          <w:szCs w:val="24"/>
        </w:rPr>
      </w:pPr>
      <w:proofErr w:type="gramStart"/>
      <w:r w:rsidRPr="002672D4">
        <w:rPr>
          <w:rFonts w:asciiTheme="minorHAnsi" w:hAnsiTheme="minorHAnsi" w:cs="Times"/>
          <w:color w:val="24292E"/>
          <w:sz w:val="24"/>
          <w:szCs w:val="24"/>
        </w:rPr>
        <w:t>app.</w:t>
      </w:r>
      <w:r w:rsidRPr="002672D4">
        <w:rPr>
          <w:rFonts w:asciiTheme="minorHAnsi" w:hAnsiTheme="minorHAnsi" w:cs="Times"/>
          <w:color w:val="005CC5"/>
          <w:sz w:val="24"/>
          <w:szCs w:val="24"/>
        </w:rPr>
        <w:t>get</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'/attendsel'</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function</w:t>
      </w:r>
      <w:r w:rsidRPr="002672D4">
        <w:rPr>
          <w:rFonts w:asciiTheme="minorHAnsi" w:hAnsiTheme="minorHAnsi" w:cs="Times"/>
          <w:color w:val="24292E"/>
          <w:sz w:val="24"/>
          <w:szCs w:val="24"/>
        </w:rPr>
        <w:t xml:space="preserve"> (req, res) { res.</w:t>
      </w:r>
      <w:r w:rsidRPr="002672D4">
        <w:rPr>
          <w:rFonts w:asciiTheme="minorHAnsi" w:hAnsiTheme="minorHAnsi" w:cs="Times"/>
          <w:color w:val="6F42C1"/>
          <w:sz w:val="24"/>
          <w:szCs w:val="24"/>
        </w:rPr>
        <w:t>render</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'attendance_sel.ejs'</w:t>
      </w:r>
      <w:r w:rsidRPr="002672D4">
        <w:rPr>
          <w:rFonts w:asciiTheme="minorHAnsi" w:hAnsiTheme="minorHAnsi" w:cs="Times"/>
          <w:color w:val="24292E"/>
          <w:sz w:val="24"/>
          <w:szCs w:val="24"/>
        </w:rPr>
        <w:t>);</w:t>
      </w:r>
    </w:p>
    <w:p w14:paraId="48F20263" w14:textId="77777777" w:rsidR="00000000" w:rsidRPr="002672D4" w:rsidRDefault="00EA435F">
      <w:pPr>
        <w:widowControl w:val="0"/>
        <w:autoSpaceDE w:val="0"/>
        <w:autoSpaceDN w:val="0"/>
        <w:adjustRightInd w:val="0"/>
        <w:spacing w:line="1" w:lineRule="exact"/>
        <w:rPr>
          <w:rFonts w:asciiTheme="minorHAnsi" w:hAnsiTheme="minorHAnsi"/>
          <w:sz w:val="24"/>
          <w:szCs w:val="24"/>
        </w:rPr>
      </w:pPr>
    </w:p>
    <w:p w14:paraId="07525966"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w:t>
      </w:r>
    </w:p>
    <w:p w14:paraId="7D3C51D4" w14:textId="77777777" w:rsidR="00000000" w:rsidRPr="002672D4" w:rsidRDefault="00EA435F">
      <w:pPr>
        <w:widowControl w:val="0"/>
        <w:autoSpaceDE w:val="0"/>
        <w:autoSpaceDN w:val="0"/>
        <w:adjustRightInd w:val="0"/>
        <w:spacing w:line="89" w:lineRule="exact"/>
        <w:rPr>
          <w:rFonts w:asciiTheme="minorHAnsi" w:hAnsiTheme="minorHAnsi"/>
          <w:sz w:val="24"/>
          <w:szCs w:val="24"/>
        </w:rPr>
      </w:pPr>
    </w:p>
    <w:p w14:paraId="0E1C1F90" w14:textId="77777777" w:rsidR="00000000" w:rsidRPr="002672D4" w:rsidRDefault="00EA435F" w:rsidP="00D1712A">
      <w:pPr>
        <w:widowControl w:val="0"/>
        <w:autoSpaceDE w:val="0"/>
        <w:autoSpaceDN w:val="0"/>
        <w:adjustRightInd w:val="0"/>
        <w:spacing w:line="341" w:lineRule="auto"/>
        <w:ind w:right="1100" w:firstLine="2966"/>
        <w:rPr>
          <w:rFonts w:asciiTheme="minorHAnsi" w:hAnsiTheme="minorHAnsi"/>
          <w:sz w:val="24"/>
          <w:szCs w:val="24"/>
        </w:rPr>
      </w:pPr>
      <w:proofErr w:type="gramStart"/>
      <w:r w:rsidRPr="002672D4">
        <w:rPr>
          <w:rFonts w:asciiTheme="minorHAnsi" w:hAnsiTheme="minorHAnsi" w:cs="Times"/>
          <w:color w:val="24292E"/>
          <w:sz w:val="24"/>
          <w:szCs w:val="24"/>
        </w:rPr>
        <w:t>app.</w:t>
      </w:r>
      <w:r w:rsidRPr="002672D4">
        <w:rPr>
          <w:rFonts w:asciiTheme="minorHAnsi" w:hAnsiTheme="minorHAnsi" w:cs="Times"/>
          <w:color w:val="005CC5"/>
          <w:sz w:val="24"/>
          <w:szCs w:val="24"/>
        </w:rPr>
        <w:t>get</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'/attendance'</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function</w:t>
      </w:r>
      <w:r w:rsidRPr="002672D4">
        <w:rPr>
          <w:rFonts w:asciiTheme="minorHAnsi" w:hAnsiTheme="minorHAnsi" w:cs="Times"/>
          <w:color w:val="24292E"/>
          <w:sz w:val="24"/>
          <w:szCs w:val="24"/>
        </w:rPr>
        <w:t xml:space="preserve"> (req, res) { res.</w:t>
      </w:r>
      <w:r w:rsidRPr="002672D4">
        <w:rPr>
          <w:rFonts w:asciiTheme="minorHAnsi" w:hAnsiTheme="minorHAnsi" w:cs="Times"/>
          <w:color w:val="6F42C1"/>
          <w:sz w:val="24"/>
          <w:szCs w:val="24"/>
        </w:rPr>
        <w:t>render</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'attendance.ejs'</w:t>
      </w:r>
      <w:r w:rsidRPr="002672D4">
        <w:rPr>
          <w:rFonts w:asciiTheme="minorHAnsi" w:hAnsiTheme="minorHAnsi" w:cs="Times"/>
          <w:color w:val="24292E"/>
          <w:sz w:val="24"/>
          <w:szCs w:val="24"/>
        </w:rPr>
        <w:t>);</w:t>
      </w:r>
    </w:p>
    <w:p w14:paraId="67F3A05E"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085C13D0"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w:t>
      </w:r>
    </w:p>
    <w:p w14:paraId="4F70C7FC"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34B4FBF1" w14:textId="77777777" w:rsidR="00000000" w:rsidRPr="002672D4" w:rsidRDefault="00EA435F" w:rsidP="00D1712A">
      <w:pPr>
        <w:widowControl w:val="0"/>
        <w:autoSpaceDE w:val="0"/>
        <w:autoSpaceDN w:val="0"/>
        <w:adjustRightInd w:val="0"/>
        <w:spacing w:line="341" w:lineRule="auto"/>
        <w:ind w:right="1680"/>
        <w:rPr>
          <w:rFonts w:asciiTheme="minorHAnsi" w:hAnsiTheme="minorHAnsi"/>
          <w:sz w:val="24"/>
          <w:szCs w:val="24"/>
        </w:rPr>
      </w:pPr>
      <w:proofErr w:type="gramStart"/>
      <w:r w:rsidRPr="002672D4">
        <w:rPr>
          <w:rFonts w:asciiTheme="minorHAnsi" w:hAnsiTheme="minorHAnsi" w:cs="Times"/>
          <w:color w:val="24292E"/>
          <w:sz w:val="24"/>
          <w:szCs w:val="24"/>
        </w:rPr>
        <w:t>app.</w:t>
      </w:r>
      <w:r w:rsidRPr="002672D4">
        <w:rPr>
          <w:rFonts w:asciiTheme="minorHAnsi" w:hAnsiTheme="minorHAnsi" w:cs="Times"/>
          <w:color w:val="005CC5"/>
          <w:sz w:val="24"/>
          <w:szCs w:val="24"/>
        </w:rPr>
        <w:t>get</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'/home'</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function</w:t>
      </w:r>
      <w:r w:rsidRPr="002672D4">
        <w:rPr>
          <w:rFonts w:asciiTheme="minorHAnsi" w:hAnsiTheme="minorHAnsi" w:cs="Times"/>
          <w:color w:val="24292E"/>
          <w:sz w:val="24"/>
          <w:szCs w:val="24"/>
        </w:rPr>
        <w:t xml:space="preserve"> (req, res) { res.</w:t>
      </w:r>
      <w:r w:rsidRPr="002672D4">
        <w:rPr>
          <w:rFonts w:asciiTheme="minorHAnsi" w:hAnsiTheme="minorHAnsi" w:cs="Times"/>
          <w:color w:val="6F42C1"/>
          <w:sz w:val="24"/>
          <w:szCs w:val="24"/>
        </w:rPr>
        <w:t>render</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'dashboard.ejs'</w:t>
      </w:r>
      <w:r w:rsidRPr="002672D4">
        <w:rPr>
          <w:rFonts w:asciiTheme="minorHAnsi" w:hAnsiTheme="minorHAnsi" w:cs="Times"/>
          <w:color w:val="24292E"/>
          <w:sz w:val="24"/>
          <w:szCs w:val="24"/>
        </w:rPr>
        <w:t>);</w:t>
      </w:r>
    </w:p>
    <w:p w14:paraId="1E322DE3" w14:textId="77777777" w:rsidR="00000000" w:rsidRPr="002672D4" w:rsidRDefault="00EA435F" w:rsidP="00D1712A">
      <w:pPr>
        <w:widowControl w:val="0"/>
        <w:autoSpaceDE w:val="0"/>
        <w:autoSpaceDN w:val="0"/>
        <w:adjustRightInd w:val="0"/>
        <w:spacing w:line="361" w:lineRule="auto"/>
        <w:ind w:right="1680"/>
        <w:rPr>
          <w:rFonts w:asciiTheme="minorHAnsi" w:hAnsiTheme="minorHAnsi"/>
          <w:sz w:val="24"/>
          <w:szCs w:val="24"/>
        </w:rPr>
      </w:pPr>
      <w:r w:rsidRPr="002672D4">
        <w:rPr>
          <w:rFonts w:asciiTheme="minorHAnsi" w:hAnsiTheme="minorHAnsi" w:cs="Times"/>
          <w:color w:val="24292E"/>
          <w:sz w:val="24"/>
          <w:szCs w:val="24"/>
        </w:rPr>
        <w:t>}); app.</w:t>
      </w:r>
      <w:r w:rsidRPr="002672D4">
        <w:rPr>
          <w:rFonts w:asciiTheme="minorHAnsi" w:hAnsiTheme="minorHAnsi" w:cs="Times"/>
          <w:color w:val="6F42C1"/>
          <w:sz w:val="24"/>
          <w:szCs w:val="24"/>
        </w:rPr>
        <w:t>post</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'/signup</w:t>
      </w:r>
      <w:proofErr w:type="gramStart"/>
      <w:r w:rsidRPr="002672D4">
        <w:rPr>
          <w:rFonts w:asciiTheme="minorHAnsi" w:hAnsiTheme="minorHAnsi" w:cs="Times"/>
          <w:color w:val="032F62"/>
          <w:sz w:val="24"/>
          <w:szCs w:val="24"/>
        </w:rPr>
        <w:t>'</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function</w:t>
      </w:r>
      <w:proofErr w:type="gramEnd"/>
      <w:r w:rsidRPr="002672D4">
        <w:rPr>
          <w:rFonts w:asciiTheme="minorHAnsi" w:hAnsiTheme="minorHAnsi" w:cs="Times"/>
          <w:color w:val="24292E"/>
          <w:sz w:val="24"/>
          <w:szCs w:val="24"/>
        </w:rPr>
        <w:t>(req,res){</w:t>
      </w:r>
    </w:p>
    <w:p w14:paraId="06170F12"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3DA9E275" w14:textId="77777777" w:rsidR="00000000" w:rsidRPr="002672D4" w:rsidRDefault="00EA435F" w:rsidP="00D1712A">
      <w:pPr>
        <w:widowControl w:val="0"/>
        <w:autoSpaceDE w:val="0"/>
        <w:autoSpaceDN w:val="0"/>
        <w:adjustRightInd w:val="0"/>
        <w:rPr>
          <w:rFonts w:asciiTheme="minorHAnsi" w:hAnsiTheme="minorHAnsi"/>
          <w:sz w:val="24"/>
          <w:szCs w:val="24"/>
        </w:rPr>
      </w:pPr>
      <w:proofErr w:type="gramStart"/>
      <w:r w:rsidRPr="002672D4">
        <w:rPr>
          <w:rFonts w:asciiTheme="minorHAnsi" w:hAnsiTheme="minorHAnsi" w:cs="Times"/>
          <w:color w:val="6F42C1"/>
          <w:sz w:val="24"/>
          <w:szCs w:val="24"/>
        </w:rPr>
        <w:t>console</w:t>
      </w:r>
      <w:r w:rsidRPr="002672D4">
        <w:rPr>
          <w:rFonts w:asciiTheme="minorHAnsi" w:hAnsiTheme="minorHAnsi" w:cs="Times"/>
          <w:color w:val="24292E"/>
          <w:sz w:val="24"/>
          <w:szCs w:val="24"/>
        </w:rPr>
        <w:t>.</w:t>
      </w:r>
      <w:r w:rsidRPr="002672D4">
        <w:rPr>
          <w:rFonts w:asciiTheme="minorHAnsi" w:hAnsiTheme="minorHAnsi" w:cs="Times"/>
          <w:color w:val="005CC5"/>
          <w:sz w:val="24"/>
          <w:szCs w:val="24"/>
        </w:rPr>
        <w:t>log</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'post request recieved !'</w:t>
      </w:r>
      <w:r w:rsidRPr="002672D4">
        <w:rPr>
          <w:rFonts w:asciiTheme="minorHAnsi" w:hAnsiTheme="minorHAnsi" w:cs="Times"/>
          <w:color w:val="24292E"/>
          <w:sz w:val="24"/>
          <w:szCs w:val="24"/>
        </w:rPr>
        <w:t>);</w:t>
      </w:r>
    </w:p>
    <w:p w14:paraId="39616FD5"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6A0C033C"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D73A49"/>
          <w:sz w:val="24"/>
          <w:szCs w:val="24"/>
        </w:rPr>
        <w:t xml:space="preserve">let </w:t>
      </w:r>
      <w:r w:rsidRPr="002672D4">
        <w:rPr>
          <w:rFonts w:asciiTheme="minorHAnsi" w:hAnsiTheme="minorHAnsi" w:cs="Times"/>
          <w:color w:val="24292E"/>
          <w:sz w:val="24"/>
          <w:szCs w:val="24"/>
        </w:rPr>
        <w:t>username</w:t>
      </w:r>
      <w:r w:rsidRPr="002672D4">
        <w:rPr>
          <w:rFonts w:asciiTheme="minorHAnsi" w:hAnsiTheme="minorHAnsi" w:cs="Times"/>
          <w:color w:val="D73A49"/>
          <w:sz w:val="24"/>
          <w:szCs w:val="24"/>
        </w:rPr>
        <w:t>=</w:t>
      </w:r>
      <w:proofErr w:type="gramStart"/>
      <w:r w:rsidRPr="002672D4">
        <w:rPr>
          <w:rFonts w:asciiTheme="minorHAnsi" w:hAnsiTheme="minorHAnsi" w:cs="Times"/>
          <w:color w:val="24292E"/>
          <w:sz w:val="24"/>
          <w:szCs w:val="24"/>
        </w:rPr>
        <w:t>req.</w:t>
      </w:r>
      <w:r w:rsidRPr="002672D4">
        <w:rPr>
          <w:rFonts w:asciiTheme="minorHAnsi" w:hAnsiTheme="minorHAnsi" w:cs="Times"/>
          <w:color w:val="005CC5"/>
          <w:sz w:val="24"/>
          <w:szCs w:val="24"/>
        </w:rPr>
        <w:t>body</w:t>
      </w:r>
      <w:proofErr w:type="gramEnd"/>
      <w:r w:rsidRPr="002672D4">
        <w:rPr>
          <w:rFonts w:asciiTheme="minorHAnsi" w:hAnsiTheme="minorHAnsi" w:cs="Times"/>
          <w:color w:val="24292E"/>
          <w:sz w:val="24"/>
          <w:szCs w:val="24"/>
        </w:rPr>
        <w:t>.username;</w:t>
      </w:r>
    </w:p>
    <w:p w14:paraId="69E51239"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13F91776"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w:t>
      </w:r>
    </w:p>
    <w:p w14:paraId="5605BBEB"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35070D19" w14:textId="77777777" w:rsidR="00000000" w:rsidRPr="002672D4" w:rsidRDefault="00EA435F" w:rsidP="00D1712A">
      <w:pPr>
        <w:widowControl w:val="0"/>
        <w:autoSpaceDE w:val="0"/>
        <w:autoSpaceDN w:val="0"/>
        <w:adjustRightInd w:val="0"/>
        <w:spacing w:line="341" w:lineRule="auto"/>
        <w:ind w:right="900"/>
        <w:rPr>
          <w:rFonts w:asciiTheme="minorHAnsi" w:hAnsiTheme="minorHAnsi"/>
          <w:sz w:val="24"/>
          <w:szCs w:val="24"/>
        </w:rPr>
      </w:pPr>
      <w:proofErr w:type="gramStart"/>
      <w:r w:rsidRPr="002672D4">
        <w:rPr>
          <w:rFonts w:asciiTheme="minorHAnsi" w:hAnsiTheme="minorHAnsi" w:cs="Times"/>
          <w:color w:val="24292E"/>
          <w:sz w:val="24"/>
          <w:szCs w:val="24"/>
        </w:rPr>
        <w:t>passport.</w:t>
      </w:r>
      <w:r w:rsidRPr="002672D4">
        <w:rPr>
          <w:rFonts w:asciiTheme="minorHAnsi" w:hAnsiTheme="minorHAnsi" w:cs="Times"/>
          <w:color w:val="6F42C1"/>
          <w:sz w:val="24"/>
          <w:szCs w:val="24"/>
        </w:rPr>
        <w:t>serializeUser</w:t>
      </w:r>
      <w:proofErr w:type="gramEnd"/>
      <w:r w:rsidRPr="002672D4">
        <w:rPr>
          <w:rFonts w:asciiTheme="minorHAnsi" w:hAnsiTheme="minorHAnsi" w:cs="Times"/>
          <w:color w:val="24292E"/>
          <w:sz w:val="24"/>
          <w:szCs w:val="24"/>
        </w:rPr>
        <w:t>(</w:t>
      </w:r>
      <w:r w:rsidRPr="002672D4">
        <w:rPr>
          <w:rFonts w:asciiTheme="minorHAnsi" w:hAnsiTheme="minorHAnsi" w:cs="Times"/>
          <w:color w:val="D73A49"/>
          <w:sz w:val="24"/>
          <w:szCs w:val="24"/>
        </w:rPr>
        <w:t>function</w:t>
      </w:r>
      <w:r w:rsidRPr="002672D4">
        <w:rPr>
          <w:rFonts w:asciiTheme="minorHAnsi" w:hAnsiTheme="minorHAnsi" w:cs="Times"/>
          <w:color w:val="24292E"/>
          <w:sz w:val="24"/>
          <w:szCs w:val="24"/>
        </w:rPr>
        <w:t xml:space="preserve">(user, done) { </w:t>
      </w:r>
      <w:r w:rsidRPr="002672D4">
        <w:rPr>
          <w:rFonts w:asciiTheme="minorHAnsi" w:hAnsiTheme="minorHAnsi" w:cs="Times"/>
          <w:color w:val="6F42C1"/>
          <w:sz w:val="24"/>
          <w:szCs w:val="24"/>
        </w:rPr>
        <w:t>done</w:t>
      </w:r>
      <w:r w:rsidRPr="002672D4">
        <w:rPr>
          <w:rFonts w:asciiTheme="minorHAnsi" w:hAnsiTheme="minorHAnsi" w:cs="Times"/>
          <w:color w:val="24292E"/>
          <w:sz w:val="24"/>
          <w:szCs w:val="24"/>
        </w:rPr>
        <w:t>(</w:t>
      </w:r>
      <w:r w:rsidRPr="002672D4">
        <w:rPr>
          <w:rFonts w:asciiTheme="minorHAnsi" w:hAnsiTheme="minorHAnsi" w:cs="Times"/>
          <w:color w:val="005CC5"/>
          <w:sz w:val="24"/>
          <w:szCs w:val="24"/>
        </w:rPr>
        <w:t>null</w:t>
      </w:r>
      <w:r w:rsidRPr="002672D4">
        <w:rPr>
          <w:rFonts w:asciiTheme="minorHAnsi" w:hAnsiTheme="minorHAnsi" w:cs="Times"/>
          <w:color w:val="24292E"/>
          <w:sz w:val="24"/>
          <w:szCs w:val="24"/>
        </w:rPr>
        <w:t>, user.</w:t>
      </w:r>
      <w:r w:rsidRPr="002672D4">
        <w:rPr>
          <w:rFonts w:asciiTheme="minorHAnsi" w:hAnsiTheme="minorHAnsi" w:cs="Times"/>
          <w:color w:val="005CC5"/>
          <w:sz w:val="24"/>
          <w:szCs w:val="24"/>
        </w:rPr>
        <w:t>id</w:t>
      </w:r>
      <w:r w:rsidRPr="002672D4">
        <w:rPr>
          <w:rFonts w:asciiTheme="minorHAnsi" w:hAnsiTheme="minorHAnsi" w:cs="Times"/>
          <w:color w:val="24292E"/>
          <w:sz w:val="24"/>
          <w:szCs w:val="24"/>
        </w:rPr>
        <w:t>);</w:t>
      </w:r>
      <w:r w:rsidR="00D1712A">
        <w:t xml:space="preserve"> </w:t>
      </w:r>
      <w:r w:rsidRPr="002672D4">
        <w:rPr>
          <w:rFonts w:asciiTheme="minorHAnsi" w:hAnsiTheme="minorHAnsi" w:cs="Times"/>
          <w:color w:val="24292E"/>
          <w:sz w:val="24"/>
          <w:szCs w:val="24"/>
        </w:rPr>
        <w:t>});</w:t>
      </w:r>
    </w:p>
    <w:p w14:paraId="6A8E530B" w14:textId="77777777" w:rsidR="00000000" w:rsidRPr="002672D4" w:rsidRDefault="00EA435F" w:rsidP="00D1712A">
      <w:pPr>
        <w:widowControl w:val="0"/>
        <w:autoSpaceDE w:val="0"/>
        <w:autoSpaceDN w:val="0"/>
        <w:adjustRightInd w:val="0"/>
        <w:spacing w:line="311" w:lineRule="exact"/>
        <w:ind w:firstLine="2966"/>
        <w:rPr>
          <w:rFonts w:asciiTheme="minorHAnsi" w:hAnsiTheme="minorHAnsi"/>
          <w:sz w:val="24"/>
          <w:szCs w:val="24"/>
        </w:rPr>
      </w:pPr>
    </w:p>
    <w:p w14:paraId="7114BA77"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8</w:t>
      </w:r>
    </w:p>
    <w:p w14:paraId="43424F88"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61F1E840"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1867C2E8" w14:textId="77777777" w:rsidR="00000000" w:rsidRPr="002672D4" w:rsidRDefault="00EA435F" w:rsidP="00D1712A">
      <w:pPr>
        <w:widowControl w:val="0"/>
        <w:autoSpaceDE w:val="0"/>
        <w:autoSpaceDN w:val="0"/>
        <w:adjustRightInd w:val="0"/>
        <w:spacing w:line="272" w:lineRule="exact"/>
        <w:ind w:firstLine="2966"/>
        <w:rPr>
          <w:rFonts w:asciiTheme="minorHAnsi" w:hAnsiTheme="minorHAnsi"/>
          <w:sz w:val="24"/>
          <w:szCs w:val="24"/>
        </w:rPr>
      </w:pPr>
    </w:p>
    <w:p w14:paraId="5FAD0816" w14:textId="77777777" w:rsidR="00000000" w:rsidRPr="002672D4" w:rsidRDefault="00EA435F" w:rsidP="00D1712A">
      <w:pPr>
        <w:widowControl w:val="0"/>
        <w:autoSpaceDE w:val="0"/>
        <w:autoSpaceDN w:val="0"/>
        <w:adjustRightInd w:val="0"/>
        <w:spacing w:line="361" w:lineRule="auto"/>
        <w:ind w:right="900"/>
        <w:rPr>
          <w:rFonts w:asciiTheme="minorHAnsi" w:hAnsiTheme="minorHAnsi"/>
          <w:sz w:val="24"/>
          <w:szCs w:val="24"/>
        </w:rPr>
      </w:pPr>
      <w:r w:rsidRPr="002672D4">
        <w:rPr>
          <w:rFonts w:asciiTheme="minorHAnsi" w:hAnsiTheme="minorHAnsi" w:cs="Times"/>
          <w:color w:val="6A737D"/>
          <w:sz w:val="24"/>
          <w:szCs w:val="24"/>
        </w:rPr>
        <w:t xml:space="preserve">// used to deserialize the user </w:t>
      </w:r>
      <w:proofErr w:type="gramStart"/>
      <w:r w:rsidRPr="002672D4">
        <w:rPr>
          <w:rFonts w:asciiTheme="minorHAnsi" w:hAnsiTheme="minorHAnsi" w:cs="Times"/>
          <w:color w:val="24292E"/>
          <w:sz w:val="24"/>
          <w:szCs w:val="24"/>
        </w:rPr>
        <w:t>passport.</w:t>
      </w:r>
      <w:r w:rsidRPr="002672D4">
        <w:rPr>
          <w:rFonts w:asciiTheme="minorHAnsi" w:hAnsiTheme="minorHAnsi" w:cs="Times"/>
          <w:color w:val="6F42C1"/>
          <w:sz w:val="24"/>
          <w:szCs w:val="24"/>
        </w:rPr>
        <w:t>deserializeUser</w:t>
      </w:r>
      <w:proofErr w:type="gramEnd"/>
      <w:r w:rsidRPr="002672D4">
        <w:rPr>
          <w:rFonts w:asciiTheme="minorHAnsi" w:hAnsiTheme="minorHAnsi" w:cs="Times"/>
          <w:color w:val="24292E"/>
          <w:sz w:val="24"/>
          <w:szCs w:val="24"/>
        </w:rPr>
        <w:t>(</w:t>
      </w:r>
      <w:r w:rsidRPr="002672D4">
        <w:rPr>
          <w:rFonts w:asciiTheme="minorHAnsi" w:hAnsiTheme="minorHAnsi" w:cs="Times"/>
          <w:color w:val="D73A49"/>
          <w:sz w:val="24"/>
          <w:szCs w:val="24"/>
        </w:rPr>
        <w:t>function</w:t>
      </w:r>
      <w:r w:rsidRPr="002672D4">
        <w:rPr>
          <w:rFonts w:asciiTheme="minorHAnsi" w:hAnsiTheme="minorHAnsi" w:cs="Times"/>
          <w:color w:val="24292E"/>
          <w:sz w:val="24"/>
          <w:szCs w:val="24"/>
        </w:rPr>
        <w:t>(id, done) {</w:t>
      </w:r>
    </w:p>
    <w:p w14:paraId="0C1C0A9D"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2ACFDB9D" w14:textId="77777777" w:rsidR="00D1712A" w:rsidRDefault="00EA435F" w:rsidP="00D1712A">
      <w:pPr>
        <w:widowControl w:val="0"/>
        <w:autoSpaceDE w:val="0"/>
        <w:autoSpaceDN w:val="0"/>
        <w:adjustRightInd w:val="0"/>
        <w:spacing w:line="341" w:lineRule="auto"/>
        <w:ind w:right="1080"/>
        <w:rPr>
          <w:rFonts w:cs="Times"/>
          <w:color w:val="24292E"/>
        </w:rPr>
      </w:pPr>
      <w:r w:rsidRPr="002672D4">
        <w:rPr>
          <w:rFonts w:asciiTheme="minorHAnsi" w:hAnsiTheme="minorHAnsi" w:cs="Times"/>
          <w:color w:val="24292E"/>
          <w:sz w:val="24"/>
          <w:szCs w:val="24"/>
        </w:rPr>
        <w:t>User.</w:t>
      </w:r>
      <w:r w:rsidRPr="002672D4">
        <w:rPr>
          <w:rFonts w:asciiTheme="minorHAnsi" w:hAnsiTheme="minorHAnsi" w:cs="Times"/>
          <w:color w:val="6F42C1"/>
          <w:sz w:val="24"/>
          <w:szCs w:val="24"/>
        </w:rPr>
        <w:t>findById</w:t>
      </w:r>
      <w:r w:rsidRPr="002672D4">
        <w:rPr>
          <w:rFonts w:asciiTheme="minorHAnsi" w:hAnsiTheme="minorHAnsi" w:cs="Times"/>
          <w:color w:val="24292E"/>
          <w:sz w:val="24"/>
          <w:szCs w:val="24"/>
        </w:rPr>
        <w:t xml:space="preserve">(id, </w:t>
      </w:r>
      <w:proofErr w:type="gramStart"/>
      <w:r w:rsidRPr="002672D4">
        <w:rPr>
          <w:rFonts w:asciiTheme="minorHAnsi" w:hAnsiTheme="minorHAnsi" w:cs="Times"/>
          <w:color w:val="D73A49"/>
          <w:sz w:val="24"/>
          <w:szCs w:val="24"/>
        </w:rPr>
        <w:t>function</w:t>
      </w:r>
      <w:r w:rsidRPr="002672D4">
        <w:rPr>
          <w:rFonts w:asciiTheme="minorHAnsi" w:hAnsiTheme="minorHAnsi" w:cs="Times"/>
          <w:color w:val="24292E"/>
          <w:sz w:val="24"/>
          <w:szCs w:val="24"/>
        </w:rPr>
        <w:t>(</w:t>
      </w:r>
      <w:proofErr w:type="gramEnd"/>
      <w:r w:rsidRPr="002672D4">
        <w:rPr>
          <w:rFonts w:asciiTheme="minorHAnsi" w:hAnsiTheme="minorHAnsi" w:cs="Times"/>
          <w:color w:val="24292E"/>
          <w:sz w:val="24"/>
          <w:szCs w:val="24"/>
        </w:rPr>
        <w:t xml:space="preserve">err, user) </w:t>
      </w:r>
    </w:p>
    <w:p w14:paraId="0328E0D1" w14:textId="77777777" w:rsidR="00000000" w:rsidRPr="002672D4" w:rsidRDefault="00EA435F" w:rsidP="00D1712A">
      <w:pPr>
        <w:widowControl w:val="0"/>
        <w:autoSpaceDE w:val="0"/>
        <w:autoSpaceDN w:val="0"/>
        <w:adjustRightInd w:val="0"/>
        <w:spacing w:line="341" w:lineRule="auto"/>
        <w:ind w:right="1080"/>
        <w:rPr>
          <w:rFonts w:asciiTheme="minorHAnsi" w:hAnsiTheme="minorHAnsi"/>
          <w:sz w:val="24"/>
          <w:szCs w:val="24"/>
        </w:rPr>
      </w:pPr>
      <w:proofErr w:type="gramStart"/>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done</w:t>
      </w:r>
      <w:proofErr w:type="gramEnd"/>
      <w:r w:rsidRPr="002672D4">
        <w:rPr>
          <w:rFonts w:asciiTheme="minorHAnsi" w:hAnsiTheme="minorHAnsi" w:cs="Times"/>
          <w:color w:val="24292E"/>
          <w:sz w:val="24"/>
          <w:szCs w:val="24"/>
        </w:rPr>
        <w:t>(err, user);</w:t>
      </w:r>
    </w:p>
    <w:p w14:paraId="5245700A"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w:t>
      </w:r>
    </w:p>
    <w:p w14:paraId="4CE81FBA"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0016093A" w14:textId="77777777" w:rsidR="00000000" w:rsidRPr="002672D4" w:rsidRDefault="00EA435F" w:rsidP="00D1712A">
      <w:pPr>
        <w:widowControl w:val="0"/>
        <w:autoSpaceDE w:val="0"/>
        <w:autoSpaceDN w:val="0"/>
        <w:adjustRightInd w:val="0"/>
        <w:rPr>
          <w:rFonts w:asciiTheme="minorHAnsi" w:hAnsiTheme="minorHAnsi"/>
          <w:sz w:val="24"/>
          <w:szCs w:val="24"/>
        </w:rPr>
      </w:pPr>
      <w:r w:rsidRPr="002672D4">
        <w:rPr>
          <w:rFonts w:asciiTheme="minorHAnsi" w:hAnsiTheme="minorHAnsi" w:cs="Times"/>
          <w:color w:val="24292E"/>
          <w:sz w:val="24"/>
          <w:szCs w:val="24"/>
        </w:rPr>
        <w:t>});</w:t>
      </w:r>
    </w:p>
    <w:p w14:paraId="686CA3B3"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2AD0FB9F"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2E51D1F6" w14:textId="77777777" w:rsidR="00000000" w:rsidRPr="002672D4" w:rsidRDefault="00EA435F" w:rsidP="00D1712A">
      <w:pPr>
        <w:widowControl w:val="0"/>
        <w:autoSpaceDE w:val="0"/>
        <w:autoSpaceDN w:val="0"/>
        <w:adjustRightInd w:val="0"/>
        <w:spacing w:line="289" w:lineRule="exact"/>
        <w:ind w:firstLine="2966"/>
        <w:rPr>
          <w:rFonts w:asciiTheme="minorHAnsi" w:hAnsiTheme="minorHAnsi"/>
          <w:sz w:val="24"/>
          <w:szCs w:val="24"/>
        </w:rPr>
      </w:pPr>
    </w:p>
    <w:p w14:paraId="13F0A3FC" w14:textId="77777777" w:rsidR="00000000" w:rsidRPr="002672D4" w:rsidRDefault="00EA435F" w:rsidP="00D1712A">
      <w:pPr>
        <w:widowControl w:val="0"/>
        <w:autoSpaceDE w:val="0"/>
        <w:autoSpaceDN w:val="0"/>
        <w:adjustRightInd w:val="0"/>
        <w:rPr>
          <w:rFonts w:asciiTheme="minorHAnsi" w:hAnsiTheme="minorHAnsi"/>
          <w:sz w:val="24"/>
          <w:szCs w:val="24"/>
        </w:rPr>
      </w:pPr>
      <w:proofErr w:type="gramStart"/>
      <w:r w:rsidRPr="002672D4">
        <w:rPr>
          <w:rFonts w:asciiTheme="minorHAnsi" w:hAnsiTheme="minorHAnsi" w:cs="Times"/>
          <w:color w:val="24292E"/>
          <w:sz w:val="24"/>
          <w:szCs w:val="24"/>
        </w:rPr>
        <w:t>passport.</w:t>
      </w:r>
      <w:r w:rsidRPr="002672D4">
        <w:rPr>
          <w:rFonts w:asciiTheme="minorHAnsi" w:hAnsiTheme="minorHAnsi" w:cs="Times"/>
          <w:color w:val="6F42C1"/>
          <w:sz w:val="24"/>
          <w:szCs w:val="24"/>
        </w:rPr>
        <w:t>use</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'local-login'</w:t>
      </w:r>
      <w:r w:rsidRPr="002672D4">
        <w:rPr>
          <w:rFonts w:asciiTheme="minorHAnsi" w:hAnsiTheme="minorHAnsi" w:cs="Times"/>
          <w:color w:val="24292E"/>
          <w:sz w:val="24"/>
          <w:szCs w:val="24"/>
        </w:rPr>
        <w:t xml:space="preserve">, </w:t>
      </w:r>
      <w:r w:rsidRPr="002672D4">
        <w:rPr>
          <w:rFonts w:asciiTheme="minorHAnsi" w:hAnsiTheme="minorHAnsi" w:cs="Times"/>
          <w:color w:val="D73A49"/>
          <w:sz w:val="24"/>
          <w:szCs w:val="24"/>
        </w:rPr>
        <w:t>new</w:t>
      </w:r>
      <w:r w:rsidRPr="002672D4">
        <w:rPr>
          <w:rFonts w:asciiTheme="minorHAnsi" w:hAnsiTheme="minorHAnsi" w:cs="Times"/>
          <w:color w:val="24292E"/>
          <w:sz w:val="24"/>
          <w:szCs w:val="24"/>
        </w:rPr>
        <w:t xml:space="preserve"> </w:t>
      </w:r>
      <w:r w:rsidRPr="002672D4">
        <w:rPr>
          <w:rFonts w:asciiTheme="minorHAnsi" w:hAnsiTheme="minorHAnsi" w:cs="Times"/>
          <w:color w:val="6F42C1"/>
          <w:sz w:val="24"/>
          <w:szCs w:val="24"/>
        </w:rPr>
        <w:t>LocalStrategy</w:t>
      </w:r>
      <w:r w:rsidRPr="002672D4">
        <w:rPr>
          <w:rFonts w:asciiTheme="minorHAnsi" w:hAnsiTheme="minorHAnsi" w:cs="Times"/>
          <w:color w:val="24292E"/>
          <w:sz w:val="24"/>
          <w:szCs w:val="24"/>
        </w:rPr>
        <w:t>({</w:t>
      </w:r>
    </w:p>
    <w:p w14:paraId="11CFB751"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68B85DD0" w14:textId="77777777" w:rsidR="00000000" w:rsidRPr="002672D4" w:rsidRDefault="00EA435F" w:rsidP="00D1712A">
      <w:pPr>
        <w:widowControl w:val="0"/>
        <w:tabs>
          <w:tab w:val="left" w:pos="4068"/>
        </w:tabs>
        <w:autoSpaceDE w:val="0"/>
        <w:autoSpaceDN w:val="0"/>
        <w:adjustRightInd w:val="0"/>
        <w:spacing w:line="341" w:lineRule="auto"/>
        <w:jc w:val="both"/>
        <w:rPr>
          <w:rFonts w:asciiTheme="minorHAnsi" w:hAnsiTheme="minorHAnsi" w:cs="Times"/>
          <w:color w:val="6A737D"/>
          <w:sz w:val="24"/>
          <w:szCs w:val="24"/>
        </w:rPr>
      </w:pPr>
      <w:r w:rsidRPr="002672D4">
        <w:rPr>
          <w:rFonts w:asciiTheme="minorHAnsi" w:hAnsiTheme="minorHAnsi" w:cs="Times"/>
          <w:color w:val="6A737D"/>
          <w:sz w:val="24"/>
          <w:szCs w:val="24"/>
        </w:rPr>
        <w:t xml:space="preserve">// </w:t>
      </w:r>
      <w:r w:rsidRPr="002672D4">
        <w:rPr>
          <w:rFonts w:asciiTheme="minorHAnsi" w:hAnsiTheme="minorHAnsi"/>
          <w:sz w:val="24"/>
          <w:szCs w:val="24"/>
        </w:rPr>
        <w:tab/>
      </w:r>
      <w:r w:rsidRPr="002672D4">
        <w:rPr>
          <w:rFonts w:asciiTheme="minorHAnsi" w:hAnsiTheme="minorHAnsi" w:cs="Times"/>
          <w:color w:val="6A737D"/>
          <w:sz w:val="24"/>
          <w:szCs w:val="24"/>
        </w:rPr>
        <w:t xml:space="preserve">by default, local strategy uses username and password, we will override with email </w:t>
      </w:r>
    </w:p>
    <w:p w14:paraId="03F3E808"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cs="Times"/>
          <w:color w:val="6A737D"/>
          <w:sz w:val="24"/>
          <w:szCs w:val="24"/>
        </w:rPr>
      </w:pPr>
    </w:p>
    <w:p w14:paraId="3F192ADC" w14:textId="77777777" w:rsidR="00000000" w:rsidRPr="002672D4" w:rsidRDefault="00EA435F" w:rsidP="00D1712A">
      <w:pPr>
        <w:widowControl w:val="0"/>
        <w:tabs>
          <w:tab w:val="left" w:pos="4060"/>
        </w:tabs>
        <w:autoSpaceDE w:val="0"/>
        <w:autoSpaceDN w:val="0"/>
        <w:adjustRightInd w:val="0"/>
        <w:jc w:val="both"/>
        <w:rPr>
          <w:rFonts w:asciiTheme="minorHAnsi" w:hAnsiTheme="minorHAnsi" w:cs="Times"/>
          <w:color w:val="6A737D"/>
          <w:sz w:val="24"/>
          <w:szCs w:val="24"/>
        </w:rPr>
      </w:pPr>
      <w:r w:rsidRPr="002672D4">
        <w:rPr>
          <w:rFonts w:asciiTheme="minorHAnsi" w:hAnsiTheme="minorHAnsi" w:cs="Times"/>
          <w:color w:val="6A737D"/>
          <w:sz w:val="24"/>
          <w:szCs w:val="24"/>
        </w:rPr>
        <w:t xml:space="preserve">// </w:t>
      </w:r>
      <w:r w:rsidRPr="002672D4">
        <w:rPr>
          <w:rFonts w:asciiTheme="minorHAnsi" w:hAnsiTheme="minorHAnsi"/>
          <w:sz w:val="24"/>
          <w:szCs w:val="24"/>
        </w:rPr>
        <w:tab/>
      </w:r>
      <w:proofErr w:type="gramStart"/>
      <w:r w:rsidRPr="002672D4">
        <w:rPr>
          <w:rFonts w:asciiTheme="minorHAnsi" w:hAnsiTheme="minorHAnsi" w:cs="Times"/>
          <w:color w:val="6A737D"/>
          <w:sz w:val="24"/>
          <w:szCs w:val="24"/>
        </w:rPr>
        <w:t>usernameField :</w:t>
      </w:r>
      <w:proofErr w:type="gramEnd"/>
      <w:r w:rsidRPr="002672D4">
        <w:rPr>
          <w:rFonts w:asciiTheme="minorHAnsi" w:hAnsiTheme="minorHAnsi" w:cs="Times"/>
          <w:color w:val="6A737D"/>
          <w:sz w:val="24"/>
          <w:szCs w:val="24"/>
        </w:rPr>
        <w:t xml:space="preserve"> 'email', </w:t>
      </w:r>
    </w:p>
    <w:p w14:paraId="438E1D5A"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cs="Times"/>
          <w:color w:val="6A737D"/>
          <w:sz w:val="24"/>
          <w:szCs w:val="24"/>
        </w:rPr>
      </w:pPr>
    </w:p>
    <w:p w14:paraId="3E08E0F5" w14:textId="77777777" w:rsidR="00000000" w:rsidRPr="002672D4" w:rsidRDefault="00EA435F" w:rsidP="00D1712A">
      <w:pPr>
        <w:widowControl w:val="0"/>
        <w:tabs>
          <w:tab w:val="left" w:pos="4057"/>
        </w:tabs>
        <w:autoSpaceDE w:val="0"/>
        <w:autoSpaceDN w:val="0"/>
        <w:adjustRightInd w:val="0"/>
        <w:spacing w:line="341" w:lineRule="auto"/>
        <w:rPr>
          <w:rFonts w:asciiTheme="minorHAnsi" w:hAnsiTheme="minorHAnsi" w:cs="Times"/>
          <w:color w:val="6A737D"/>
          <w:sz w:val="24"/>
          <w:szCs w:val="24"/>
        </w:rPr>
      </w:pPr>
      <w:bookmarkStart w:id="0" w:name="_GoBack"/>
      <w:bookmarkEnd w:id="0"/>
      <w:r w:rsidRPr="002672D4">
        <w:rPr>
          <w:rFonts w:asciiTheme="minorHAnsi" w:hAnsiTheme="minorHAnsi" w:cs="Times"/>
          <w:color w:val="6A737D"/>
          <w:sz w:val="24"/>
          <w:szCs w:val="24"/>
        </w:rPr>
        <w:t xml:space="preserve">// </w:t>
      </w:r>
      <w:r w:rsidRPr="002672D4">
        <w:rPr>
          <w:rFonts w:asciiTheme="minorHAnsi" w:hAnsiTheme="minorHAnsi"/>
          <w:sz w:val="24"/>
          <w:szCs w:val="24"/>
        </w:rPr>
        <w:tab/>
      </w:r>
      <w:r w:rsidRPr="002672D4">
        <w:rPr>
          <w:rFonts w:asciiTheme="minorHAnsi" w:hAnsiTheme="minorHAnsi" w:cs="Times"/>
          <w:color w:val="6A737D"/>
          <w:sz w:val="24"/>
          <w:szCs w:val="24"/>
        </w:rPr>
        <w:t xml:space="preserve">passwordField : 'password', </w:t>
      </w:r>
      <w:r w:rsidRPr="002672D4">
        <w:rPr>
          <w:rFonts w:asciiTheme="minorHAnsi" w:hAnsiTheme="minorHAnsi" w:cs="Times"/>
          <w:color w:val="24292E"/>
          <w:sz w:val="24"/>
          <w:szCs w:val="24"/>
        </w:rPr>
        <w:t xml:space="preserve">passReqToCallback </w:t>
      </w:r>
      <w:r w:rsidRPr="002672D4">
        <w:rPr>
          <w:rFonts w:asciiTheme="minorHAnsi" w:hAnsiTheme="minorHAnsi" w:cs="Times"/>
          <w:color w:val="D73A49"/>
          <w:sz w:val="24"/>
          <w:szCs w:val="24"/>
        </w:rPr>
        <w:t>:</w:t>
      </w:r>
      <w:r w:rsidRPr="002672D4">
        <w:rPr>
          <w:rFonts w:asciiTheme="minorHAnsi" w:hAnsiTheme="minorHAnsi" w:cs="Times"/>
          <w:color w:val="24292E"/>
          <w:sz w:val="24"/>
          <w:szCs w:val="24"/>
        </w:rPr>
        <w:t xml:space="preserve"> </w:t>
      </w:r>
      <w:r w:rsidRPr="002672D4">
        <w:rPr>
          <w:rFonts w:asciiTheme="minorHAnsi" w:hAnsiTheme="minorHAnsi" w:cs="Times"/>
          <w:color w:val="005CC5"/>
          <w:sz w:val="24"/>
          <w:szCs w:val="24"/>
        </w:rPr>
        <w:t>true</w:t>
      </w:r>
      <w:r w:rsidRPr="002672D4">
        <w:rPr>
          <w:rFonts w:asciiTheme="minorHAnsi" w:hAnsiTheme="minorHAnsi" w:cs="Times"/>
          <w:color w:val="24292E"/>
          <w:sz w:val="24"/>
          <w:szCs w:val="24"/>
        </w:rPr>
        <w:t xml:space="preserve"> </w:t>
      </w:r>
      <w:r w:rsidRPr="002672D4">
        <w:rPr>
          <w:rFonts w:asciiTheme="minorHAnsi" w:hAnsiTheme="minorHAnsi" w:cs="Times"/>
          <w:color w:val="6A737D"/>
          <w:sz w:val="24"/>
          <w:szCs w:val="24"/>
        </w:rPr>
        <w:t>// allows us to pass</w:t>
      </w:r>
      <w:r w:rsidRPr="002672D4">
        <w:rPr>
          <w:rFonts w:asciiTheme="minorHAnsi" w:hAnsiTheme="minorHAnsi" w:cs="Times"/>
          <w:color w:val="24292E"/>
          <w:sz w:val="24"/>
          <w:szCs w:val="24"/>
        </w:rPr>
        <w:t xml:space="preserve"> </w:t>
      </w:r>
    </w:p>
    <w:p w14:paraId="75AAF9FB"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3B45105D" w14:textId="77777777" w:rsidR="00000000" w:rsidRPr="002672D4" w:rsidRDefault="00EA435F" w:rsidP="00D1712A">
      <w:pPr>
        <w:widowControl w:val="0"/>
        <w:autoSpaceDE w:val="0"/>
        <w:autoSpaceDN w:val="0"/>
        <w:adjustRightInd w:val="0"/>
        <w:spacing w:line="341" w:lineRule="auto"/>
        <w:ind w:right="1480" w:firstLine="2966"/>
        <w:rPr>
          <w:rFonts w:asciiTheme="minorHAnsi" w:hAnsiTheme="minorHAnsi"/>
          <w:sz w:val="24"/>
          <w:szCs w:val="24"/>
        </w:rPr>
      </w:pPr>
      <w:r w:rsidRPr="002672D4">
        <w:rPr>
          <w:rFonts w:asciiTheme="minorHAnsi" w:hAnsiTheme="minorHAnsi" w:cs="Times"/>
          <w:color w:val="6A737D"/>
          <w:sz w:val="24"/>
          <w:szCs w:val="24"/>
        </w:rPr>
        <w:t xml:space="preserve">back the entire request to the </w:t>
      </w:r>
      <w:proofErr w:type="gramStart"/>
      <w:r w:rsidRPr="002672D4">
        <w:rPr>
          <w:rFonts w:asciiTheme="minorHAnsi" w:hAnsiTheme="minorHAnsi" w:cs="Times"/>
          <w:color w:val="6A737D"/>
          <w:sz w:val="24"/>
          <w:szCs w:val="24"/>
        </w:rPr>
        <w:t xml:space="preserve">callback </w:t>
      </w:r>
      <w:r w:rsidRPr="002672D4">
        <w:rPr>
          <w:rFonts w:asciiTheme="minorHAnsi" w:hAnsiTheme="minorHAnsi" w:cs="Times"/>
          <w:color w:val="24292E"/>
          <w:sz w:val="24"/>
          <w:szCs w:val="24"/>
        </w:rPr>
        <w:t>}</w:t>
      </w:r>
      <w:proofErr w:type="gramEnd"/>
      <w:r w:rsidRPr="002672D4">
        <w:rPr>
          <w:rFonts w:asciiTheme="minorHAnsi" w:hAnsiTheme="minorHAnsi" w:cs="Times"/>
          <w:color w:val="24292E"/>
          <w:sz w:val="24"/>
          <w:szCs w:val="24"/>
        </w:rPr>
        <w:t>,</w:t>
      </w:r>
    </w:p>
    <w:p w14:paraId="63919520"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6312E88E" w14:textId="77777777" w:rsidR="00000000" w:rsidRPr="002672D4" w:rsidRDefault="00EA435F" w:rsidP="00D1712A">
      <w:pPr>
        <w:widowControl w:val="0"/>
        <w:autoSpaceDE w:val="0"/>
        <w:autoSpaceDN w:val="0"/>
        <w:adjustRightInd w:val="0"/>
        <w:spacing w:line="370" w:lineRule="auto"/>
        <w:ind w:right="-300" w:firstLine="2966"/>
        <w:rPr>
          <w:rFonts w:asciiTheme="minorHAnsi" w:hAnsiTheme="minorHAnsi"/>
          <w:sz w:val="24"/>
          <w:szCs w:val="24"/>
        </w:rPr>
      </w:pPr>
      <w:proofErr w:type="gramStart"/>
      <w:r w:rsidRPr="002672D4">
        <w:rPr>
          <w:rFonts w:asciiTheme="minorHAnsi" w:hAnsiTheme="minorHAnsi" w:cs="Times"/>
          <w:color w:val="D73A49"/>
          <w:sz w:val="24"/>
          <w:szCs w:val="24"/>
        </w:rPr>
        <w:t>function</w:t>
      </w:r>
      <w:r w:rsidRPr="002672D4">
        <w:rPr>
          <w:rFonts w:asciiTheme="minorHAnsi" w:hAnsiTheme="minorHAnsi" w:cs="Times"/>
          <w:color w:val="24292E"/>
          <w:sz w:val="24"/>
          <w:szCs w:val="24"/>
        </w:rPr>
        <w:t>(</w:t>
      </w:r>
      <w:proofErr w:type="gramEnd"/>
      <w:r w:rsidRPr="002672D4">
        <w:rPr>
          <w:rFonts w:asciiTheme="minorHAnsi" w:hAnsiTheme="minorHAnsi" w:cs="Times"/>
          <w:color w:val="24292E"/>
          <w:sz w:val="24"/>
          <w:szCs w:val="24"/>
        </w:rPr>
        <w:t>req, username, password, done) {</w:t>
      </w:r>
      <w:r w:rsidRPr="002672D4">
        <w:rPr>
          <w:rFonts w:asciiTheme="minorHAnsi" w:hAnsiTheme="minorHAnsi" w:cs="Times"/>
          <w:color w:val="D73A49"/>
          <w:sz w:val="24"/>
          <w:szCs w:val="24"/>
        </w:rPr>
        <w:t xml:space="preserve"> </w:t>
      </w:r>
      <w:r w:rsidRPr="002672D4">
        <w:rPr>
          <w:rFonts w:asciiTheme="minorHAnsi" w:hAnsiTheme="minorHAnsi" w:cs="Times"/>
          <w:color w:val="6A737D"/>
          <w:sz w:val="24"/>
          <w:szCs w:val="24"/>
        </w:rPr>
        <w:t>// callback</w:t>
      </w:r>
      <w:r w:rsidRPr="002672D4">
        <w:rPr>
          <w:rFonts w:asciiTheme="minorHAnsi" w:hAnsiTheme="minorHAnsi" w:cs="Times"/>
          <w:color w:val="D73A49"/>
          <w:sz w:val="24"/>
          <w:szCs w:val="24"/>
        </w:rPr>
        <w:t xml:space="preserve"> </w:t>
      </w:r>
      <w:r w:rsidRPr="002672D4">
        <w:rPr>
          <w:rFonts w:asciiTheme="minorHAnsi" w:hAnsiTheme="minorHAnsi" w:cs="Times"/>
          <w:color w:val="6A737D"/>
          <w:sz w:val="24"/>
          <w:szCs w:val="24"/>
        </w:rPr>
        <w:t>with email and password from our form</w:t>
      </w:r>
    </w:p>
    <w:p w14:paraId="67707A0F"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61076F8F" w14:textId="77777777" w:rsidR="00000000" w:rsidRPr="002672D4" w:rsidRDefault="00EA435F" w:rsidP="00D1712A">
      <w:pPr>
        <w:widowControl w:val="0"/>
        <w:autoSpaceDE w:val="0"/>
        <w:autoSpaceDN w:val="0"/>
        <w:adjustRightInd w:val="0"/>
        <w:spacing w:line="350" w:lineRule="exact"/>
        <w:ind w:firstLine="2966"/>
        <w:rPr>
          <w:rFonts w:asciiTheme="minorHAnsi" w:hAnsiTheme="minorHAnsi"/>
          <w:sz w:val="24"/>
          <w:szCs w:val="24"/>
        </w:rPr>
      </w:pPr>
    </w:p>
    <w:p w14:paraId="754FA02E" w14:textId="77777777" w:rsidR="00000000" w:rsidRPr="002672D4" w:rsidRDefault="00EA435F" w:rsidP="00D1712A">
      <w:pPr>
        <w:widowControl w:val="0"/>
        <w:numPr>
          <w:ilvl w:val="0"/>
          <w:numId w:val="10"/>
        </w:numPr>
        <w:tabs>
          <w:tab w:val="left" w:pos="4068"/>
        </w:tabs>
        <w:autoSpaceDE w:val="0"/>
        <w:autoSpaceDN w:val="0"/>
        <w:adjustRightInd w:val="0"/>
        <w:spacing w:line="341" w:lineRule="auto"/>
        <w:ind w:left="0" w:firstLine="2966"/>
        <w:jc w:val="both"/>
        <w:rPr>
          <w:rFonts w:asciiTheme="minorHAnsi" w:hAnsiTheme="minorHAnsi" w:cs="Times"/>
          <w:color w:val="6A737D"/>
          <w:sz w:val="24"/>
          <w:szCs w:val="24"/>
        </w:rPr>
      </w:pPr>
      <w:r w:rsidRPr="002672D4">
        <w:rPr>
          <w:rFonts w:asciiTheme="minorHAnsi" w:hAnsiTheme="minorHAnsi" w:cs="Times"/>
          <w:color w:val="6A737D"/>
          <w:sz w:val="24"/>
          <w:szCs w:val="24"/>
        </w:rPr>
        <w:t xml:space="preserve">// </w:t>
      </w:r>
      <w:r w:rsidRPr="002672D4">
        <w:rPr>
          <w:rFonts w:asciiTheme="minorHAnsi" w:hAnsiTheme="minorHAnsi"/>
          <w:sz w:val="24"/>
          <w:szCs w:val="24"/>
        </w:rPr>
        <w:tab/>
      </w:r>
      <w:r w:rsidRPr="002672D4">
        <w:rPr>
          <w:rFonts w:asciiTheme="minorHAnsi" w:hAnsiTheme="minorHAnsi" w:cs="Times"/>
          <w:color w:val="6A737D"/>
          <w:sz w:val="24"/>
          <w:szCs w:val="24"/>
        </w:rPr>
        <w:t xml:space="preserve">find a user whose email is the same as the forms email </w:t>
      </w:r>
    </w:p>
    <w:p w14:paraId="0AC0FFBF"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cs="Times"/>
          <w:color w:val="6A737D"/>
          <w:sz w:val="24"/>
          <w:szCs w:val="24"/>
        </w:rPr>
      </w:pPr>
    </w:p>
    <w:p w14:paraId="291FFFC1" w14:textId="77777777" w:rsidR="00000000" w:rsidRPr="002672D4" w:rsidRDefault="00EA435F" w:rsidP="00D1712A">
      <w:pPr>
        <w:widowControl w:val="0"/>
        <w:numPr>
          <w:ilvl w:val="0"/>
          <w:numId w:val="11"/>
        </w:numPr>
        <w:tabs>
          <w:tab w:val="left" w:pos="4068"/>
        </w:tabs>
        <w:autoSpaceDE w:val="0"/>
        <w:autoSpaceDN w:val="0"/>
        <w:adjustRightInd w:val="0"/>
        <w:spacing w:line="341" w:lineRule="auto"/>
        <w:ind w:left="0" w:firstLine="2966"/>
        <w:jc w:val="both"/>
        <w:rPr>
          <w:rFonts w:asciiTheme="minorHAnsi" w:hAnsiTheme="minorHAnsi" w:cs="Times"/>
          <w:color w:val="6A737D"/>
          <w:sz w:val="24"/>
          <w:szCs w:val="24"/>
        </w:rPr>
      </w:pPr>
      <w:r w:rsidRPr="002672D4">
        <w:rPr>
          <w:rFonts w:asciiTheme="minorHAnsi" w:hAnsiTheme="minorHAnsi" w:cs="Times"/>
          <w:color w:val="6A737D"/>
          <w:sz w:val="24"/>
          <w:szCs w:val="24"/>
        </w:rPr>
        <w:t xml:space="preserve">// </w:t>
      </w:r>
      <w:r w:rsidRPr="002672D4">
        <w:rPr>
          <w:rFonts w:asciiTheme="minorHAnsi" w:hAnsiTheme="minorHAnsi"/>
          <w:sz w:val="24"/>
          <w:szCs w:val="24"/>
        </w:rPr>
        <w:tab/>
      </w:r>
      <w:r w:rsidRPr="002672D4">
        <w:rPr>
          <w:rFonts w:asciiTheme="minorHAnsi" w:hAnsiTheme="minorHAnsi" w:cs="Times"/>
          <w:color w:val="6A737D"/>
          <w:sz w:val="24"/>
          <w:szCs w:val="24"/>
        </w:rPr>
        <w:t xml:space="preserve">we are checking to see if the user trying to login already exists </w:t>
      </w:r>
    </w:p>
    <w:p w14:paraId="4BA35FE3"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cs="Times"/>
          <w:color w:val="6A737D"/>
          <w:sz w:val="24"/>
          <w:szCs w:val="24"/>
        </w:rPr>
      </w:pPr>
    </w:p>
    <w:p w14:paraId="55A259F6" w14:textId="77777777" w:rsidR="00000000" w:rsidRPr="002672D4" w:rsidRDefault="00EA435F" w:rsidP="00D1712A">
      <w:pPr>
        <w:widowControl w:val="0"/>
        <w:autoSpaceDE w:val="0"/>
        <w:autoSpaceDN w:val="0"/>
        <w:adjustRightInd w:val="0"/>
        <w:ind w:firstLine="2966"/>
        <w:jc w:val="both"/>
        <w:rPr>
          <w:rFonts w:asciiTheme="minorHAnsi" w:hAnsiTheme="minorHAnsi" w:cs="Times"/>
          <w:color w:val="6A737D"/>
          <w:sz w:val="24"/>
          <w:szCs w:val="24"/>
        </w:rPr>
      </w:pPr>
      <w:r w:rsidRPr="002672D4">
        <w:rPr>
          <w:rFonts w:asciiTheme="minorHAnsi" w:hAnsiTheme="minorHAnsi" w:cs="Times"/>
          <w:color w:val="6A737D"/>
          <w:sz w:val="24"/>
          <w:szCs w:val="24"/>
        </w:rPr>
        <w:tab/>
      </w:r>
      <w:r w:rsidRPr="002672D4">
        <w:rPr>
          <w:rFonts w:asciiTheme="minorHAnsi" w:hAnsiTheme="minorHAnsi" w:cs="Times"/>
          <w:color w:val="24292E"/>
          <w:sz w:val="24"/>
          <w:szCs w:val="24"/>
        </w:rPr>
        <w:t>User.</w:t>
      </w:r>
      <w:r w:rsidRPr="002672D4">
        <w:rPr>
          <w:rFonts w:asciiTheme="minorHAnsi" w:hAnsiTheme="minorHAnsi" w:cs="Times"/>
          <w:color w:val="6F42C1"/>
          <w:sz w:val="24"/>
          <w:szCs w:val="24"/>
        </w:rPr>
        <w:t>findOne</w:t>
      </w:r>
      <w:r w:rsidRPr="002672D4">
        <w:rPr>
          <w:rFonts w:asciiTheme="minorHAnsi" w:hAnsiTheme="minorHAnsi" w:cs="Times"/>
          <w:color w:val="24292E"/>
          <w:sz w:val="24"/>
          <w:szCs w:val="24"/>
        </w:rPr>
        <w:t xml:space="preserve">({username}, </w:t>
      </w:r>
      <w:proofErr w:type="gramStart"/>
      <w:r w:rsidRPr="002672D4">
        <w:rPr>
          <w:rFonts w:asciiTheme="minorHAnsi" w:hAnsiTheme="minorHAnsi" w:cs="Times"/>
          <w:color w:val="D73A49"/>
          <w:sz w:val="24"/>
          <w:szCs w:val="24"/>
        </w:rPr>
        <w:t>function</w:t>
      </w:r>
      <w:r w:rsidRPr="002672D4">
        <w:rPr>
          <w:rFonts w:asciiTheme="minorHAnsi" w:hAnsiTheme="minorHAnsi" w:cs="Times"/>
          <w:color w:val="24292E"/>
          <w:sz w:val="24"/>
          <w:szCs w:val="24"/>
        </w:rPr>
        <w:t>(</w:t>
      </w:r>
      <w:proofErr w:type="gramEnd"/>
      <w:r w:rsidRPr="002672D4">
        <w:rPr>
          <w:rFonts w:asciiTheme="minorHAnsi" w:hAnsiTheme="minorHAnsi" w:cs="Times"/>
          <w:color w:val="24292E"/>
          <w:sz w:val="24"/>
          <w:szCs w:val="24"/>
        </w:rPr>
        <w:t xml:space="preserve">err, user) { </w:t>
      </w:r>
    </w:p>
    <w:p w14:paraId="50620BAE"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cs="Times"/>
          <w:color w:val="6A737D"/>
          <w:sz w:val="24"/>
          <w:szCs w:val="24"/>
        </w:rPr>
      </w:pPr>
    </w:p>
    <w:p w14:paraId="5C66FFD4" w14:textId="77777777" w:rsidR="00000000" w:rsidRPr="002672D4" w:rsidRDefault="00EA435F" w:rsidP="00D1712A">
      <w:pPr>
        <w:widowControl w:val="0"/>
        <w:numPr>
          <w:ilvl w:val="1"/>
          <w:numId w:val="12"/>
        </w:numPr>
        <w:tabs>
          <w:tab w:val="left" w:pos="4460"/>
        </w:tabs>
        <w:autoSpaceDE w:val="0"/>
        <w:autoSpaceDN w:val="0"/>
        <w:adjustRightInd w:val="0"/>
        <w:ind w:left="0" w:firstLine="2966"/>
        <w:jc w:val="both"/>
        <w:rPr>
          <w:rFonts w:asciiTheme="minorHAnsi" w:hAnsiTheme="minorHAnsi" w:cs="Times"/>
          <w:color w:val="6A737D"/>
          <w:sz w:val="24"/>
          <w:szCs w:val="24"/>
        </w:rPr>
      </w:pPr>
      <w:r w:rsidRPr="002672D4">
        <w:rPr>
          <w:rFonts w:asciiTheme="minorHAnsi" w:hAnsiTheme="minorHAnsi" w:cs="Times"/>
          <w:color w:val="6A737D"/>
          <w:sz w:val="24"/>
          <w:szCs w:val="24"/>
        </w:rPr>
        <w:t xml:space="preserve">// </w:t>
      </w:r>
      <w:r w:rsidRPr="002672D4">
        <w:rPr>
          <w:rFonts w:asciiTheme="minorHAnsi" w:hAnsiTheme="minorHAnsi"/>
          <w:sz w:val="24"/>
          <w:szCs w:val="24"/>
        </w:rPr>
        <w:tab/>
      </w:r>
      <w:r w:rsidRPr="002672D4">
        <w:rPr>
          <w:rFonts w:asciiTheme="minorHAnsi" w:hAnsiTheme="minorHAnsi" w:cs="Times"/>
          <w:color w:val="6A737D"/>
          <w:sz w:val="24"/>
          <w:szCs w:val="24"/>
        </w:rPr>
        <w:t xml:space="preserve">if there are any errors, return the error </w:t>
      </w:r>
    </w:p>
    <w:p w14:paraId="76715E40"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7639AF37" w14:textId="77777777" w:rsidR="00000000" w:rsidRPr="002672D4" w:rsidRDefault="00EA435F" w:rsidP="00D1712A">
      <w:pPr>
        <w:widowControl w:val="0"/>
        <w:autoSpaceDE w:val="0"/>
        <w:autoSpaceDN w:val="0"/>
        <w:adjustRightInd w:val="0"/>
        <w:spacing w:line="341" w:lineRule="auto"/>
        <w:ind w:right="3360" w:firstLine="2966"/>
        <w:rPr>
          <w:rFonts w:asciiTheme="minorHAnsi" w:hAnsiTheme="minorHAnsi"/>
          <w:sz w:val="24"/>
          <w:szCs w:val="24"/>
        </w:rPr>
      </w:pPr>
      <w:r w:rsidRPr="002672D4">
        <w:rPr>
          <w:rFonts w:asciiTheme="minorHAnsi" w:hAnsiTheme="minorHAnsi" w:cs="Times"/>
          <w:color w:val="6A737D"/>
          <w:sz w:val="24"/>
          <w:szCs w:val="24"/>
        </w:rPr>
        <w:t xml:space="preserve">before anything else </w:t>
      </w:r>
      <w:r w:rsidRPr="002672D4">
        <w:rPr>
          <w:rFonts w:asciiTheme="minorHAnsi" w:hAnsiTheme="minorHAnsi" w:cs="Times"/>
          <w:color w:val="D73A49"/>
          <w:sz w:val="24"/>
          <w:szCs w:val="24"/>
        </w:rPr>
        <w:t xml:space="preserve">if </w:t>
      </w:r>
      <w:r w:rsidRPr="002672D4">
        <w:rPr>
          <w:rFonts w:asciiTheme="minorHAnsi" w:hAnsiTheme="minorHAnsi" w:cs="Times"/>
          <w:color w:val="24292E"/>
          <w:sz w:val="24"/>
          <w:szCs w:val="24"/>
        </w:rPr>
        <w:t>(err)</w:t>
      </w:r>
    </w:p>
    <w:p w14:paraId="1E03B576"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0F5539AD"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Times"/>
          <w:color w:val="D73A49"/>
          <w:sz w:val="24"/>
          <w:szCs w:val="24"/>
        </w:rPr>
        <w:t xml:space="preserve">return </w:t>
      </w:r>
      <w:r w:rsidRPr="002672D4">
        <w:rPr>
          <w:rFonts w:asciiTheme="minorHAnsi" w:hAnsiTheme="minorHAnsi" w:cs="Times"/>
          <w:color w:val="6F42C1"/>
          <w:sz w:val="24"/>
          <w:szCs w:val="24"/>
        </w:rPr>
        <w:t>done</w:t>
      </w:r>
      <w:r w:rsidRPr="002672D4">
        <w:rPr>
          <w:rFonts w:asciiTheme="minorHAnsi" w:hAnsiTheme="minorHAnsi" w:cs="Times"/>
          <w:color w:val="24292E"/>
          <w:sz w:val="24"/>
          <w:szCs w:val="24"/>
        </w:rPr>
        <w:t>(err);</w:t>
      </w:r>
    </w:p>
    <w:p w14:paraId="5392521A"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2F648863"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3ED108BE" w14:textId="77777777" w:rsidR="00000000" w:rsidRPr="002672D4" w:rsidRDefault="00EA435F" w:rsidP="00D1712A">
      <w:pPr>
        <w:widowControl w:val="0"/>
        <w:autoSpaceDE w:val="0"/>
        <w:autoSpaceDN w:val="0"/>
        <w:adjustRightInd w:val="0"/>
        <w:spacing w:line="289" w:lineRule="exact"/>
        <w:ind w:firstLine="2966"/>
        <w:rPr>
          <w:rFonts w:asciiTheme="minorHAnsi" w:hAnsiTheme="minorHAnsi"/>
          <w:sz w:val="24"/>
          <w:szCs w:val="24"/>
        </w:rPr>
      </w:pPr>
    </w:p>
    <w:p w14:paraId="74494580" w14:textId="77777777" w:rsidR="00000000" w:rsidRPr="002672D4" w:rsidRDefault="00EA435F" w:rsidP="00D1712A">
      <w:pPr>
        <w:widowControl w:val="0"/>
        <w:autoSpaceDE w:val="0"/>
        <w:autoSpaceDN w:val="0"/>
        <w:adjustRightInd w:val="0"/>
        <w:spacing w:line="341" w:lineRule="auto"/>
        <w:ind w:firstLine="2966"/>
        <w:rPr>
          <w:rFonts w:asciiTheme="minorHAnsi" w:hAnsiTheme="minorHAnsi"/>
          <w:sz w:val="24"/>
          <w:szCs w:val="24"/>
        </w:rPr>
      </w:pPr>
      <w:r w:rsidRPr="002672D4">
        <w:rPr>
          <w:rFonts w:asciiTheme="minorHAnsi" w:hAnsiTheme="minorHAnsi" w:cs="Times"/>
          <w:color w:val="6A737D"/>
          <w:sz w:val="24"/>
          <w:szCs w:val="24"/>
        </w:rPr>
        <w:t xml:space="preserve">// if no user is found, return the message </w:t>
      </w:r>
      <w:r w:rsidRPr="002672D4">
        <w:rPr>
          <w:rFonts w:asciiTheme="minorHAnsi" w:hAnsiTheme="minorHAnsi" w:cs="Times"/>
          <w:color w:val="D73A49"/>
          <w:sz w:val="24"/>
          <w:szCs w:val="24"/>
        </w:rPr>
        <w:t xml:space="preserve">if </w:t>
      </w:r>
      <w:proofErr w:type="gramStart"/>
      <w:r w:rsidRPr="002672D4">
        <w:rPr>
          <w:rFonts w:asciiTheme="minorHAnsi" w:hAnsiTheme="minorHAnsi" w:cs="Times"/>
          <w:color w:val="24292E"/>
          <w:sz w:val="24"/>
          <w:szCs w:val="24"/>
        </w:rPr>
        <w:t>(</w:t>
      </w:r>
      <w:r w:rsidRPr="002672D4">
        <w:rPr>
          <w:rFonts w:asciiTheme="minorHAnsi" w:hAnsiTheme="minorHAnsi" w:cs="Times"/>
          <w:color w:val="D73A49"/>
          <w:sz w:val="24"/>
          <w:szCs w:val="24"/>
        </w:rPr>
        <w:t>!</w:t>
      </w:r>
      <w:r w:rsidRPr="002672D4">
        <w:rPr>
          <w:rFonts w:asciiTheme="minorHAnsi" w:hAnsiTheme="minorHAnsi" w:cs="Times"/>
          <w:color w:val="24292E"/>
          <w:sz w:val="24"/>
          <w:szCs w:val="24"/>
        </w:rPr>
        <w:t>user</w:t>
      </w:r>
      <w:proofErr w:type="gramEnd"/>
      <w:r w:rsidRPr="002672D4">
        <w:rPr>
          <w:rFonts w:asciiTheme="minorHAnsi" w:hAnsiTheme="minorHAnsi" w:cs="Times"/>
          <w:color w:val="24292E"/>
          <w:sz w:val="24"/>
          <w:szCs w:val="24"/>
        </w:rPr>
        <w:t>)</w:t>
      </w:r>
    </w:p>
    <w:p w14:paraId="39FC2F98"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1ABAA9DF" w14:textId="77777777" w:rsidR="00000000" w:rsidRPr="002672D4" w:rsidRDefault="00EA435F" w:rsidP="00D1712A">
      <w:pPr>
        <w:widowControl w:val="0"/>
        <w:autoSpaceDE w:val="0"/>
        <w:autoSpaceDN w:val="0"/>
        <w:adjustRightInd w:val="0"/>
        <w:spacing w:line="383" w:lineRule="auto"/>
        <w:ind w:right="-300" w:firstLine="2966"/>
        <w:rPr>
          <w:rFonts w:asciiTheme="minorHAnsi" w:hAnsiTheme="minorHAnsi"/>
          <w:sz w:val="24"/>
          <w:szCs w:val="24"/>
        </w:rPr>
      </w:pPr>
      <w:r w:rsidRPr="002672D4">
        <w:rPr>
          <w:rFonts w:asciiTheme="minorHAnsi" w:hAnsiTheme="minorHAnsi" w:cs="Times"/>
          <w:color w:val="D73A49"/>
          <w:sz w:val="24"/>
          <w:szCs w:val="24"/>
        </w:rPr>
        <w:t xml:space="preserve">return </w:t>
      </w:r>
      <w:proofErr w:type="gramStart"/>
      <w:r w:rsidRPr="002672D4">
        <w:rPr>
          <w:rFonts w:asciiTheme="minorHAnsi" w:hAnsiTheme="minorHAnsi" w:cs="Times"/>
          <w:color w:val="6F42C1"/>
          <w:sz w:val="24"/>
          <w:szCs w:val="24"/>
        </w:rPr>
        <w:t>done</w:t>
      </w:r>
      <w:r w:rsidRPr="002672D4">
        <w:rPr>
          <w:rFonts w:asciiTheme="minorHAnsi" w:hAnsiTheme="minorHAnsi" w:cs="Times"/>
          <w:color w:val="24292E"/>
          <w:sz w:val="24"/>
          <w:szCs w:val="24"/>
        </w:rPr>
        <w:t>(</w:t>
      </w:r>
      <w:proofErr w:type="gramEnd"/>
      <w:r w:rsidRPr="002672D4">
        <w:rPr>
          <w:rFonts w:asciiTheme="minorHAnsi" w:hAnsiTheme="minorHAnsi" w:cs="Times"/>
          <w:color w:val="005CC5"/>
          <w:sz w:val="24"/>
          <w:szCs w:val="24"/>
        </w:rPr>
        <w:t>null</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 xml:space="preserve"> </w:t>
      </w:r>
      <w:r w:rsidRPr="002672D4">
        <w:rPr>
          <w:rFonts w:asciiTheme="minorHAnsi" w:hAnsiTheme="minorHAnsi" w:cs="Times"/>
          <w:color w:val="005CC5"/>
          <w:sz w:val="24"/>
          <w:szCs w:val="24"/>
        </w:rPr>
        <w:t>false</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 xml:space="preserve"> </w:t>
      </w:r>
      <w:r w:rsidRPr="002672D4">
        <w:rPr>
          <w:rFonts w:asciiTheme="minorHAnsi" w:hAnsiTheme="minorHAnsi" w:cs="Times"/>
          <w:color w:val="24292E"/>
          <w:sz w:val="24"/>
          <w:szCs w:val="24"/>
        </w:rPr>
        <w:t>req.</w:t>
      </w:r>
      <w:r w:rsidRPr="002672D4">
        <w:rPr>
          <w:rFonts w:asciiTheme="minorHAnsi" w:hAnsiTheme="minorHAnsi" w:cs="Times"/>
          <w:color w:val="6F42C1"/>
          <w:sz w:val="24"/>
          <w:szCs w:val="24"/>
        </w:rPr>
        <w:t>flash</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'loginMessage'</w:t>
      </w:r>
      <w:r w:rsidRPr="002672D4">
        <w:rPr>
          <w:rFonts w:asciiTheme="minorHAnsi" w:hAnsiTheme="minorHAnsi" w:cs="Times"/>
          <w:color w:val="24292E"/>
          <w:sz w:val="24"/>
          <w:szCs w:val="24"/>
        </w:rPr>
        <w:t xml:space="preserve">, </w:t>
      </w:r>
      <w:r w:rsidRPr="002672D4">
        <w:rPr>
          <w:rFonts w:asciiTheme="minorHAnsi" w:hAnsiTheme="minorHAnsi" w:cs="Times"/>
          <w:color w:val="032F62"/>
          <w:sz w:val="24"/>
          <w:szCs w:val="24"/>
        </w:rPr>
        <w:t>'No user found.'</w:t>
      </w:r>
      <w:r w:rsidRPr="002672D4">
        <w:rPr>
          <w:rFonts w:asciiTheme="minorHAnsi" w:hAnsiTheme="minorHAnsi" w:cs="Times"/>
          <w:color w:val="24292E"/>
          <w:sz w:val="24"/>
          <w:szCs w:val="24"/>
        </w:rPr>
        <w:t xml:space="preserve">)); </w:t>
      </w:r>
      <w:r w:rsidRPr="002672D4">
        <w:rPr>
          <w:rFonts w:asciiTheme="minorHAnsi" w:hAnsiTheme="minorHAnsi" w:cs="Times"/>
          <w:color w:val="6A737D"/>
          <w:sz w:val="24"/>
          <w:szCs w:val="24"/>
        </w:rPr>
        <w:t>//</w:t>
      </w:r>
      <w:r w:rsidRPr="002672D4">
        <w:rPr>
          <w:rFonts w:asciiTheme="minorHAnsi" w:hAnsiTheme="minorHAnsi" w:cs="Times"/>
          <w:color w:val="24292E"/>
          <w:sz w:val="24"/>
          <w:szCs w:val="24"/>
        </w:rPr>
        <w:t xml:space="preserve"> </w:t>
      </w:r>
      <w:r w:rsidRPr="002672D4">
        <w:rPr>
          <w:rFonts w:asciiTheme="minorHAnsi" w:hAnsiTheme="minorHAnsi" w:cs="Times"/>
          <w:color w:val="6A737D"/>
          <w:sz w:val="24"/>
          <w:szCs w:val="24"/>
        </w:rPr>
        <w:t>req.flash is the way to set flashdata using connect-flash</w:t>
      </w:r>
    </w:p>
    <w:p w14:paraId="061386B7"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3623BE86" w14:textId="77777777" w:rsidR="00000000" w:rsidRPr="002672D4" w:rsidRDefault="00EA435F" w:rsidP="00D1712A">
      <w:pPr>
        <w:widowControl w:val="0"/>
        <w:autoSpaceDE w:val="0"/>
        <w:autoSpaceDN w:val="0"/>
        <w:adjustRightInd w:val="0"/>
        <w:spacing w:line="347" w:lineRule="exact"/>
        <w:ind w:firstLine="2966"/>
        <w:rPr>
          <w:rFonts w:asciiTheme="minorHAnsi" w:hAnsiTheme="minorHAnsi"/>
          <w:sz w:val="24"/>
          <w:szCs w:val="24"/>
        </w:rPr>
      </w:pPr>
    </w:p>
    <w:p w14:paraId="1450DC52"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Times"/>
          <w:color w:val="6A737D"/>
          <w:sz w:val="24"/>
          <w:szCs w:val="24"/>
        </w:rPr>
        <w:t>// if the user is found but the password is</w:t>
      </w:r>
    </w:p>
    <w:p w14:paraId="7D20EDC2"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734E1F9D"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Times"/>
          <w:color w:val="6A737D"/>
          <w:sz w:val="24"/>
          <w:szCs w:val="24"/>
        </w:rPr>
        <w:t>wrong</w:t>
      </w:r>
    </w:p>
    <w:p w14:paraId="171FB8DB"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370375E9"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Times"/>
          <w:color w:val="D73A49"/>
          <w:sz w:val="24"/>
          <w:szCs w:val="24"/>
        </w:rPr>
        <w:t xml:space="preserve">if </w:t>
      </w:r>
      <w:proofErr w:type="gramStart"/>
      <w:r w:rsidRPr="002672D4">
        <w:rPr>
          <w:rFonts w:asciiTheme="minorHAnsi" w:hAnsiTheme="minorHAnsi" w:cs="Times"/>
          <w:color w:val="24292E"/>
          <w:sz w:val="24"/>
          <w:szCs w:val="24"/>
        </w:rPr>
        <w:t>(</w:t>
      </w:r>
      <w:r w:rsidRPr="002672D4">
        <w:rPr>
          <w:rFonts w:asciiTheme="minorHAnsi" w:hAnsiTheme="minorHAnsi" w:cs="Times"/>
          <w:color w:val="D73A49"/>
          <w:sz w:val="24"/>
          <w:szCs w:val="24"/>
        </w:rPr>
        <w:t>!</w:t>
      </w:r>
      <w:r w:rsidRPr="002672D4">
        <w:rPr>
          <w:rFonts w:asciiTheme="minorHAnsi" w:hAnsiTheme="minorHAnsi" w:cs="Times"/>
          <w:color w:val="24292E"/>
          <w:sz w:val="24"/>
          <w:szCs w:val="24"/>
        </w:rPr>
        <w:t>user</w:t>
      </w:r>
      <w:proofErr w:type="gramEnd"/>
      <w:r w:rsidRPr="002672D4">
        <w:rPr>
          <w:rFonts w:asciiTheme="minorHAnsi" w:hAnsiTheme="minorHAnsi" w:cs="Times"/>
          <w:color w:val="24292E"/>
          <w:sz w:val="24"/>
          <w:szCs w:val="24"/>
        </w:rPr>
        <w:t>.</w:t>
      </w:r>
      <w:r w:rsidRPr="002672D4">
        <w:rPr>
          <w:rFonts w:asciiTheme="minorHAnsi" w:hAnsiTheme="minorHAnsi" w:cs="Times"/>
          <w:color w:val="6F42C1"/>
          <w:sz w:val="24"/>
          <w:szCs w:val="24"/>
        </w:rPr>
        <w:t>validPassword</w:t>
      </w:r>
      <w:r w:rsidRPr="002672D4">
        <w:rPr>
          <w:rFonts w:asciiTheme="minorHAnsi" w:hAnsiTheme="minorHAnsi" w:cs="Times"/>
          <w:color w:val="24292E"/>
          <w:sz w:val="24"/>
          <w:szCs w:val="24"/>
        </w:rPr>
        <w:t>(password))</w:t>
      </w:r>
    </w:p>
    <w:p w14:paraId="1ACF4902" w14:textId="77777777" w:rsidR="00000000" w:rsidRPr="002672D4" w:rsidRDefault="00EA435F" w:rsidP="00D1712A">
      <w:pPr>
        <w:widowControl w:val="0"/>
        <w:autoSpaceDE w:val="0"/>
        <w:autoSpaceDN w:val="0"/>
        <w:adjustRightInd w:val="0"/>
        <w:spacing w:line="311" w:lineRule="exact"/>
        <w:ind w:firstLine="2966"/>
        <w:rPr>
          <w:rFonts w:asciiTheme="minorHAnsi" w:hAnsiTheme="minorHAnsi"/>
          <w:sz w:val="24"/>
          <w:szCs w:val="24"/>
        </w:rPr>
      </w:pPr>
    </w:p>
    <w:p w14:paraId="1D3091A5"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Verdana"/>
          <w:b/>
          <w:bCs/>
          <w:color w:val="F75952"/>
          <w:sz w:val="24"/>
          <w:szCs w:val="24"/>
        </w:rPr>
        <w:t>9</w:t>
      </w:r>
    </w:p>
    <w:p w14:paraId="6B501818" w14:textId="77777777" w:rsidR="00000000" w:rsidRPr="002672D4" w:rsidRDefault="00EA435F" w:rsidP="00D1712A">
      <w:pPr>
        <w:widowControl w:val="0"/>
        <w:autoSpaceDE w:val="0"/>
        <w:autoSpaceDN w:val="0"/>
        <w:adjustRightInd w:val="0"/>
        <w:spacing w:line="72" w:lineRule="exact"/>
        <w:ind w:firstLine="2966"/>
        <w:rPr>
          <w:rFonts w:asciiTheme="minorHAnsi" w:hAnsiTheme="minorHAnsi"/>
          <w:sz w:val="24"/>
          <w:szCs w:val="24"/>
        </w:rPr>
      </w:pPr>
    </w:p>
    <w:p w14:paraId="7AB9308C" w14:textId="77777777" w:rsidR="00000000" w:rsidRPr="002672D4" w:rsidRDefault="00EA435F" w:rsidP="00D1712A">
      <w:pPr>
        <w:widowControl w:val="0"/>
        <w:autoSpaceDE w:val="0"/>
        <w:autoSpaceDN w:val="0"/>
        <w:adjustRightInd w:val="0"/>
        <w:spacing w:line="351" w:lineRule="auto"/>
        <w:ind w:right="-100" w:firstLine="2966"/>
        <w:rPr>
          <w:rFonts w:asciiTheme="minorHAnsi" w:hAnsiTheme="minorHAnsi"/>
          <w:sz w:val="24"/>
          <w:szCs w:val="24"/>
        </w:rPr>
      </w:pPr>
      <w:r w:rsidRPr="002672D4">
        <w:rPr>
          <w:rFonts w:asciiTheme="minorHAnsi" w:hAnsiTheme="minorHAnsi" w:cs="Times"/>
          <w:color w:val="D73A49"/>
          <w:sz w:val="24"/>
          <w:szCs w:val="24"/>
        </w:rPr>
        <w:t xml:space="preserve">return </w:t>
      </w:r>
      <w:proofErr w:type="gramStart"/>
      <w:r w:rsidRPr="002672D4">
        <w:rPr>
          <w:rFonts w:asciiTheme="minorHAnsi" w:hAnsiTheme="minorHAnsi" w:cs="Times"/>
          <w:color w:val="6F42C1"/>
          <w:sz w:val="24"/>
          <w:szCs w:val="24"/>
        </w:rPr>
        <w:t>done</w:t>
      </w:r>
      <w:r w:rsidRPr="002672D4">
        <w:rPr>
          <w:rFonts w:asciiTheme="minorHAnsi" w:hAnsiTheme="minorHAnsi" w:cs="Times"/>
          <w:color w:val="24292E"/>
          <w:sz w:val="24"/>
          <w:szCs w:val="24"/>
        </w:rPr>
        <w:t>(</w:t>
      </w:r>
      <w:proofErr w:type="gramEnd"/>
      <w:r w:rsidRPr="002672D4">
        <w:rPr>
          <w:rFonts w:asciiTheme="minorHAnsi" w:hAnsiTheme="minorHAnsi" w:cs="Times"/>
          <w:color w:val="005CC5"/>
          <w:sz w:val="24"/>
          <w:szCs w:val="24"/>
        </w:rPr>
        <w:t>null</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 xml:space="preserve"> </w:t>
      </w:r>
      <w:r w:rsidRPr="002672D4">
        <w:rPr>
          <w:rFonts w:asciiTheme="minorHAnsi" w:hAnsiTheme="minorHAnsi" w:cs="Times"/>
          <w:color w:val="005CC5"/>
          <w:sz w:val="24"/>
          <w:szCs w:val="24"/>
        </w:rPr>
        <w:t>false</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 xml:space="preserve"> </w:t>
      </w:r>
      <w:r w:rsidRPr="002672D4">
        <w:rPr>
          <w:rFonts w:asciiTheme="minorHAnsi" w:hAnsiTheme="minorHAnsi" w:cs="Times"/>
          <w:color w:val="24292E"/>
          <w:sz w:val="24"/>
          <w:szCs w:val="24"/>
        </w:rPr>
        <w:t>req.</w:t>
      </w:r>
      <w:r w:rsidRPr="002672D4">
        <w:rPr>
          <w:rFonts w:asciiTheme="minorHAnsi" w:hAnsiTheme="minorHAnsi" w:cs="Times"/>
          <w:color w:val="6F42C1"/>
          <w:sz w:val="24"/>
          <w:szCs w:val="24"/>
        </w:rPr>
        <w:t>flash</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'loginMessage'</w:t>
      </w:r>
      <w:r w:rsidRPr="002672D4">
        <w:rPr>
          <w:rFonts w:asciiTheme="minorHAnsi" w:hAnsiTheme="minorHAnsi" w:cs="Times"/>
          <w:color w:val="24292E"/>
          <w:sz w:val="24"/>
          <w:szCs w:val="24"/>
        </w:rPr>
        <w:t xml:space="preserve">, </w:t>
      </w:r>
      <w:r w:rsidRPr="002672D4">
        <w:rPr>
          <w:rFonts w:asciiTheme="minorHAnsi" w:hAnsiTheme="minorHAnsi" w:cs="Times"/>
          <w:color w:val="032F62"/>
          <w:sz w:val="24"/>
          <w:szCs w:val="24"/>
        </w:rPr>
        <w:t>'Oops! Wrong password.'</w:t>
      </w:r>
      <w:r w:rsidRPr="002672D4">
        <w:rPr>
          <w:rFonts w:asciiTheme="minorHAnsi" w:hAnsiTheme="minorHAnsi" w:cs="Times"/>
          <w:color w:val="24292E"/>
          <w:sz w:val="24"/>
          <w:szCs w:val="24"/>
        </w:rPr>
        <w:t xml:space="preserve">)); </w:t>
      </w:r>
      <w:r w:rsidRPr="002672D4">
        <w:rPr>
          <w:rFonts w:asciiTheme="minorHAnsi" w:hAnsiTheme="minorHAnsi" w:cs="Times"/>
          <w:color w:val="6A737D"/>
          <w:sz w:val="24"/>
          <w:szCs w:val="24"/>
        </w:rPr>
        <w:t>//</w:t>
      </w:r>
      <w:r w:rsidRPr="002672D4">
        <w:rPr>
          <w:rFonts w:asciiTheme="minorHAnsi" w:hAnsiTheme="minorHAnsi" w:cs="Times"/>
          <w:color w:val="24292E"/>
          <w:sz w:val="24"/>
          <w:szCs w:val="24"/>
        </w:rPr>
        <w:t xml:space="preserve"> </w:t>
      </w:r>
      <w:r w:rsidRPr="002672D4">
        <w:rPr>
          <w:rFonts w:asciiTheme="minorHAnsi" w:hAnsiTheme="minorHAnsi" w:cs="Times"/>
          <w:color w:val="6A737D"/>
          <w:sz w:val="24"/>
          <w:szCs w:val="24"/>
        </w:rPr>
        <w:t>create the loginMessage and save it to session as flashdata</w:t>
      </w:r>
    </w:p>
    <w:p w14:paraId="2D88775A"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67578159" w14:textId="77777777" w:rsidR="00000000" w:rsidRPr="002672D4" w:rsidRDefault="00EA435F" w:rsidP="00D1712A">
      <w:pPr>
        <w:widowControl w:val="0"/>
        <w:autoSpaceDE w:val="0"/>
        <w:autoSpaceDN w:val="0"/>
        <w:adjustRightInd w:val="0"/>
        <w:spacing w:line="367" w:lineRule="exact"/>
        <w:ind w:firstLine="2966"/>
        <w:rPr>
          <w:rFonts w:asciiTheme="minorHAnsi" w:hAnsiTheme="minorHAnsi"/>
          <w:sz w:val="24"/>
          <w:szCs w:val="24"/>
        </w:rPr>
      </w:pPr>
    </w:p>
    <w:p w14:paraId="230A2261" w14:textId="77777777" w:rsidR="00000000" w:rsidRPr="002672D4" w:rsidRDefault="00EA435F" w:rsidP="00D1712A">
      <w:pPr>
        <w:widowControl w:val="0"/>
        <w:autoSpaceDE w:val="0"/>
        <w:autoSpaceDN w:val="0"/>
        <w:adjustRightInd w:val="0"/>
        <w:spacing w:line="341" w:lineRule="auto"/>
        <w:ind w:right="400" w:firstLine="2966"/>
        <w:rPr>
          <w:rFonts w:asciiTheme="minorHAnsi" w:hAnsiTheme="minorHAnsi"/>
          <w:sz w:val="24"/>
          <w:szCs w:val="24"/>
        </w:rPr>
      </w:pPr>
      <w:r w:rsidRPr="002672D4">
        <w:rPr>
          <w:rFonts w:asciiTheme="minorHAnsi" w:hAnsiTheme="minorHAnsi" w:cs="Times"/>
          <w:color w:val="6A737D"/>
          <w:sz w:val="24"/>
          <w:szCs w:val="24"/>
        </w:rPr>
        <w:t xml:space="preserve">// all is well, return successful user </w:t>
      </w:r>
      <w:r w:rsidRPr="002672D4">
        <w:rPr>
          <w:rFonts w:asciiTheme="minorHAnsi" w:hAnsiTheme="minorHAnsi" w:cs="Times"/>
          <w:color w:val="D73A49"/>
          <w:sz w:val="24"/>
          <w:szCs w:val="24"/>
        </w:rPr>
        <w:t xml:space="preserve">return </w:t>
      </w:r>
      <w:proofErr w:type="gramStart"/>
      <w:r w:rsidRPr="002672D4">
        <w:rPr>
          <w:rFonts w:asciiTheme="minorHAnsi" w:hAnsiTheme="minorHAnsi" w:cs="Times"/>
          <w:color w:val="6F42C1"/>
          <w:sz w:val="24"/>
          <w:szCs w:val="24"/>
        </w:rPr>
        <w:t>done</w:t>
      </w:r>
      <w:r w:rsidRPr="002672D4">
        <w:rPr>
          <w:rFonts w:asciiTheme="minorHAnsi" w:hAnsiTheme="minorHAnsi" w:cs="Times"/>
          <w:color w:val="24292E"/>
          <w:sz w:val="24"/>
          <w:szCs w:val="24"/>
        </w:rPr>
        <w:t>(</w:t>
      </w:r>
      <w:proofErr w:type="gramEnd"/>
      <w:r w:rsidRPr="002672D4">
        <w:rPr>
          <w:rFonts w:asciiTheme="minorHAnsi" w:hAnsiTheme="minorHAnsi" w:cs="Times"/>
          <w:color w:val="005CC5"/>
          <w:sz w:val="24"/>
          <w:szCs w:val="24"/>
        </w:rPr>
        <w:t>null</w:t>
      </w:r>
      <w:r w:rsidRPr="002672D4">
        <w:rPr>
          <w:rFonts w:asciiTheme="minorHAnsi" w:hAnsiTheme="minorHAnsi" w:cs="Times"/>
          <w:color w:val="24292E"/>
          <w:sz w:val="24"/>
          <w:szCs w:val="24"/>
        </w:rPr>
        <w:t>, user);</w:t>
      </w:r>
    </w:p>
    <w:p w14:paraId="56D59E0E"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5C1D6F7A"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Times"/>
          <w:color w:val="24292E"/>
          <w:sz w:val="24"/>
          <w:szCs w:val="24"/>
        </w:rPr>
        <w:t>});</w:t>
      </w:r>
    </w:p>
    <w:p w14:paraId="704A86D7"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7623D90B" w14:textId="77777777" w:rsidR="00000000" w:rsidRPr="002672D4" w:rsidRDefault="00EA435F" w:rsidP="00D1712A">
      <w:pPr>
        <w:widowControl w:val="0"/>
        <w:autoSpaceDE w:val="0"/>
        <w:autoSpaceDN w:val="0"/>
        <w:adjustRightInd w:val="0"/>
        <w:spacing w:line="200" w:lineRule="exact"/>
        <w:ind w:firstLine="2966"/>
        <w:rPr>
          <w:rFonts w:asciiTheme="minorHAnsi" w:hAnsiTheme="minorHAnsi"/>
          <w:sz w:val="24"/>
          <w:szCs w:val="24"/>
        </w:rPr>
      </w:pPr>
    </w:p>
    <w:p w14:paraId="584A6D69" w14:textId="77777777" w:rsidR="00000000" w:rsidRPr="002672D4" w:rsidRDefault="00EA435F" w:rsidP="00D1712A">
      <w:pPr>
        <w:widowControl w:val="0"/>
        <w:autoSpaceDE w:val="0"/>
        <w:autoSpaceDN w:val="0"/>
        <w:adjustRightInd w:val="0"/>
        <w:spacing w:line="289" w:lineRule="exact"/>
        <w:ind w:firstLine="2966"/>
        <w:rPr>
          <w:rFonts w:asciiTheme="minorHAnsi" w:hAnsiTheme="minorHAnsi"/>
          <w:sz w:val="24"/>
          <w:szCs w:val="24"/>
        </w:rPr>
      </w:pPr>
    </w:p>
    <w:p w14:paraId="3A543D12"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Times"/>
          <w:color w:val="24292E"/>
          <w:sz w:val="24"/>
          <w:szCs w:val="24"/>
        </w:rPr>
        <w:t>}</w:t>
      </w:r>
    </w:p>
    <w:p w14:paraId="4CB7B2E8"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3E57402E"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Times"/>
          <w:color w:val="24292E"/>
          <w:sz w:val="24"/>
          <w:szCs w:val="24"/>
        </w:rPr>
        <w:t>));</w:t>
      </w:r>
    </w:p>
    <w:p w14:paraId="3445ECA5"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799437CD" w14:textId="77777777" w:rsidR="00000000" w:rsidRPr="002672D4" w:rsidRDefault="00EA435F" w:rsidP="00D1712A">
      <w:pPr>
        <w:widowControl w:val="0"/>
        <w:autoSpaceDE w:val="0"/>
        <w:autoSpaceDN w:val="0"/>
        <w:adjustRightInd w:val="0"/>
        <w:spacing w:line="341" w:lineRule="auto"/>
        <w:ind w:right="-300" w:firstLine="2966"/>
        <w:rPr>
          <w:rFonts w:asciiTheme="minorHAnsi" w:hAnsiTheme="minorHAnsi"/>
          <w:sz w:val="24"/>
          <w:szCs w:val="24"/>
        </w:rPr>
      </w:pPr>
      <w:proofErr w:type="gramStart"/>
      <w:r w:rsidRPr="002672D4">
        <w:rPr>
          <w:rFonts w:asciiTheme="minorHAnsi" w:hAnsiTheme="minorHAnsi" w:cs="Times"/>
          <w:color w:val="24292E"/>
          <w:sz w:val="24"/>
          <w:szCs w:val="24"/>
        </w:rPr>
        <w:t>app.</w:t>
      </w:r>
      <w:r w:rsidRPr="002672D4">
        <w:rPr>
          <w:rFonts w:asciiTheme="minorHAnsi" w:hAnsiTheme="minorHAnsi" w:cs="Times"/>
          <w:color w:val="6F42C1"/>
          <w:sz w:val="24"/>
          <w:szCs w:val="24"/>
        </w:rPr>
        <w:t>post</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'/login'</w:t>
      </w:r>
      <w:r w:rsidRPr="002672D4">
        <w:rPr>
          <w:rFonts w:asciiTheme="minorHAnsi" w:hAnsiTheme="minorHAnsi" w:cs="Times"/>
          <w:color w:val="24292E"/>
          <w:sz w:val="24"/>
          <w:szCs w:val="24"/>
        </w:rPr>
        <w:t>, passport.</w:t>
      </w:r>
      <w:r w:rsidRPr="002672D4">
        <w:rPr>
          <w:rFonts w:asciiTheme="minorHAnsi" w:hAnsiTheme="minorHAnsi" w:cs="Times"/>
          <w:color w:val="6F42C1"/>
          <w:sz w:val="24"/>
          <w:szCs w:val="24"/>
        </w:rPr>
        <w:t>authenticate</w:t>
      </w:r>
      <w:r w:rsidRPr="002672D4">
        <w:rPr>
          <w:rFonts w:asciiTheme="minorHAnsi" w:hAnsiTheme="minorHAnsi" w:cs="Times"/>
          <w:color w:val="24292E"/>
          <w:sz w:val="24"/>
          <w:szCs w:val="24"/>
        </w:rPr>
        <w:t>(</w:t>
      </w:r>
      <w:r w:rsidRPr="002672D4">
        <w:rPr>
          <w:rFonts w:asciiTheme="minorHAnsi" w:hAnsiTheme="minorHAnsi" w:cs="Times"/>
          <w:color w:val="032F62"/>
          <w:sz w:val="24"/>
          <w:szCs w:val="24"/>
        </w:rPr>
        <w:t>'local-login'</w:t>
      </w:r>
      <w:r w:rsidRPr="002672D4">
        <w:rPr>
          <w:rFonts w:asciiTheme="minorHAnsi" w:hAnsiTheme="minorHAnsi" w:cs="Times"/>
          <w:color w:val="24292E"/>
          <w:sz w:val="24"/>
          <w:szCs w:val="24"/>
        </w:rPr>
        <w:t xml:space="preserve">, { successRedirect </w:t>
      </w:r>
      <w:r w:rsidRPr="002672D4">
        <w:rPr>
          <w:rFonts w:asciiTheme="minorHAnsi" w:hAnsiTheme="minorHAnsi" w:cs="Times"/>
          <w:color w:val="D73A49"/>
          <w:sz w:val="24"/>
          <w:szCs w:val="24"/>
        </w:rPr>
        <w:t>:</w:t>
      </w:r>
      <w:r w:rsidRPr="002672D4">
        <w:rPr>
          <w:rFonts w:asciiTheme="minorHAnsi" w:hAnsiTheme="minorHAnsi" w:cs="Times"/>
          <w:color w:val="24292E"/>
          <w:sz w:val="24"/>
          <w:szCs w:val="24"/>
        </w:rPr>
        <w:t xml:space="preserve"> </w:t>
      </w:r>
      <w:r w:rsidRPr="002672D4">
        <w:rPr>
          <w:rFonts w:asciiTheme="minorHAnsi" w:hAnsiTheme="minorHAnsi" w:cs="Times"/>
          <w:color w:val="032F62"/>
          <w:sz w:val="24"/>
          <w:szCs w:val="24"/>
        </w:rPr>
        <w:t>'/home'</w:t>
      </w:r>
      <w:r w:rsidRPr="002672D4">
        <w:rPr>
          <w:rFonts w:asciiTheme="minorHAnsi" w:hAnsiTheme="minorHAnsi" w:cs="Times"/>
          <w:color w:val="24292E"/>
          <w:sz w:val="24"/>
          <w:szCs w:val="24"/>
        </w:rPr>
        <w:t xml:space="preserve">, </w:t>
      </w:r>
      <w:r w:rsidRPr="002672D4">
        <w:rPr>
          <w:rFonts w:asciiTheme="minorHAnsi" w:hAnsiTheme="minorHAnsi" w:cs="Times"/>
          <w:color w:val="6A737D"/>
          <w:sz w:val="24"/>
          <w:szCs w:val="24"/>
        </w:rPr>
        <w:t>// redirect to the secure</w:t>
      </w:r>
    </w:p>
    <w:p w14:paraId="462DA6B6"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60617C0B"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Times"/>
          <w:color w:val="6A737D"/>
          <w:sz w:val="24"/>
          <w:szCs w:val="24"/>
        </w:rPr>
        <w:t>profile section</w:t>
      </w:r>
    </w:p>
    <w:p w14:paraId="16E0895E"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3F0286AF" w14:textId="77777777" w:rsidR="00000000" w:rsidRPr="002672D4" w:rsidRDefault="00EA435F" w:rsidP="00D1712A">
      <w:pPr>
        <w:widowControl w:val="0"/>
        <w:autoSpaceDE w:val="0"/>
        <w:autoSpaceDN w:val="0"/>
        <w:adjustRightInd w:val="0"/>
        <w:spacing w:line="341" w:lineRule="auto"/>
        <w:ind w:right="-100" w:firstLine="2966"/>
        <w:rPr>
          <w:rFonts w:asciiTheme="minorHAnsi" w:hAnsiTheme="minorHAnsi"/>
          <w:sz w:val="24"/>
          <w:szCs w:val="24"/>
        </w:rPr>
      </w:pPr>
      <w:proofErr w:type="gramStart"/>
      <w:r w:rsidRPr="002672D4">
        <w:rPr>
          <w:rFonts w:asciiTheme="minorHAnsi" w:hAnsiTheme="minorHAnsi" w:cs="Times"/>
          <w:color w:val="24292E"/>
          <w:sz w:val="24"/>
          <w:szCs w:val="24"/>
        </w:rPr>
        <w:t xml:space="preserve">failureRedirect </w:t>
      </w:r>
      <w:r w:rsidRPr="002672D4">
        <w:rPr>
          <w:rFonts w:asciiTheme="minorHAnsi" w:hAnsiTheme="minorHAnsi" w:cs="Times"/>
          <w:color w:val="D73A49"/>
          <w:sz w:val="24"/>
          <w:szCs w:val="24"/>
        </w:rPr>
        <w:t>:</w:t>
      </w:r>
      <w:proofErr w:type="gramEnd"/>
      <w:r w:rsidRPr="002672D4">
        <w:rPr>
          <w:rFonts w:asciiTheme="minorHAnsi" w:hAnsiTheme="minorHAnsi" w:cs="Times"/>
          <w:color w:val="24292E"/>
          <w:sz w:val="24"/>
          <w:szCs w:val="24"/>
        </w:rPr>
        <w:t xml:space="preserve"> </w:t>
      </w:r>
      <w:r w:rsidRPr="002672D4">
        <w:rPr>
          <w:rFonts w:asciiTheme="minorHAnsi" w:hAnsiTheme="minorHAnsi" w:cs="Times"/>
          <w:color w:val="032F62"/>
          <w:sz w:val="24"/>
          <w:szCs w:val="24"/>
        </w:rPr>
        <w:t>'/login'</w:t>
      </w:r>
      <w:r w:rsidRPr="002672D4">
        <w:rPr>
          <w:rFonts w:asciiTheme="minorHAnsi" w:hAnsiTheme="minorHAnsi" w:cs="Times"/>
          <w:color w:val="24292E"/>
          <w:sz w:val="24"/>
          <w:szCs w:val="24"/>
        </w:rPr>
        <w:t xml:space="preserve">, </w:t>
      </w:r>
      <w:r w:rsidRPr="002672D4">
        <w:rPr>
          <w:rFonts w:asciiTheme="minorHAnsi" w:hAnsiTheme="minorHAnsi" w:cs="Times"/>
          <w:color w:val="6A737D"/>
          <w:sz w:val="24"/>
          <w:szCs w:val="24"/>
        </w:rPr>
        <w:t>// redirect back to the</w:t>
      </w:r>
      <w:r w:rsidRPr="002672D4">
        <w:rPr>
          <w:rFonts w:asciiTheme="minorHAnsi" w:hAnsiTheme="minorHAnsi" w:cs="Times"/>
          <w:color w:val="24292E"/>
          <w:sz w:val="24"/>
          <w:szCs w:val="24"/>
        </w:rPr>
        <w:t xml:space="preserve"> </w:t>
      </w:r>
      <w:r w:rsidRPr="002672D4">
        <w:rPr>
          <w:rFonts w:asciiTheme="minorHAnsi" w:hAnsiTheme="minorHAnsi" w:cs="Times"/>
          <w:color w:val="6A737D"/>
          <w:sz w:val="24"/>
          <w:szCs w:val="24"/>
        </w:rPr>
        <w:t>signup page if there is an error</w:t>
      </w:r>
    </w:p>
    <w:p w14:paraId="5EF5AF81"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125AD017" w14:textId="77777777" w:rsidR="00000000" w:rsidRPr="002672D4" w:rsidRDefault="00EA435F" w:rsidP="00D1712A">
      <w:pPr>
        <w:widowControl w:val="0"/>
        <w:autoSpaceDE w:val="0"/>
        <w:autoSpaceDN w:val="0"/>
        <w:adjustRightInd w:val="0"/>
        <w:spacing w:line="341" w:lineRule="auto"/>
        <w:ind w:right="700" w:firstLine="2966"/>
        <w:rPr>
          <w:rFonts w:asciiTheme="minorHAnsi" w:hAnsiTheme="minorHAnsi"/>
          <w:sz w:val="24"/>
          <w:szCs w:val="24"/>
        </w:rPr>
      </w:pPr>
      <w:proofErr w:type="gramStart"/>
      <w:r w:rsidRPr="002672D4">
        <w:rPr>
          <w:rFonts w:asciiTheme="minorHAnsi" w:hAnsiTheme="minorHAnsi" w:cs="Times"/>
          <w:color w:val="24292E"/>
          <w:sz w:val="24"/>
          <w:szCs w:val="24"/>
        </w:rPr>
        <w:t xml:space="preserve">failureFlash </w:t>
      </w:r>
      <w:r w:rsidRPr="002672D4">
        <w:rPr>
          <w:rFonts w:asciiTheme="minorHAnsi" w:hAnsiTheme="minorHAnsi" w:cs="Times"/>
          <w:color w:val="D73A49"/>
          <w:sz w:val="24"/>
          <w:szCs w:val="24"/>
        </w:rPr>
        <w:t>:</w:t>
      </w:r>
      <w:proofErr w:type="gramEnd"/>
      <w:r w:rsidRPr="002672D4">
        <w:rPr>
          <w:rFonts w:asciiTheme="minorHAnsi" w:hAnsiTheme="minorHAnsi" w:cs="Times"/>
          <w:color w:val="24292E"/>
          <w:sz w:val="24"/>
          <w:szCs w:val="24"/>
        </w:rPr>
        <w:t xml:space="preserve"> </w:t>
      </w:r>
      <w:r w:rsidRPr="002672D4">
        <w:rPr>
          <w:rFonts w:asciiTheme="minorHAnsi" w:hAnsiTheme="minorHAnsi" w:cs="Times"/>
          <w:color w:val="005CC5"/>
          <w:sz w:val="24"/>
          <w:szCs w:val="24"/>
        </w:rPr>
        <w:t>true</w:t>
      </w:r>
      <w:r w:rsidRPr="002672D4">
        <w:rPr>
          <w:rFonts w:asciiTheme="minorHAnsi" w:hAnsiTheme="minorHAnsi" w:cs="Times"/>
          <w:color w:val="24292E"/>
          <w:sz w:val="24"/>
          <w:szCs w:val="24"/>
        </w:rPr>
        <w:t xml:space="preserve"> </w:t>
      </w:r>
      <w:r w:rsidRPr="002672D4">
        <w:rPr>
          <w:rFonts w:asciiTheme="minorHAnsi" w:hAnsiTheme="minorHAnsi" w:cs="Times"/>
          <w:color w:val="6A737D"/>
          <w:sz w:val="24"/>
          <w:szCs w:val="24"/>
        </w:rPr>
        <w:t>// allow flash messages</w:t>
      </w:r>
      <w:r w:rsidRPr="002672D4">
        <w:rPr>
          <w:rFonts w:asciiTheme="minorHAnsi" w:hAnsiTheme="minorHAnsi" w:cs="Times"/>
          <w:color w:val="24292E"/>
          <w:sz w:val="24"/>
          <w:szCs w:val="24"/>
        </w:rPr>
        <w:t xml:space="preserve"> }</w:t>
      </w:r>
      <w:r w:rsidRPr="002672D4">
        <w:rPr>
          <w:rFonts w:asciiTheme="minorHAnsi" w:hAnsiTheme="minorHAnsi" w:cs="Times"/>
          <w:color w:val="24292E"/>
          <w:sz w:val="24"/>
          <w:szCs w:val="24"/>
        </w:rPr>
        <w:t>));</w:t>
      </w:r>
    </w:p>
    <w:p w14:paraId="40EDCF3B"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7E33F235" w14:textId="77777777" w:rsidR="00000000" w:rsidRPr="002672D4" w:rsidRDefault="00EA435F" w:rsidP="00D1712A">
      <w:pPr>
        <w:widowControl w:val="0"/>
        <w:autoSpaceDE w:val="0"/>
        <w:autoSpaceDN w:val="0"/>
        <w:adjustRightInd w:val="0"/>
        <w:spacing w:line="361" w:lineRule="auto"/>
        <w:ind w:right="1980" w:firstLine="2966"/>
        <w:rPr>
          <w:rFonts w:asciiTheme="minorHAnsi" w:hAnsiTheme="minorHAnsi"/>
          <w:sz w:val="24"/>
          <w:szCs w:val="24"/>
        </w:rPr>
      </w:pPr>
      <w:r w:rsidRPr="002672D4">
        <w:rPr>
          <w:rFonts w:asciiTheme="minorHAnsi" w:hAnsiTheme="minorHAnsi" w:cs="Times"/>
          <w:color w:val="D73A49"/>
          <w:sz w:val="24"/>
          <w:szCs w:val="24"/>
        </w:rPr>
        <w:t xml:space="preserve">let </w:t>
      </w:r>
      <w:r w:rsidRPr="002672D4">
        <w:rPr>
          <w:rFonts w:asciiTheme="minorHAnsi" w:hAnsiTheme="minorHAnsi" w:cs="Times"/>
          <w:color w:val="24292E"/>
          <w:sz w:val="24"/>
          <w:szCs w:val="24"/>
        </w:rPr>
        <w:t>port</w:t>
      </w:r>
      <w:r w:rsidRPr="002672D4">
        <w:rPr>
          <w:rFonts w:asciiTheme="minorHAnsi" w:hAnsiTheme="minorHAnsi" w:cs="Times"/>
          <w:color w:val="D73A49"/>
          <w:sz w:val="24"/>
          <w:szCs w:val="24"/>
        </w:rPr>
        <w:t>=</w:t>
      </w:r>
      <w:proofErr w:type="gramStart"/>
      <w:r w:rsidRPr="002672D4">
        <w:rPr>
          <w:rFonts w:asciiTheme="minorHAnsi" w:hAnsiTheme="minorHAnsi" w:cs="Times"/>
          <w:color w:val="005CC5"/>
          <w:sz w:val="24"/>
          <w:szCs w:val="24"/>
        </w:rPr>
        <w:t>process</w:t>
      </w:r>
      <w:r w:rsidRPr="002672D4">
        <w:rPr>
          <w:rFonts w:asciiTheme="minorHAnsi" w:hAnsiTheme="minorHAnsi" w:cs="Times"/>
          <w:color w:val="24292E"/>
          <w:sz w:val="24"/>
          <w:szCs w:val="24"/>
        </w:rPr>
        <w:t>.env.</w:t>
      </w:r>
      <w:r w:rsidRPr="002672D4">
        <w:rPr>
          <w:rFonts w:asciiTheme="minorHAnsi" w:hAnsiTheme="minorHAnsi" w:cs="Times"/>
          <w:color w:val="005CC5"/>
          <w:sz w:val="24"/>
          <w:szCs w:val="24"/>
        </w:rPr>
        <w:t>PORT</w:t>
      </w:r>
      <w:proofErr w:type="gramEnd"/>
      <w:r w:rsidRPr="002672D4">
        <w:rPr>
          <w:rFonts w:asciiTheme="minorHAnsi" w:hAnsiTheme="minorHAnsi" w:cs="Times"/>
          <w:color w:val="D73A49"/>
          <w:sz w:val="24"/>
          <w:szCs w:val="24"/>
        </w:rPr>
        <w:t>||</w:t>
      </w:r>
      <w:r w:rsidRPr="002672D4">
        <w:rPr>
          <w:rFonts w:asciiTheme="minorHAnsi" w:hAnsiTheme="minorHAnsi" w:cs="Times"/>
          <w:color w:val="032F62"/>
          <w:sz w:val="24"/>
          <w:szCs w:val="24"/>
        </w:rPr>
        <w:t>'3000'</w:t>
      </w:r>
      <w:r w:rsidRPr="002672D4">
        <w:rPr>
          <w:rFonts w:asciiTheme="minorHAnsi" w:hAnsiTheme="minorHAnsi" w:cs="Times"/>
          <w:color w:val="24292E"/>
          <w:sz w:val="24"/>
          <w:szCs w:val="24"/>
        </w:rPr>
        <w:t>;</w:t>
      </w:r>
      <w:r w:rsidRPr="002672D4">
        <w:rPr>
          <w:rFonts w:asciiTheme="minorHAnsi" w:hAnsiTheme="minorHAnsi" w:cs="Times"/>
          <w:color w:val="D73A49"/>
          <w:sz w:val="24"/>
          <w:szCs w:val="24"/>
        </w:rPr>
        <w:t xml:space="preserve"> </w:t>
      </w:r>
      <w:r w:rsidRPr="002672D4">
        <w:rPr>
          <w:rFonts w:asciiTheme="minorHAnsi" w:hAnsiTheme="minorHAnsi" w:cs="Times"/>
          <w:color w:val="24292E"/>
          <w:sz w:val="24"/>
          <w:szCs w:val="24"/>
        </w:rPr>
        <w:t>app.</w:t>
      </w:r>
      <w:r w:rsidRPr="002672D4">
        <w:rPr>
          <w:rFonts w:asciiTheme="minorHAnsi" w:hAnsiTheme="minorHAnsi" w:cs="Times"/>
          <w:color w:val="6F42C1"/>
          <w:sz w:val="24"/>
          <w:szCs w:val="24"/>
        </w:rPr>
        <w:t>listen</w:t>
      </w:r>
      <w:r w:rsidRPr="002672D4">
        <w:rPr>
          <w:rFonts w:asciiTheme="minorHAnsi" w:hAnsiTheme="minorHAnsi" w:cs="Times"/>
          <w:color w:val="24292E"/>
          <w:sz w:val="24"/>
          <w:szCs w:val="24"/>
        </w:rPr>
        <w:t>(port,</w:t>
      </w:r>
      <w:r w:rsidRPr="002672D4">
        <w:rPr>
          <w:rFonts w:asciiTheme="minorHAnsi" w:hAnsiTheme="minorHAnsi" w:cs="Times"/>
          <w:color w:val="D73A49"/>
          <w:sz w:val="24"/>
          <w:szCs w:val="24"/>
        </w:rPr>
        <w:t>function</w:t>
      </w:r>
      <w:r w:rsidRPr="002672D4">
        <w:rPr>
          <w:rFonts w:asciiTheme="minorHAnsi" w:hAnsiTheme="minorHAnsi" w:cs="Times"/>
          <w:color w:val="24292E"/>
          <w:sz w:val="24"/>
          <w:szCs w:val="24"/>
        </w:rPr>
        <w:t xml:space="preserve"> () {</w:t>
      </w:r>
    </w:p>
    <w:p w14:paraId="29DFCB0C"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097D6580"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Times"/>
          <w:color w:val="D73A49"/>
          <w:sz w:val="24"/>
          <w:szCs w:val="24"/>
        </w:rPr>
        <w:t>if</w:t>
      </w:r>
      <w:r w:rsidRPr="002672D4">
        <w:rPr>
          <w:rFonts w:asciiTheme="minorHAnsi" w:hAnsiTheme="minorHAnsi" w:cs="Times"/>
          <w:color w:val="24292E"/>
          <w:sz w:val="24"/>
          <w:szCs w:val="24"/>
        </w:rPr>
        <w:t>(port</w:t>
      </w:r>
      <w:r w:rsidRPr="002672D4">
        <w:rPr>
          <w:rFonts w:asciiTheme="minorHAnsi" w:hAnsiTheme="minorHAnsi" w:cs="Times"/>
          <w:color w:val="D73A49"/>
          <w:sz w:val="24"/>
          <w:szCs w:val="24"/>
        </w:rPr>
        <w:t>===</w:t>
      </w:r>
      <w:r w:rsidRPr="002672D4">
        <w:rPr>
          <w:rFonts w:asciiTheme="minorHAnsi" w:hAnsiTheme="minorHAnsi" w:cs="Times"/>
          <w:color w:val="032F62"/>
          <w:sz w:val="24"/>
          <w:szCs w:val="24"/>
        </w:rPr>
        <w:t>'3000'</w:t>
      </w:r>
      <w:r w:rsidRPr="002672D4">
        <w:rPr>
          <w:rFonts w:asciiTheme="minorHAnsi" w:hAnsiTheme="minorHAnsi" w:cs="Times"/>
          <w:color w:val="24292E"/>
          <w:sz w:val="24"/>
          <w:szCs w:val="24"/>
        </w:rPr>
        <w:t>)</w:t>
      </w:r>
    </w:p>
    <w:p w14:paraId="2AABA6AF"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1626507B" w14:textId="77777777" w:rsidR="00000000" w:rsidRPr="002672D4" w:rsidRDefault="00EA435F" w:rsidP="00D1712A">
      <w:pPr>
        <w:widowControl w:val="0"/>
        <w:autoSpaceDE w:val="0"/>
        <w:autoSpaceDN w:val="0"/>
        <w:adjustRightInd w:val="0"/>
        <w:spacing w:line="341" w:lineRule="auto"/>
        <w:ind w:right="100" w:firstLine="2966"/>
        <w:rPr>
          <w:rFonts w:asciiTheme="minorHAnsi" w:hAnsiTheme="minorHAnsi"/>
          <w:sz w:val="24"/>
          <w:szCs w:val="24"/>
        </w:rPr>
      </w:pPr>
      <w:proofErr w:type="gramStart"/>
      <w:r w:rsidRPr="002672D4">
        <w:rPr>
          <w:rFonts w:asciiTheme="minorHAnsi" w:hAnsiTheme="minorHAnsi" w:cs="Times"/>
          <w:color w:val="6F42C1"/>
          <w:sz w:val="24"/>
          <w:szCs w:val="24"/>
        </w:rPr>
        <w:t>console</w:t>
      </w:r>
      <w:r w:rsidRPr="002672D4">
        <w:rPr>
          <w:rFonts w:asciiTheme="minorHAnsi" w:hAnsiTheme="minorHAnsi" w:cs="Times"/>
          <w:color w:val="24292E"/>
          <w:sz w:val="24"/>
          <w:szCs w:val="24"/>
        </w:rPr>
        <w:t>.</w:t>
      </w:r>
      <w:r w:rsidRPr="002672D4">
        <w:rPr>
          <w:rFonts w:asciiTheme="minorHAnsi" w:hAnsiTheme="minorHAnsi" w:cs="Times"/>
          <w:color w:val="005CC5"/>
          <w:sz w:val="24"/>
          <w:szCs w:val="24"/>
        </w:rPr>
        <w:t>log</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'server started at port 3000 !'</w:t>
      </w:r>
      <w:r w:rsidRPr="002672D4">
        <w:rPr>
          <w:rFonts w:asciiTheme="minorHAnsi" w:hAnsiTheme="minorHAnsi" w:cs="Times"/>
          <w:color w:val="24292E"/>
          <w:sz w:val="24"/>
          <w:szCs w:val="24"/>
        </w:rPr>
        <w:t>);</w:t>
      </w:r>
      <w:r w:rsidRPr="002672D4">
        <w:rPr>
          <w:rFonts w:asciiTheme="minorHAnsi" w:hAnsiTheme="minorHAnsi" w:cs="Times"/>
          <w:color w:val="6F42C1"/>
          <w:sz w:val="24"/>
          <w:szCs w:val="24"/>
        </w:rPr>
        <w:t xml:space="preserve"> </w:t>
      </w:r>
      <w:r w:rsidRPr="002672D4">
        <w:rPr>
          <w:rFonts w:asciiTheme="minorHAnsi" w:hAnsiTheme="minorHAnsi" w:cs="Times"/>
          <w:color w:val="D73A49"/>
          <w:sz w:val="24"/>
          <w:szCs w:val="24"/>
        </w:rPr>
        <w:t>Else</w:t>
      </w:r>
    </w:p>
    <w:p w14:paraId="56EA4E68" w14:textId="77777777" w:rsidR="00000000" w:rsidRPr="002672D4" w:rsidRDefault="00EA435F" w:rsidP="00D1712A">
      <w:pPr>
        <w:widowControl w:val="0"/>
        <w:autoSpaceDE w:val="0"/>
        <w:autoSpaceDN w:val="0"/>
        <w:adjustRightInd w:val="0"/>
        <w:spacing w:line="1" w:lineRule="exact"/>
        <w:ind w:firstLine="2966"/>
        <w:rPr>
          <w:rFonts w:asciiTheme="minorHAnsi" w:hAnsiTheme="minorHAnsi"/>
          <w:sz w:val="24"/>
          <w:szCs w:val="24"/>
        </w:rPr>
      </w:pPr>
    </w:p>
    <w:p w14:paraId="75CECFCF"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proofErr w:type="gramStart"/>
      <w:r w:rsidRPr="002672D4">
        <w:rPr>
          <w:rFonts w:asciiTheme="minorHAnsi" w:hAnsiTheme="minorHAnsi" w:cs="Times"/>
          <w:color w:val="6F42C1"/>
          <w:sz w:val="24"/>
          <w:szCs w:val="24"/>
        </w:rPr>
        <w:t>console</w:t>
      </w:r>
      <w:r w:rsidRPr="002672D4">
        <w:rPr>
          <w:rFonts w:asciiTheme="minorHAnsi" w:hAnsiTheme="minorHAnsi" w:cs="Times"/>
          <w:color w:val="24292E"/>
          <w:sz w:val="24"/>
          <w:szCs w:val="24"/>
        </w:rPr>
        <w:t>.</w:t>
      </w:r>
      <w:r w:rsidRPr="002672D4">
        <w:rPr>
          <w:rFonts w:asciiTheme="minorHAnsi" w:hAnsiTheme="minorHAnsi" w:cs="Times"/>
          <w:color w:val="005CC5"/>
          <w:sz w:val="24"/>
          <w:szCs w:val="24"/>
        </w:rPr>
        <w:t>log</w:t>
      </w:r>
      <w:r w:rsidRPr="002672D4">
        <w:rPr>
          <w:rFonts w:asciiTheme="minorHAnsi" w:hAnsiTheme="minorHAnsi" w:cs="Times"/>
          <w:color w:val="24292E"/>
          <w:sz w:val="24"/>
          <w:szCs w:val="24"/>
        </w:rPr>
        <w:t>(</w:t>
      </w:r>
      <w:proofErr w:type="gramEnd"/>
      <w:r w:rsidRPr="002672D4">
        <w:rPr>
          <w:rFonts w:asciiTheme="minorHAnsi" w:hAnsiTheme="minorHAnsi" w:cs="Times"/>
          <w:color w:val="032F62"/>
          <w:sz w:val="24"/>
          <w:szCs w:val="24"/>
        </w:rPr>
        <w:t>'prod server started !'</w:t>
      </w:r>
      <w:r w:rsidRPr="002672D4">
        <w:rPr>
          <w:rFonts w:asciiTheme="minorHAnsi" w:hAnsiTheme="minorHAnsi" w:cs="Times"/>
          <w:color w:val="24292E"/>
          <w:sz w:val="24"/>
          <w:szCs w:val="24"/>
        </w:rPr>
        <w:t>);</w:t>
      </w:r>
    </w:p>
    <w:p w14:paraId="1A0724D9" w14:textId="77777777" w:rsidR="00000000" w:rsidRPr="002672D4" w:rsidRDefault="00EA435F" w:rsidP="00D1712A">
      <w:pPr>
        <w:widowControl w:val="0"/>
        <w:autoSpaceDE w:val="0"/>
        <w:autoSpaceDN w:val="0"/>
        <w:adjustRightInd w:val="0"/>
        <w:spacing w:line="89" w:lineRule="exact"/>
        <w:ind w:firstLine="2966"/>
        <w:rPr>
          <w:rFonts w:asciiTheme="minorHAnsi" w:hAnsiTheme="minorHAnsi"/>
          <w:sz w:val="24"/>
          <w:szCs w:val="24"/>
        </w:rPr>
      </w:pPr>
    </w:p>
    <w:p w14:paraId="1F1D5AFF" w14:textId="77777777" w:rsidR="00000000" w:rsidRPr="002672D4" w:rsidRDefault="00EA435F" w:rsidP="00D1712A">
      <w:pPr>
        <w:widowControl w:val="0"/>
        <w:autoSpaceDE w:val="0"/>
        <w:autoSpaceDN w:val="0"/>
        <w:adjustRightInd w:val="0"/>
        <w:ind w:firstLine="2966"/>
        <w:rPr>
          <w:rFonts w:asciiTheme="minorHAnsi" w:hAnsiTheme="minorHAnsi"/>
          <w:sz w:val="24"/>
          <w:szCs w:val="24"/>
        </w:rPr>
      </w:pPr>
      <w:r w:rsidRPr="002672D4">
        <w:rPr>
          <w:rFonts w:asciiTheme="minorHAnsi" w:hAnsiTheme="minorHAnsi" w:cs="Times"/>
          <w:color w:val="24292E"/>
          <w:sz w:val="24"/>
          <w:szCs w:val="24"/>
        </w:rPr>
        <w:t>});</w:t>
      </w:r>
    </w:p>
    <w:p w14:paraId="4438AB0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D05DC7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4E7D8E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D78488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A82D7E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8A0AA2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6AD7F9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904149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C96340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955D3B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CA80D0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6081DC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06A640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C8B73F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CECE9B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7CF6F5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BEF569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7D9AD9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4E5E97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33AC2F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05648E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936E70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A4B061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B35597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8B57A5A" w14:textId="77777777" w:rsidR="00000000" w:rsidRPr="002672D4" w:rsidRDefault="00EA435F">
      <w:pPr>
        <w:widowControl w:val="0"/>
        <w:autoSpaceDE w:val="0"/>
        <w:autoSpaceDN w:val="0"/>
        <w:adjustRightInd w:val="0"/>
        <w:spacing w:line="311" w:lineRule="exact"/>
        <w:rPr>
          <w:rFonts w:asciiTheme="minorHAnsi" w:hAnsiTheme="minorHAnsi"/>
          <w:sz w:val="24"/>
          <w:szCs w:val="24"/>
        </w:rPr>
      </w:pPr>
    </w:p>
    <w:p w14:paraId="7523A5FC"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10</w:t>
      </w:r>
    </w:p>
    <w:p w14:paraId="73A3A5D6" w14:textId="77777777" w:rsidR="002672D4" w:rsidRDefault="002672D4">
      <w:pPr>
        <w:widowControl w:val="0"/>
        <w:autoSpaceDE w:val="0"/>
        <w:autoSpaceDN w:val="0"/>
        <w:adjustRightInd w:val="0"/>
        <w:rPr>
          <w:rFonts w:cs="Verdana"/>
          <w:b/>
          <w:bCs/>
          <w:color w:val="5F5F5F"/>
        </w:rPr>
      </w:pPr>
      <w:r>
        <w:rPr>
          <w:rFonts w:cs="Verdana"/>
          <w:b/>
          <w:bCs/>
          <w:color w:val="5F5F5F"/>
        </w:rPr>
        <w:t xml:space="preserve">                                              </w:t>
      </w:r>
    </w:p>
    <w:p w14:paraId="681DF528" w14:textId="77777777" w:rsidR="002672D4" w:rsidRDefault="002672D4">
      <w:pPr>
        <w:widowControl w:val="0"/>
        <w:autoSpaceDE w:val="0"/>
        <w:autoSpaceDN w:val="0"/>
        <w:adjustRightInd w:val="0"/>
        <w:rPr>
          <w:rFonts w:cs="Verdana"/>
          <w:b/>
          <w:bCs/>
          <w:color w:val="5F5F5F"/>
        </w:rPr>
      </w:pPr>
    </w:p>
    <w:p w14:paraId="6052E775" w14:textId="77777777" w:rsidR="002672D4" w:rsidRDefault="002672D4">
      <w:pPr>
        <w:widowControl w:val="0"/>
        <w:autoSpaceDE w:val="0"/>
        <w:autoSpaceDN w:val="0"/>
        <w:adjustRightInd w:val="0"/>
        <w:rPr>
          <w:rFonts w:cs="Verdana"/>
          <w:b/>
          <w:bCs/>
          <w:color w:val="5F5F5F"/>
        </w:rPr>
      </w:pPr>
    </w:p>
    <w:p w14:paraId="67864ADE" w14:textId="77777777" w:rsidR="002672D4" w:rsidRDefault="002672D4">
      <w:pPr>
        <w:widowControl w:val="0"/>
        <w:autoSpaceDE w:val="0"/>
        <w:autoSpaceDN w:val="0"/>
        <w:adjustRightInd w:val="0"/>
        <w:rPr>
          <w:rFonts w:cs="Verdana"/>
          <w:b/>
          <w:bCs/>
          <w:color w:val="5F5F5F"/>
        </w:rPr>
      </w:pPr>
    </w:p>
    <w:p w14:paraId="25F31EE9" w14:textId="77777777" w:rsidR="002672D4" w:rsidRDefault="002672D4">
      <w:pPr>
        <w:widowControl w:val="0"/>
        <w:autoSpaceDE w:val="0"/>
        <w:autoSpaceDN w:val="0"/>
        <w:adjustRightInd w:val="0"/>
        <w:rPr>
          <w:rFonts w:cs="Verdana"/>
          <w:b/>
          <w:bCs/>
          <w:color w:val="5F5F5F"/>
        </w:rPr>
      </w:pPr>
    </w:p>
    <w:p w14:paraId="7AF59893" w14:textId="77777777" w:rsidR="002672D4" w:rsidRDefault="002672D4">
      <w:pPr>
        <w:widowControl w:val="0"/>
        <w:autoSpaceDE w:val="0"/>
        <w:autoSpaceDN w:val="0"/>
        <w:adjustRightInd w:val="0"/>
        <w:rPr>
          <w:rFonts w:cs="Verdana"/>
          <w:b/>
          <w:bCs/>
          <w:color w:val="5F5F5F"/>
        </w:rPr>
      </w:pPr>
    </w:p>
    <w:p w14:paraId="3AEB27A1" w14:textId="77777777" w:rsidR="002672D4" w:rsidRDefault="002672D4">
      <w:pPr>
        <w:widowControl w:val="0"/>
        <w:autoSpaceDE w:val="0"/>
        <w:autoSpaceDN w:val="0"/>
        <w:adjustRightInd w:val="0"/>
        <w:rPr>
          <w:rFonts w:cs="Verdana"/>
          <w:b/>
          <w:bCs/>
          <w:color w:val="5F5F5F"/>
        </w:rPr>
      </w:pPr>
    </w:p>
    <w:p w14:paraId="6A5C1870" w14:textId="77777777" w:rsidR="002672D4" w:rsidRDefault="002672D4">
      <w:pPr>
        <w:widowControl w:val="0"/>
        <w:autoSpaceDE w:val="0"/>
        <w:autoSpaceDN w:val="0"/>
        <w:adjustRightInd w:val="0"/>
        <w:rPr>
          <w:rFonts w:cs="Verdana"/>
          <w:b/>
          <w:bCs/>
          <w:color w:val="5F5F5F"/>
        </w:rPr>
      </w:pPr>
    </w:p>
    <w:p w14:paraId="6A226F6E" w14:textId="77777777" w:rsidR="002672D4" w:rsidRDefault="002672D4">
      <w:pPr>
        <w:widowControl w:val="0"/>
        <w:autoSpaceDE w:val="0"/>
        <w:autoSpaceDN w:val="0"/>
        <w:adjustRightInd w:val="0"/>
        <w:rPr>
          <w:rFonts w:cs="Verdana"/>
          <w:b/>
          <w:bCs/>
          <w:color w:val="5F5F5F"/>
        </w:rPr>
      </w:pPr>
    </w:p>
    <w:p w14:paraId="4619BAA2" w14:textId="77777777" w:rsidR="002672D4" w:rsidRDefault="002672D4">
      <w:pPr>
        <w:widowControl w:val="0"/>
        <w:autoSpaceDE w:val="0"/>
        <w:autoSpaceDN w:val="0"/>
        <w:adjustRightInd w:val="0"/>
        <w:rPr>
          <w:rFonts w:cs="Verdana"/>
          <w:b/>
          <w:bCs/>
          <w:color w:val="5F5F5F"/>
        </w:rPr>
      </w:pPr>
    </w:p>
    <w:p w14:paraId="6419B35D" w14:textId="77777777" w:rsidR="002672D4" w:rsidRDefault="002672D4">
      <w:pPr>
        <w:widowControl w:val="0"/>
        <w:autoSpaceDE w:val="0"/>
        <w:autoSpaceDN w:val="0"/>
        <w:adjustRightInd w:val="0"/>
        <w:rPr>
          <w:rFonts w:cs="Verdana"/>
          <w:b/>
          <w:bCs/>
          <w:color w:val="5F5F5F"/>
        </w:rPr>
      </w:pPr>
    </w:p>
    <w:p w14:paraId="4902E0CF" w14:textId="77777777" w:rsidR="002672D4" w:rsidRDefault="002672D4">
      <w:pPr>
        <w:widowControl w:val="0"/>
        <w:autoSpaceDE w:val="0"/>
        <w:autoSpaceDN w:val="0"/>
        <w:adjustRightInd w:val="0"/>
        <w:rPr>
          <w:rFonts w:cs="Verdana"/>
          <w:b/>
          <w:bCs/>
          <w:color w:val="5F5F5F"/>
        </w:rPr>
      </w:pPr>
    </w:p>
    <w:p w14:paraId="0E773FDE" w14:textId="77777777" w:rsidR="002672D4" w:rsidRDefault="002672D4">
      <w:pPr>
        <w:widowControl w:val="0"/>
        <w:autoSpaceDE w:val="0"/>
        <w:autoSpaceDN w:val="0"/>
        <w:adjustRightInd w:val="0"/>
        <w:rPr>
          <w:rFonts w:cs="Verdana"/>
          <w:b/>
          <w:bCs/>
          <w:color w:val="5F5F5F"/>
        </w:rPr>
      </w:pPr>
    </w:p>
    <w:p w14:paraId="0FD9D2E3" w14:textId="77777777" w:rsidR="002672D4" w:rsidRDefault="002672D4">
      <w:pPr>
        <w:widowControl w:val="0"/>
        <w:autoSpaceDE w:val="0"/>
        <w:autoSpaceDN w:val="0"/>
        <w:adjustRightInd w:val="0"/>
        <w:rPr>
          <w:rFonts w:cs="Verdana"/>
          <w:b/>
          <w:bCs/>
          <w:color w:val="5F5F5F"/>
        </w:rPr>
      </w:pPr>
    </w:p>
    <w:p w14:paraId="327BFA86" w14:textId="77777777" w:rsidR="002672D4" w:rsidRDefault="002672D4">
      <w:pPr>
        <w:widowControl w:val="0"/>
        <w:autoSpaceDE w:val="0"/>
        <w:autoSpaceDN w:val="0"/>
        <w:adjustRightInd w:val="0"/>
        <w:rPr>
          <w:rFonts w:cs="Verdana"/>
          <w:b/>
          <w:bCs/>
          <w:color w:val="5F5F5F"/>
        </w:rPr>
      </w:pPr>
    </w:p>
    <w:p w14:paraId="5946B906" w14:textId="77777777" w:rsidR="002672D4" w:rsidRDefault="002672D4">
      <w:pPr>
        <w:widowControl w:val="0"/>
        <w:autoSpaceDE w:val="0"/>
        <w:autoSpaceDN w:val="0"/>
        <w:adjustRightInd w:val="0"/>
        <w:rPr>
          <w:rFonts w:cs="Verdana"/>
          <w:b/>
          <w:bCs/>
          <w:color w:val="5F5F5F"/>
        </w:rPr>
      </w:pPr>
    </w:p>
    <w:p w14:paraId="09350CED" w14:textId="77777777" w:rsidR="002672D4" w:rsidRDefault="002672D4">
      <w:pPr>
        <w:widowControl w:val="0"/>
        <w:autoSpaceDE w:val="0"/>
        <w:autoSpaceDN w:val="0"/>
        <w:adjustRightInd w:val="0"/>
        <w:rPr>
          <w:rFonts w:cs="Verdana"/>
          <w:b/>
          <w:bCs/>
          <w:color w:val="5F5F5F"/>
        </w:rPr>
      </w:pPr>
    </w:p>
    <w:p w14:paraId="533D893C" w14:textId="77777777" w:rsidR="002672D4" w:rsidRDefault="002672D4">
      <w:pPr>
        <w:widowControl w:val="0"/>
        <w:autoSpaceDE w:val="0"/>
        <w:autoSpaceDN w:val="0"/>
        <w:adjustRightInd w:val="0"/>
        <w:rPr>
          <w:rFonts w:cs="Verdana"/>
          <w:b/>
          <w:bCs/>
          <w:color w:val="5F5F5F"/>
        </w:rPr>
      </w:pPr>
    </w:p>
    <w:p w14:paraId="7AC691EB" w14:textId="77777777" w:rsidR="002672D4" w:rsidRDefault="002672D4">
      <w:pPr>
        <w:widowControl w:val="0"/>
        <w:autoSpaceDE w:val="0"/>
        <w:autoSpaceDN w:val="0"/>
        <w:adjustRightInd w:val="0"/>
        <w:rPr>
          <w:rFonts w:cs="Verdana"/>
          <w:b/>
          <w:bCs/>
          <w:color w:val="5F5F5F"/>
        </w:rPr>
      </w:pPr>
    </w:p>
    <w:p w14:paraId="2ED8DD62" w14:textId="77777777" w:rsidR="002672D4" w:rsidRDefault="002672D4">
      <w:pPr>
        <w:widowControl w:val="0"/>
        <w:autoSpaceDE w:val="0"/>
        <w:autoSpaceDN w:val="0"/>
        <w:adjustRightInd w:val="0"/>
        <w:rPr>
          <w:rFonts w:cs="Verdana"/>
          <w:b/>
          <w:bCs/>
          <w:color w:val="5F5F5F"/>
        </w:rPr>
      </w:pPr>
    </w:p>
    <w:p w14:paraId="50B1B990" w14:textId="77777777" w:rsidR="002672D4" w:rsidRDefault="002672D4">
      <w:pPr>
        <w:widowControl w:val="0"/>
        <w:autoSpaceDE w:val="0"/>
        <w:autoSpaceDN w:val="0"/>
        <w:adjustRightInd w:val="0"/>
        <w:rPr>
          <w:rFonts w:cs="Verdana"/>
          <w:b/>
          <w:bCs/>
          <w:color w:val="5F5F5F"/>
        </w:rPr>
      </w:pPr>
    </w:p>
    <w:p w14:paraId="4D28B5A9" w14:textId="77777777" w:rsidR="002672D4" w:rsidRDefault="002672D4">
      <w:pPr>
        <w:widowControl w:val="0"/>
        <w:autoSpaceDE w:val="0"/>
        <w:autoSpaceDN w:val="0"/>
        <w:adjustRightInd w:val="0"/>
        <w:rPr>
          <w:rFonts w:cs="Verdana"/>
          <w:b/>
          <w:bCs/>
          <w:color w:val="5F5F5F"/>
        </w:rPr>
      </w:pPr>
    </w:p>
    <w:p w14:paraId="2DCDE0E6" w14:textId="77777777" w:rsidR="002672D4" w:rsidRDefault="002672D4">
      <w:pPr>
        <w:widowControl w:val="0"/>
        <w:autoSpaceDE w:val="0"/>
        <w:autoSpaceDN w:val="0"/>
        <w:adjustRightInd w:val="0"/>
        <w:rPr>
          <w:rFonts w:cs="Verdana"/>
          <w:b/>
          <w:bCs/>
          <w:color w:val="5F5F5F"/>
        </w:rPr>
      </w:pPr>
    </w:p>
    <w:p w14:paraId="4E399C7D" w14:textId="77777777" w:rsidR="00000000" w:rsidRPr="002672D4" w:rsidRDefault="002672D4">
      <w:pPr>
        <w:widowControl w:val="0"/>
        <w:autoSpaceDE w:val="0"/>
        <w:autoSpaceDN w:val="0"/>
        <w:adjustRightInd w:val="0"/>
        <w:rPr>
          <w:rFonts w:asciiTheme="minorHAnsi" w:hAnsiTheme="minorHAnsi"/>
          <w:sz w:val="24"/>
          <w:szCs w:val="24"/>
        </w:rPr>
      </w:pPr>
      <w:r>
        <w:rPr>
          <w:rFonts w:cs="Verdana"/>
          <w:b/>
          <w:bCs/>
          <w:color w:val="5F5F5F"/>
        </w:rPr>
        <w:t xml:space="preserve">                                            </w:t>
      </w:r>
      <w:r w:rsidR="00EA435F" w:rsidRPr="002672D4">
        <w:rPr>
          <w:rFonts w:asciiTheme="minorHAnsi" w:hAnsiTheme="minorHAnsi" w:cs="Verdana"/>
          <w:b/>
          <w:bCs/>
          <w:color w:val="5F5F5F"/>
          <w:sz w:val="24"/>
          <w:szCs w:val="24"/>
        </w:rPr>
        <w:t>HOME SCREEN (USER INTERFACE)</w:t>
      </w:r>
    </w:p>
    <w:p w14:paraId="1335457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DB5FEA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9F8320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1A30D4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741507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FB969E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720C06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E82D29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BD5BF2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212FBE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D56CAB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5ABF41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0BF57B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794E70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66F4EA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7286FF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55B819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28830B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DC0A2E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23594D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C9CB72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32C31E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183751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B2FA4B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DCF8EA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EA141A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B615C4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11D956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6F9CEE2" w14:textId="77777777" w:rsidR="00000000" w:rsidRPr="002672D4" w:rsidRDefault="00EA435F">
      <w:pPr>
        <w:widowControl w:val="0"/>
        <w:autoSpaceDE w:val="0"/>
        <w:autoSpaceDN w:val="0"/>
        <w:adjustRightInd w:val="0"/>
        <w:spacing w:line="387" w:lineRule="exact"/>
        <w:rPr>
          <w:rFonts w:asciiTheme="minorHAnsi" w:hAnsiTheme="minorHAnsi"/>
          <w:sz w:val="24"/>
          <w:szCs w:val="24"/>
        </w:rPr>
      </w:pPr>
    </w:p>
    <w:p w14:paraId="4882A9F7" w14:textId="77777777" w:rsidR="00000000" w:rsidRPr="002672D4" w:rsidRDefault="00EA435F">
      <w:pPr>
        <w:widowControl w:val="0"/>
        <w:autoSpaceDE w:val="0"/>
        <w:autoSpaceDN w:val="0"/>
        <w:adjustRightInd w:val="0"/>
        <w:ind w:left="640"/>
        <w:rPr>
          <w:rFonts w:asciiTheme="minorHAnsi" w:hAnsiTheme="minorHAnsi"/>
          <w:sz w:val="24"/>
          <w:szCs w:val="24"/>
        </w:rPr>
      </w:pPr>
      <w:r w:rsidRPr="002672D4">
        <w:rPr>
          <w:rFonts w:asciiTheme="minorHAnsi" w:hAnsiTheme="minorHAnsi" w:cs="Verdana"/>
          <w:b/>
          <w:bCs/>
          <w:color w:val="5F5F5F"/>
          <w:sz w:val="24"/>
          <w:szCs w:val="24"/>
        </w:rPr>
        <w:t>DASH BOARD:</w:t>
      </w:r>
    </w:p>
    <w:p w14:paraId="57BF37D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DCE9F3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ABE752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7A0CB74" w14:textId="77777777" w:rsidR="00000000" w:rsidRPr="002672D4" w:rsidRDefault="00EA435F">
      <w:pPr>
        <w:widowControl w:val="0"/>
        <w:autoSpaceDE w:val="0"/>
        <w:autoSpaceDN w:val="0"/>
        <w:adjustRightInd w:val="0"/>
        <w:spacing w:line="268" w:lineRule="exact"/>
        <w:rPr>
          <w:rFonts w:asciiTheme="minorHAnsi" w:hAnsiTheme="minorHAnsi"/>
          <w:sz w:val="24"/>
          <w:szCs w:val="24"/>
        </w:rPr>
      </w:pPr>
    </w:p>
    <w:p w14:paraId="4EAA1820"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5F5F5F"/>
          <w:sz w:val="24"/>
          <w:szCs w:val="24"/>
        </w:rPr>
        <w:t>ACADEMIC INTERFACE:</w:t>
      </w:r>
    </w:p>
    <w:p w14:paraId="6E6C6E8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0D9D26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F6A198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46234E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69421C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BE0173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EE8AAD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EEE198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F55FE5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10B7FE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136F6D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4A8973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2BDB05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22216B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0CF23E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5A14DA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82BE4D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6F7E82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F91C8E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6D6251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05A640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6BD78D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DD12DA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CD0B12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D286D4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2F4DCE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6CCBA1B" w14:textId="77777777" w:rsidR="00000000" w:rsidRPr="002672D4" w:rsidRDefault="00EA435F">
      <w:pPr>
        <w:widowControl w:val="0"/>
        <w:autoSpaceDE w:val="0"/>
        <w:autoSpaceDN w:val="0"/>
        <w:adjustRightInd w:val="0"/>
        <w:spacing w:line="292" w:lineRule="exact"/>
        <w:rPr>
          <w:rFonts w:asciiTheme="minorHAnsi" w:hAnsiTheme="minorHAnsi"/>
          <w:sz w:val="24"/>
          <w:szCs w:val="24"/>
        </w:rPr>
      </w:pPr>
    </w:p>
    <w:p w14:paraId="670C6C42"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11</w:t>
      </w:r>
    </w:p>
    <w:p w14:paraId="62A200A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BFF2CD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767A30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DE5E72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7E0E7E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A2D7FF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E938BB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D63A28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25FE88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468F6E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9D611F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47BA36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63826C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335101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5B6193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5F33AC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F23142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FC8DB8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79BCA0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EA32B0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4B7021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BD6FB1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16AEAE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DC1B7E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BB987B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7984D0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8D0AFF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8FC1C3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AD3DA6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C6F5D0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7503EF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C8D565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53606B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4ABB24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9E24E6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9E71A7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1EE240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7E955F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D92F53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9D6F43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663875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34D137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EF1834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246A8C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BC553D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C2E943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1F8902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7BE9B9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663693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EC740E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D1208C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7E6B35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87B31F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93A0D9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327D00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964F15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08B6B0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F96A06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094384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13EEF3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66C673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7BFF55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A347820"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9F15C2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B6A5AF4" w14:textId="77777777" w:rsidR="00000000" w:rsidRPr="002672D4" w:rsidRDefault="00EA435F">
      <w:pPr>
        <w:widowControl w:val="0"/>
        <w:autoSpaceDE w:val="0"/>
        <w:autoSpaceDN w:val="0"/>
        <w:adjustRightInd w:val="0"/>
        <w:spacing w:line="394" w:lineRule="exact"/>
        <w:rPr>
          <w:rFonts w:asciiTheme="minorHAnsi" w:hAnsiTheme="minorHAnsi"/>
          <w:sz w:val="24"/>
          <w:szCs w:val="24"/>
        </w:rPr>
      </w:pPr>
    </w:p>
    <w:p w14:paraId="4A30215A" w14:textId="77777777" w:rsidR="002672D4" w:rsidRDefault="002672D4">
      <w:pPr>
        <w:widowControl w:val="0"/>
        <w:autoSpaceDE w:val="0"/>
        <w:autoSpaceDN w:val="0"/>
        <w:adjustRightInd w:val="0"/>
        <w:rPr>
          <w:rFonts w:cs="Verdana"/>
          <w:b/>
          <w:bCs/>
          <w:color w:val="F75952"/>
        </w:rPr>
      </w:pPr>
      <w:r>
        <w:rPr>
          <w:rFonts w:cs="Verdana"/>
          <w:b/>
          <w:bCs/>
          <w:color w:val="F75952"/>
        </w:rPr>
        <w:t>12</w:t>
      </w:r>
    </w:p>
    <w:p w14:paraId="337C43F3" w14:textId="77777777" w:rsidR="00000000"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color w:val="5F5F5F"/>
          <w:sz w:val="24"/>
          <w:szCs w:val="24"/>
        </w:rPr>
        <w:t>CONCLUSION</w:t>
      </w:r>
    </w:p>
    <w:p w14:paraId="41479B57" w14:textId="77777777" w:rsidR="00000000" w:rsidRPr="002672D4" w:rsidRDefault="00EA435F">
      <w:pPr>
        <w:widowControl w:val="0"/>
        <w:autoSpaceDE w:val="0"/>
        <w:autoSpaceDN w:val="0"/>
        <w:adjustRightInd w:val="0"/>
        <w:spacing w:line="287" w:lineRule="exact"/>
        <w:rPr>
          <w:rFonts w:asciiTheme="minorHAnsi" w:hAnsiTheme="minorHAnsi"/>
          <w:sz w:val="24"/>
          <w:szCs w:val="24"/>
        </w:rPr>
      </w:pPr>
    </w:p>
    <w:p w14:paraId="731F3F2E" w14:textId="77777777" w:rsidR="00000000" w:rsidRPr="002672D4" w:rsidRDefault="00EA435F">
      <w:pPr>
        <w:widowControl w:val="0"/>
        <w:autoSpaceDE w:val="0"/>
        <w:autoSpaceDN w:val="0"/>
        <w:adjustRightInd w:val="0"/>
        <w:spacing w:line="320" w:lineRule="auto"/>
        <w:ind w:firstLine="720"/>
        <w:rPr>
          <w:rFonts w:asciiTheme="minorHAnsi" w:hAnsiTheme="minorHAnsi"/>
          <w:sz w:val="24"/>
          <w:szCs w:val="24"/>
        </w:rPr>
      </w:pPr>
      <w:r w:rsidRPr="002672D4">
        <w:rPr>
          <w:rFonts w:asciiTheme="minorHAnsi" w:hAnsiTheme="minorHAnsi" w:cs="Verdana"/>
          <w:color w:val="5F5F5F"/>
          <w:sz w:val="24"/>
          <w:szCs w:val="24"/>
        </w:rPr>
        <w:t xml:space="preserve">We made this project with aim of making an interface for updating faculty attendance </w:t>
      </w:r>
      <w:proofErr w:type="gramStart"/>
      <w:r w:rsidRPr="002672D4">
        <w:rPr>
          <w:rFonts w:asciiTheme="minorHAnsi" w:hAnsiTheme="minorHAnsi" w:cs="Verdana"/>
          <w:color w:val="5F5F5F"/>
          <w:sz w:val="24"/>
          <w:szCs w:val="24"/>
        </w:rPr>
        <w:t>online .</w:t>
      </w:r>
      <w:proofErr w:type="gramEnd"/>
      <w:r w:rsidRPr="002672D4">
        <w:rPr>
          <w:rFonts w:asciiTheme="minorHAnsi" w:hAnsiTheme="minorHAnsi" w:cs="Verdana"/>
          <w:color w:val="5F5F5F"/>
          <w:sz w:val="24"/>
          <w:szCs w:val="24"/>
        </w:rPr>
        <w:t xml:space="preserve"> We have used </w:t>
      </w:r>
      <w:proofErr w:type="gramStart"/>
      <w:r w:rsidRPr="002672D4">
        <w:rPr>
          <w:rFonts w:asciiTheme="minorHAnsi" w:hAnsiTheme="minorHAnsi" w:cs="Verdana"/>
          <w:color w:val="5F5F5F"/>
          <w:sz w:val="24"/>
          <w:szCs w:val="24"/>
        </w:rPr>
        <w:t>node.js,html</w:t>
      </w:r>
      <w:proofErr w:type="gramEnd"/>
      <w:r w:rsidRPr="002672D4">
        <w:rPr>
          <w:rFonts w:asciiTheme="minorHAnsi" w:hAnsiTheme="minorHAnsi" w:cs="Verdana"/>
          <w:color w:val="5F5F5F"/>
          <w:sz w:val="24"/>
          <w:szCs w:val="24"/>
        </w:rPr>
        <w:t>,css and javascript to frame it.Its full fledged working website just as our college portal-VTOP BETA.</w:t>
      </w:r>
    </w:p>
    <w:p w14:paraId="10C7BB1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961A3C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1D58A4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827607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9ADCEA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BDD2FA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F7953A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C8C47C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CA96F2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B1A4CA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AFAF3C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86664E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B3A667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A7A781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75DEA6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8F6B91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C27F70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43DC16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0318D2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800A0A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B20FDB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BB14648"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AE224B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0A6651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A8094B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1D72D1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6EAA78D"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32A82E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0ED622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DDAC0C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C22EAAF"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2922B97"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C9F2EF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1D9EE9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0A39C95"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FBAC5A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B3DD3D1"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DF3B039"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8BC567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C4F0D2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FB90BF4"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90C67AE"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1BF2687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D9E401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B0CDE2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37B2B84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5E53AA3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AB5216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21CFFD3C"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4332A7D6"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95D89B2"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64783A0B"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7357A3AA"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42EB1A3" w14:textId="77777777" w:rsidR="00000000" w:rsidRPr="002672D4" w:rsidRDefault="00EA435F">
      <w:pPr>
        <w:widowControl w:val="0"/>
        <w:autoSpaceDE w:val="0"/>
        <w:autoSpaceDN w:val="0"/>
        <w:adjustRightInd w:val="0"/>
        <w:spacing w:line="200" w:lineRule="exact"/>
        <w:rPr>
          <w:rFonts w:asciiTheme="minorHAnsi" w:hAnsiTheme="minorHAnsi"/>
          <w:sz w:val="24"/>
          <w:szCs w:val="24"/>
        </w:rPr>
      </w:pPr>
    </w:p>
    <w:p w14:paraId="0E617DE1" w14:textId="77777777" w:rsidR="00000000" w:rsidRPr="002672D4" w:rsidRDefault="00EA435F">
      <w:pPr>
        <w:widowControl w:val="0"/>
        <w:autoSpaceDE w:val="0"/>
        <w:autoSpaceDN w:val="0"/>
        <w:adjustRightInd w:val="0"/>
        <w:spacing w:line="270" w:lineRule="exact"/>
        <w:rPr>
          <w:rFonts w:asciiTheme="minorHAnsi" w:hAnsiTheme="minorHAnsi"/>
          <w:sz w:val="24"/>
          <w:szCs w:val="24"/>
        </w:rPr>
      </w:pPr>
    </w:p>
    <w:p w14:paraId="4D26D50A" w14:textId="77777777" w:rsidR="00EA435F" w:rsidRPr="002672D4" w:rsidRDefault="00EA435F">
      <w:pPr>
        <w:widowControl w:val="0"/>
        <w:autoSpaceDE w:val="0"/>
        <w:autoSpaceDN w:val="0"/>
        <w:adjustRightInd w:val="0"/>
        <w:rPr>
          <w:rFonts w:asciiTheme="minorHAnsi" w:hAnsiTheme="minorHAnsi"/>
          <w:sz w:val="24"/>
          <w:szCs w:val="24"/>
        </w:rPr>
      </w:pPr>
      <w:r w:rsidRPr="002672D4">
        <w:rPr>
          <w:rFonts w:asciiTheme="minorHAnsi" w:hAnsiTheme="minorHAnsi" w:cs="Verdana"/>
          <w:b/>
          <w:bCs/>
          <w:color w:val="F75952"/>
          <w:sz w:val="24"/>
          <w:szCs w:val="24"/>
        </w:rPr>
        <w:t>13</w:t>
      </w:r>
    </w:p>
    <w:sectPr w:rsidR="00EA435F" w:rsidRPr="002672D4">
      <w:pgSz w:w="12240" w:h="15840"/>
      <w:pgMar w:top="1430" w:right="2120" w:bottom="4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D4"/>
    <w:rsid w:val="002672D4"/>
    <w:rsid w:val="005B1663"/>
    <w:rsid w:val="00D1712A"/>
    <w:rsid w:val="00EA4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18278A6"/>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1732</Words>
  <Characters>9873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cp:revision>
  <dcterms:created xsi:type="dcterms:W3CDTF">2018-02-12T08:46:00Z</dcterms:created>
  <dcterms:modified xsi:type="dcterms:W3CDTF">2018-02-12T08:46:00Z</dcterms:modified>
</cp:coreProperties>
</file>